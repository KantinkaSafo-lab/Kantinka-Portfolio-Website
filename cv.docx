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B6B6D63" w14:textId="77777777" w:rsidR="00D047E3" w:rsidRDefault="00470D8C">
      <w:pPr>
        <w:pStyle w:val="Heading1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Curriculum Vitae – YAW SA</w:t>
      </w:r>
      <w:r w:rsidR="00D047E3">
        <w:rPr>
          <w:rFonts w:ascii="Times New Roman" w:hAnsi="Times New Roman"/>
          <w:sz w:val="24"/>
          <w:szCs w:val="24"/>
        </w:rPr>
        <w:t>FO MARFO</w:t>
      </w:r>
    </w:p>
    <w:p w14:paraId="03503361" w14:textId="77777777" w:rsidR="00D047E3" w:rsidRDefault="00D047E3"/>
    <w:p w14:paraId="36CFBD7F" w14:textId="2D80DF69" w:rsidR="00D047E3" w:rsidRDefault="0014536D">
      <w:pPr>
        <w:tabs>
          <w:tab w:val="left" w:pos="432"/>
          <w:tab w:val="left" w:pos="1872"/>
          <w:tab w:val="left" w:pos="2352"/>
          <w:tab w:val="left" w:pos="2830"/>
          <w:tab w:val="left" w:pos="3310"/>
          <w:tab w:val="left" w:pos="3789"/>
          <w:tab w:val="left" w:pos="4269"/>
          <w:tab w:val="left" w:pos="4749"/>
          <w:tab w:val="left" w:pos="5228"/>
          <w:tab w:val="left" w:pos="5708"/>
          <w:tab w:val="left" w:pos="6187"/>
          <w:tab w:val="left" w:pos="6667"/>
          <w:tab w:val="left" w:pos="7147"/>
          <w:tab w:val="left" w:pos="7626"/>
          <w:tab w:val="left" w:pos="8106"/>
          <w:tab w:val="left" w:pos="8584"/>
          <w:tab w:val="left" w:pos="9064"/>
          <w:tab w:val="left" w:pos="9544"/>
          <w:tab w:val="left" w:pos="10023"/>
        </w:tabs>
        <w:autoSpaceDE w:val="0"/>
        <w:jc w:val="center"/>
      </w:pPr>
      <w:r>
        <w:t xml:space="preserve">         </w:t>
      </w:r>
      <w:r w:rsidR="00FA760B">
        <w:t>C/o</w:t>
      </w:r>
      <w:r w:rsidR="00D047E3">
        <w:t xml:space="preserve"> Kristo Asafo Mission, Post Office Box </w:t>
      </w:r>
      <w:r w:rsidR="00236617">
        <w:t>NT 476</w:t>
      </w:r>
      <w:r w:rsidR="007E4D84">
        <w:t xml:space="preserve">, </w:t>
      </w:r>
      <w:r w:rsidR="00236617">
        <w:t xml:space="preserve">Accra New-Town, </w:t>
      </w:r>
      <w:r w:rsidR="00D047E3">
        <w:t>Ghana</w:t>
      </w:r>
    </w:p>
    <w:p w14:paraId="5AA57FE3" w14:textId="77777777" w:rsidR="00D047E3" w:rsidRDefault="00D047E3">
      <w:pPr>
        <w:tabs>
          <w:tab w:val="left" w:pos="432"/>
          <w:tab w:val="left" w:pos="1872"/>
          <w:tab w:val="left" w:pos="2352"/>
          <w:tab w:val="left" w:pos="2830"/>
          <w:tab w:val="left" w:pos="3310"/>
          <w:tab w:val="left" w:pos="3789"/>
          <w:tab w:val="left" w:pos="4269"/>
          <w:tab w:val="left" w:pos="4749"/>
          <w:tab w:val="left" w:pos="5228"/>
          <w:tab w:val="left" w:pos="5708"/>
          <w:tab w:val="left" w:pos="6187"/>
          <w:tab w:val="left" w:pos="6667"/>
          <w:tab w:val="left" w:pos="7147"/>
          <w:tab w:val="left" w:pos="7626"/>
          <w:tab w:val="left" w:pos="8106"/>
          <w:tab w:val="left" w:pos="8584"/>
          <w:tab w:val="left" w:pos="9064"/>
          <w:tab w:val="left" w:pos="9544"/>
          <w:tab w:val="left" w:pos="10023"/>
        </w:tabs>
        <w:autoSpaceDE w:val="0"/>
      </w:pPr>
      <w:r>
        <w:rPr>
          <w:b/>
        </w:rPr>
        <w:t xml:space="preserve">                                         Mobile Phone No.: </w:t>
      </w:r>
      <w:r>
        <w:t>+233540617952, +233209726960</w:t>
      </w:r>
    </w:p>
    <w:p w14:paraId="1A2814A3" w14:textId="0269A6BB" w:rsidR="00D047E3" w:rsidRDefault="00D047E3">
      <w:pPr>
        <w:tabs>
          <w:tab w:val="left" w:pos="432"/>
          <w:tab w:val="left" w:pos="1872"/>
          <w:tab w:val="left" w:pos="2352"/>
          <w:tab w:val="left" w:pos="2830"/>
          <w:tab w:val="left" w:pos="3310"/>
          <w:tab w:val="left" w:pos="3789"/>
          <w:tab w:val="left" w:pos="4269"/>
          <w:tab w:val="left" w:pos="4749"/>
          <w:tab w:val="left" w:pos="5228"/>
          <w:tab w:val="left" w:pos="5708"/>
          <w:tab w:val="left" w:pos="6187"/>
          <w:tab w:val="left" w:pos="6667"/>
          <w:tab w:val="left" w:pos="7147"/>
          <w:tab w:val="left" w:pos="7626"/>
          <w:tab w:val="left" w:pos="8106"/>
          <w:tab w:val="left" w:pos="8584"/>
          <w:tab w:val="left" w:pos="9064"/>
          <w:tab w:val="left" w:pos="9544"/>
          <w:tab w:val="left" w:pos="10023"/>
        </w:tabs>
        <w:autoSpaceDE w:val="0"/>
        <w:jc w:val="center"/>
      </w:pPr>
      <w:r>
        <w:rPr>
          <w:b/>
        </w:rPr>
        <w:t xml:space="preserve">     E-mail: </w:t>
      </w:r>
      <w:r w:rsidR="00236617">
        <w:t>yawsarfomarfo99</w:t>
      </w:r>
      <w:r>
        <w:t>@gmail.com</w:t>
      </w:r>
    </w:p>
    <w:p w14:paraId="0EAC7DA5" w14:textId="77777777" w:rsidR="00D047E3" w:rsidRDefault="00D047E3">
      <w:pPr>
        <w:tabs>
          <w:tab w:val="left" w:pos="432"/>
          <w:tab w:val="left" w:pos="1872"/>
          <w:tab w:val="left" w:pos="2352"/>
          <w:tab w:val="left" w:pos="2830"/>
          <w:tab w:val="left" w:pos="3310"/>
          <w:tab w:val="left" w:pos="3789"/>
          <w:tab w:val="left" w:pos="4269"/>
          <w:tab w:val="left" w:pos="4749"/>
          <w:tab w:val="left" w:pos="5228"/>
          <w:tab w:val="left" w:pos="5708"/>
          <w:tab w:val="left" w:pos="6187"/>
          <w:tab w:val="left" w:pos="6667"/>
          <w:tab w:val="left" w:pos="7147"/>
          <w:tab w:val="left" w:pos="7626"/>
          <w:tab w:val="left" w:pos="8106"/>
          <w:tab w:val="left" w:pos="8584"/>
          <w:tab w:val="left" w:pos="9064"/>
          <w:tab w:val="left" w:pos="9544"/>
          <w:tab w:val="left" w:pos="10023"/>
        </w:tabs>
        <w:autoSpaceDE w:val="0"/>
      </w:pPr>
    </w:p>
    <w:p w14:paraId="0A5CE0E9" w14:textId="77777777" w:rsidR="00D047E3" w:rsidRDefault="00D047E3">
      <w:pPr>
        <w:pStyle w:val="Section"/>
        <w:shd w:val="clear" w:color="auto" w:fill="CCCCCC"/>
        <w:tabs>
          <w:tab w:val="left" w:pos="432"/>
          <w:tab w:val="left" w:pos="1872"/>
          <w:tab w:val="left" w:pos="2352"/>
          <w:tab w:val="left" w:pos="2830"/>
          <w:tab w:val="left" w:pos="3310"/>
          <w:tab w:val="left" w:pos="3789"/>
          <w:tab w:val="left" w:pos="4269"/>
          <w:tab w:val="left" w:pos="4749"/>
          <w:tab w:val="left" w:pos="5228"/>
          <w:tab w:val="left" w:pos="5708"/>
          <w:tab w:val="left" w:pos="6187"/>
          <w:tab w:val="left" w:pos="6667"/>
          <w:tab w:val="left" w:pos="7147"/>
          <w:tab w:val="left" w:pos="7626"/>
          <w:tab w:val="left" w:pos="8106"/>
          <w:tab w:val="left" w:pos="8584"/>
          <w:tab w:val="left" w:pos="9064"/>
          <w:tab w:val="left" w:pos="9544"/>
          <w:tab w:val="left" w:pos="10023"/>
        </w:tabs>
        <w:spacing w:after="120"/>
        <w:ind w:left="-2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PERSONAL DATA</w:t>
      </w:r>
    </w:p>
    <w:p w14:paraId="282D0670" w14:textId="77777777" w:rsidR="00D047E3" w:rsidRDefault="00D047E3">
      <w:pPr>
        <w:pStyle w:val="Footer"/>
        <w:tabs>
          <w:tab w:val="clear" w:pos="4320"/>
          <w:tab w:val="clear" w:pos="8640"/>
          <w:tab w:val="left" w:pos="992"/>
        </w:tabs>
        <w:autoSpaceDE w:val="0"/>
        <w:spacing w:after="120"/>
        <w:jc w:val="both"/>
      </w:pPr>
      <w:r>
        <w:rPr>
          <w:iCs/>
        </w:rPr>
        <w:t>Nationality</w:t>
      </w:r>
      <w:r>
        <w:t>:</w:t>
      </w:r>
      <w:r>
        <w:tab/>
      </w:r>
      <w:r>
        <w:tab/>
        <w:t>Ghanaian</w:t>
      </w:r>
    </w:p>
    <w:p w14:paraId="625CCE94" w14:textId="77777777" w:rsidR="00D047E3" w:rsidRDefault="00D047E3">
      <w:pPr>
        <w:tabs>
          <w:tab w:val="left" w:pos="2910"/>
        </w:tabs>
        <w:spacing w:after="120"/>
        <w:jc w:val="both"/>
      </w:pPr>
      <w:r>
        <w:t>Date of Birth:              30</w:t>
      </w:r>
      <w:r>
        <w:rPr>
          <w:vertAlign w:val="superscript"/>
        </w:rPr>
        <w:t>th</w:t>
      </w:r>
      <w:r>
        <w:t xml:space="preserve"> May, 1991</w:t>
      </w:r>
    </w:p>
    <w:p w14:paraId="1D6DE014" w14:textId="77777777" w:rsidR="00D047E3" w:rsidRDefault="00AD57ED">
      <w:pPr>
        <w:tabs>
          <w:tab w:val="left" w:pos="2910"/>
        </w:tabs>
        <w:spacing w:after="120"/>
        <w:jc w:val="both"/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874AE16" wp14:editId="2F477203">
                <wp:simplePos x="0" y="0"/>
                <wp:positionH relativeFrom="column">
                  <wp:posOffset>2257425</wp:posOffset>
                </wp:positionH>
                <wp:positionV relativeFrom="paragraph">
                  <wp:posOffset>301625</wp:posOffset>
                </wp:positionV>
                <wp:extent cx="3230880" cy="1991995"/>
                <wp:effectExtent l="0" t="0" r="26670" b="2730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0880" cy="1991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89868D" w14:textId="77777777" w:rsidR="00835C50" w:rsidRPr="00EF4BDB" w:rsidRDefault="00835C50" w:rsidP="00835C50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3495"/>
                              </w:tabs>
                              <w:rPr>
                                <w:b/>
                                <w:sz w:val="23"/>
                                <w:szCs w:val="23"/>
                                <w:u w:val="single"/>
                              </w:rPr>
                            </w:pPr>
                            <w:r w:rsidRPr="00EF4BDB">
                              <w:rPr>
                                <w:b/>
                                <w:sz w:val="23"/>
                                <w:szCs w:val="23"/>
                                <w:u w:val="single"/>
                              </w:rPr>
                              <w:t>OBJECTIVES</w:t>
                            </w:r>
                          </w:p>
                          <w:p w14:paraId="23FBA82A" w14:textId="77777777" w:rsidR="00835C50" w:rsidRPr="00EF4BDB" w:rsidRDefault="00EF4BDB" w:rsidP="00EF4BDB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3495"/>
                              </w:tabs>
                              <w:rPr>
                                <w:sz w:val="23"/>
                                <w:szCs w:val="23"/>
                              </w:rPr>
                            </w:pPr>
                            <w:r w:rsidRPr="00EF4BDB">
                              <w:rPr>
                                <w:sz w:val="23"/>
                                <w:szCs w:val="23"/>
                              </w:rPr>
                              <w:t xml:space="preserve">My present career aim is to work within IT Platforms. </w:t>
                            </w:r>
                            <w:r w:rsidR="00347B8E">
                              <w:rPr>
                                <w:sz w:val="23"/>
                                <w:szCs w:val="23"/>
                              </w:rPr>
                              <w:t>To become a Great Inventor and Engineer in Africa</w:t>
                            </w:r>
                            <w:r w:rsidRPr="00EF4BDB">
                              <w:rPr>
                                <w:sz w:val="23"/>
                                <w:szCs w:val="23"/>
                              </w:rPr>
                              <w:t xml:space="preserve"> and to develop my Human Relation Skills becaus</w:t>
                            </w:r>
                            <w:r w:rsidR="00347B8E">
                              <w:rPr>
                                <w:sz w:val="23"/>
                                <w:szCs w:val="23"/>
                              </w:rPr>
                              <w:t>e I enjoy working with machines</w:t>
                            </w:r>
                            <w:r w:rsidRPr="00EF4BDB">
                              <w:rPr>
                                <w:sz w:val="23"/>
                                <w:szCs w:val="23"/>
                              </w:rPr>
                              <w:t xml:space="preserve"> and</w:t>
                            </w:r>
                            <w:r w:rsidR="00347B8E">
                              <w:rPr>
                                <w:sz w:val="23"/>
                                <w:szCs w:val="23"/>
                              </w:rPr>
                              <w:t xml:space="preserve"> assisting people</w:t>
                            </w:r>
                            <w:r w:rsidRPr="00EF4BDB">
                              <w:rPr>
                                <w:sz w:val="23"/>
                                <w:szCs w:val="23"/>
                              </w:rPr>
                              <w:t>; I enjoy these environments and I find the work interesting and satisfying. The opportunity to work with new technologies is particularly attractive to me. I want to improve upon and dev</w:t>
                            </w:r>
                            <w:r w:rsidR="00347B8E">
                              <w:rPr>
                                <w:sz w:val="23"/>
                                <w:szCs w:val="23"/>
                              </w:rPr>
                              <w:t>elop new skills in these areas.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74AE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7.75pt;margin-top:23.75pt;width:254.4pt;height:156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">
                <v:textbox>
                  <w:txbxContent>
                    <w:p w14:paraId="5189868D" w14:textId="77777777" w:rsidR="00835C50" w:rsidRPr="00EF4BDB" w:rsidRDefault="00835C50" w:rsidP="00835C50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3495"/>
                        </w:tabs>
                        <w:rPr>
                          <w:b/>
                          <w:sz w:val="23"/>
                          <w:szCs w:val="23"/>
                          <w:u w:val="single"/>
                        </w:rPr>
                      </w:pPr>
                      <w:r w:rsidRPr="00EF4BDB">
                        <w:rPr>
                          <w:b/>
                          <w:sz w:val="23"/>
                          <w:szCs w:val="23"/>
                          <w:u w:val="single"/>
                        </w:rPr>
                        <w:t>OBJECTIVES</w:t>
                      </w:r>
                    </w:p>
                    <w:p w14:paraId="23FBA82A" w14:textId="77777777" w:rsidR="00835C50" w:rsidRPr="00EF4BDB" w:rsidRDefault="00EF4BDB" w:rsidP="00EF4BDB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3495"/>
                        </w:tabs>
                        <w:rPr>
                          <w:sz w:val="23"/>
                          <w:szCs w:val="23"/>
                        </w:rPr>
                      </w:pPr>
                      <w:r w:rsidRPr="00EF4BDB">
                        <w:rPr>
                          <w:sz w:val="23"/>
                          <w:szCs w:val="23"/>
                        </w:rPr>
                        <w:t xml:space="preserve">My present career aim is to work within IT Platforms. </w:t>
                      </w:r>
                      <w:r w:rsidR="00347B8E">
                        <w:rPr>
                          <w:sz w:val="23"/>
                          <w:szCs w:val="23"/>
                        </w:rPr>
                        <w:t>To become a Great Inventor and Engineer in Africa</w:t>
                      </w:r>
                      <w:r w:rsidRPr="00EF4BDB">
                        <w:rPr>
                          <w:sz w:val="23"/>
                          <w:szCs w:val="23"/>
                        </w:rPr>
                        <w:t xml:space="preserve"> and to develop my Human Relation Skills becaus</w:t>
                      </w:r>
                      <w:r w:rsidR="00347B8E">
                        <w:rPr>
                          <w:sz w:val="23"/>
                          <w:szCs w:val="23"/>
                        </w:rPr>
                        <w:t>e I enjoy working with machines</w:t>
                      </w:r>
                      <w:r w:rsidRPr="00EF4BDB">
                        <w:rPr>
                          <w:sz w:val="23"/>
                          <w:szCs w:val="23"/>
                        </w:rPr>
                        <w:t xml:space="preserve"> and</w:t>
                      </w:r>
                      <w:r w:rsidR="00347B8E">
                        <w:rPr>
                          <w:sz w:val="23"/>
                          <w:szCs w:val="23"/>
                        </w:rPr>
                        <w:t xml:space="preserve"> assisting people</w:t>
                      </w:r>
                      <w:r w:rsidRPr="00EF4BDB">
                        <w:rPr>
                          <w:sz w:val="23"/>
                          <w:szCs w:val="23"/>
                        </w:rPr>
                        <w:t>; I enjoy these environments and I find the work interesting and satisfying. The opportunity to work with new technologies is particularly attractive to me. I want to improve upon and dev</w:t>
                      </w:r>
                      <w:r w:rsidR="00347B8E">
                        <w:rPr>
                          <w:sz w:val="23"/>
                          <w:szCs w:val="23"/>
                        </w:rPr>
                        <w:t>elop new skills in these areas.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47E3">
        <w:t>Marital Status:             Single</w:t>
      </w:r>
    </w:p>
    <w:p w14:paraId="1B3A30B7" w14:textId="77777777" w:rsidR="00D047E3" w:rsidRDefault="00AD57ED" w:rsidP="00B16541">
      <w:pPr>
        <w:tabs>
          <w:tab w:val="left" w:pos="720"/>
          <w:tab w:val="left" w:pos="1440"/>
          <w:tab w:val="left" w:pos="2160"/>
          <w:tab w:val="left" w:pos="3495"/>
        </w:tabs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2EDA5D8" wp14:editId="5200379E">
                <wp:simplePos x="0" y="0"/>
                <wp:positionH relativeFrom="column">
                  <wp:posOffset>-85725</wp:posOffset>
                </wp:positionH>
                <wp:positionV relativeFrom="paragraph">
                  <wp:posOffset>84455</wp:posOffset>
                </wp:positionV>
                <wp:extent cx="2172335" cy="1963420"/>
                <wp:effectExtent l="9525" t="13970" r="8890" b="1333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2335" cy="1963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E023C0" w14:textId="77777777" w:rsidR="00A43F4A" w:rsidRPr="00A43F4A" w:rsidRDefault="00A43F4A" w:rsidP="00A43F4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3495"/>
                              </w:tabs>
                              <w:rPr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A43F4A">
                              <w:rPr>
                                <w:b/>
                                <w:sz w:val="22"/>
                                <w:szCs w:val="22"/>
                                <w:u w:val="single"/>
                              </w:rPr>
                              <w:t>PROFILE</w:t>
                            </w:r>
                          </w:p>
                          <w:p w14:paraId="16C8467B" w14:textId="77777777" w:rsidR="00A43F4A" w:rsidRDefault="00B32429" w:rsidP="00A43F4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3495"/>
                              </w:tabs>
                            </w:pPr>
                            <w:r>
                              <w:t>Administrative Professional, who is</w:t>
                            </w:r>
                            <w:r w:rsidR="00A43F4A">
                              <w:t xml:space="preserve"> innovative, meticulous, </w:t>
                            </w:r>
                            <w:r w:rsidR="0001393A">
                              <w:t>honest, discipline, smart, hardworking, committed</w:t>
                            </w:r>
                            <w:r>
                              <w:t xml:space="preserve"> to tasks</w:t>
                            </w:r>
                            <w:r w:rsidR="0001393A">
                              <w:t xml:space="preserve">, </w:t>
                            </w:r>
                            <w:r w:rsidR="00A43F4A">
                              <w:t>responsible and always willing to learn new things. My greatest assets are my abilities to understand new things and to adapt to new situations.</w:t>
                            </w:r>
                          </w:p>
                          <w:p w14:paraId="1C44AC56" w14:textId="77777777" w:rsidR="00835C50" w:rsidRDefault="00835C5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DA5D8" id="_x0000_s1027" type="#_x0000_t202" style="position:absolute;margin-left:-6.75pt;margin-top:6.65pt;width:171.05pt;height:154.6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">
                <v:textbox>
                  <w:txbxContent>
                    <w:p w14:paraId="29E023C0" w14:textId="77777777" w:rsidR="00A43F4A" w:rsidRPr="00A43F4A" w:rsidRDefault="00A43F4A" w:rsidP="00A43F4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3495"/>
                        </w:tabs>
                        <w:rPr>
                          <w:b/>
                          <w:sz w:val="22"/>
                          <w:szCs w:val="22"/>
                          <w:u w:val="single"/>
                        </w:rPr>
                      </w:pPr>
                      <w:r w:rsidRPr="00A43F4A">
                        <w:rPr>
                          <w:b/>
                          <w:sz w:val="22"/>
                          <w:szCs w:val="22"/>
                          <w:u w:val="single"/>
                        </w:rPr>
                        <w:t>PROFILE</w:t>
                      </w:r>
                    </w:p>
                    <w:p w14:paraId="16C8467B" w14:textId="77777777" w:rsidR="00A43F4A" w:rsidRDefault="00B32429" w:rsidP="00A43F4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3495"/>
                        </w:tabs>
                      </w:pPr>
                      <w:r>
                        <w:t>Administrative Professional, who is</w:t>
                      </w:r>
                      <w:r w:rsidR="00A43F4A">
                        <w:t xml:space="preserve"> innovative, meticulous, </w:t>
                      </w:r>
                      <w:r w:rsidR="0001393A">
                        <w:t>honest, discipline, smart, hardworking, committed</w:t>
                      </w:r>
                      <w:r>
                        <w:t xml:space="preserve"> to tasks</w:t>
                      </w:r>
                      <w:r w:rsidR="0001393A">
                        <w:t xml:space="preserve">, </w:t>
                      </w:r>
                      <w:r w:rsidR="00A43F4A">
                        <w:t>responsible and always willing to learn new things. My greatest assets are my abilities to understand new things and to adapt to new situations.</w:t>
                      </w:r>
                    </w:p>
                    <w:p w14:paraId="1C44AC56" w14:textId="77777777" w:rsidR="00835C50" w:rsidRDefault="00835C50"/>
                  </w:txbxContent>
                </v:textbox>
                <w10:wrap type="square"/>
              </v:shape>
            </w:pict>
          </mc:Fallback>
        </mc:AlternateContent>
      </w:r>
      <w:r w:rsidR="00FF38DB">
        <w:t>.</w:t>
      </w:r>
    </w:p>
    <w:p w14:paraId="226BA0F8" w14:textId="77777777" w:rsidR="00D047E3" w:rsidRDefault="00D047E3">
      <w:pPr>
        <w:pStyle w:val="Section"/>
        <w:shd w:val="clear" w:color="auto" w:fill="CCCCCC"/>
        <w:tabs>
          <w:tab w:val="left" w:pos="432"/>
          <w:tab w:val="left" w:pos="1872"/>
          <w:tab w:val="left" w:pos="2352"/>
          <w:tab w:val="left" w:pos="2830"/>
          <w:tab w:val="left" w:pos="3310"/>
          <w:tab w:val="left" w:pos="3789"/>
          <w:tab w:val="left" w:pos="4269"/>
          <w:tab w:val="left" w:pos="4749"/>
          <w:tab w:val="left" w:pos="5228"/>
          <w:tab w:val="left" w:pos="5708"/>
          <w:tab w:val="left" w:pos="6187"/>
          <w:tab w:val="left" w:pos="6667"/>
          <w:tab w:val="left" w:pos="7147"/>
          <w:tab w:val="left" w:pos="7626"/>
          <w:tab w:val="left" w:pos="8106"/>
          <w:tab w:val="left" w:pos="8584"/>
          <w:tab w:val="left" w:pos="9064"/>
          <w:tab w:val="left" w:pos="9544"/>
          <w:tab w:val="left" w:pos="10023"/>
        </w:tabs>
        <w:spacing w:after="120"/>
        <w:ind w:left="-2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EDUCATIONAL BACKGROUND</w:t>
      </w:r>
    </w:p>
    <w:p w14:paraId="160AFE52" w14:textId="304D1EB0" w:rsidR="007211FD" w:rsidRDefault="006766C8" w:rsidP="00561F07">
      <w:pPr>
        <w:pStyle w:val="Section"/>
        <w:tabs>
          <w:tab w:val="left" w:pos="432"/>
          <w:tab w:val="left" w:pos="1872"/>
          <w:tab w:val="left" w:pos="2352"/>
          <w:tab w:val="left" w:pos="2830"/>
          <w:tab w:val="left" w:pos="3310"/>
          <w:tab w:val="left" w:pos="3789"/>
          <w:tab w:val="left" w:pos="4269"/>
          <w:tab w:val="left" w:pos="4749"/>
          <w:tab w:val="left" w:pos="5228"/>
          <w:tab w:val="left" w:pos="5708"/>
          <w:tab w:val="left" w:pos="6187"/>
          <w:tab w:val="left" w:pos="6667"/>
          <w:tab w:val="left" w:pos="7147"/>
          <w:tab w:val="left" w:pos="7626"/>
          <w:tab w:val="left" w:pos="8106"/>
          <w:tab w:val="left" w:pos="8584"/>
          <w:tab w:val="left" w:pos="9064"/>
          <w:tab w:val="left" w:pos="9544"/>
          <w:tab w:val="left" w:pos="10023"/>
        </w:tabs>
        <w:spacing w:after="120" w:line="276" w:lineRule="auto"/>
        <w:ind w:left="288" w:hanging="288"/>
        <w:jc w:val="both"/>
        <w:rPr>
          <w:rFonts w:ascii="Times New Roman" w:hAnsi="Times New Roman"/>
          <w:iCs/>
          <w:kern w:val="1"/>
          <w:sz w:val="24"/>
          <w:szCs w:val="24"/>
        </w:rPr>
      </w:pPr>
      <w:r>
        <w:rPr>
          <w:rFonts w:ascii="Times New Roman" w:hAnsi="Times New Roman"/>
          <w:kern w:val="1"/>
          <w:sz w:val="24"/>
          <w:szCs w:val="24"/>
        </w:rPr>
        <w:t>2007 – 20011</w:t>
      </w:r>
      <w:r w:rsidR="00EF041B">
        <w:rPr>
          <w:rFonts w:ascii="Times New Roman" w:hAnsi="Times New Roman"/>
          <w:kern w:val="1"/>
          <w:sz w:val="24"/>
          <w:szCs w:val="24"/>
        </w:rPr>
        <w:t xml:space="preserve">: </w:t>
      </w:r>
      <w:r w:rsidR="007211FD">
        <w:rPr>
          <w:rFonts w:ascii="Times New Roman" w:hAnsi="Times New Roman"/>
          <w:iCs/>
          <w:kern w:val="1"/>
          <w:sz w:val="24"/>
          <w:szCs w:val="24"/>
        </w:rPr>
        <w:t xml:space="preserve">Business Studies, [WASSCE] </w:t>
      </w:r>
      <w:r w:rsidR="007211FD">
        <w:rPr>
          <w:rFonts w:ascii="Times New Roman" w:hAnsi="Times New Roman"/>
          <w:b w:val="0"/>
          <w:i/>
          <w:kern w:val="1"/>
          <w:sz w:val="24"/>
          <w:szCs w:val="24"/>
        </w:rPr>
        <w:t>Sunyani Senior High School</w:t>
      </w:r>
      <w:r w:rsidR="007211FD">
        <w:rPr>
          <w:rFonts w:ascii="Times New Roman" w:hAnsi="Times New Roman"/>
          <w:kern w:val="1"/>
          <w:sz w:val="24"/>
          <w:szCs w:val="24"/>
        </w:rPr>
        <w:t xml:space="preserve">, Sunyani </w:t>
      </w:r>
    </w:p>
    <w:p w14:paraId="3ECB5A6B" w14:textId="4775838F" w:rsidR="00D047E3" w:rsidRPr="007211FD" w:rsidRDefault="00EF041B" w:rsidP="00561F07">
      <w:pPr>
        <w:pStyle w:val="Section"/>
        <w:tabs>
          <w:tab w:val="left" w:pos="432"/>
          <w:tab w:val="left" w:pos="1872"/>
          <w:tab w:val="left" w:pos="2352"/>
          <w:tab w:val="left" w:pos="2830"/>
          <w:tab w:val="left" w:pos="3310"/>
          <w:tab w:val="left" w:pos="3789"/>
          <w:tab w:val="left" w:pos="4269"/>
          <w:tab w:val="left" w:pos="4749"/>
          <w:tab w:val="left" w:pos="5228"/>
          <w:tab w:val="left" w:pos="5708"/>
          <w:tab w:val="left" w:pos="6187"/>
          <w:tab w:val="left" w:pos="6667"/>
          <w:tab w:val="left" w:pos="7147"/>
          <w:tab w:val="left" w:pos="7626"/>
          <w:tab w:val="left" w:pos="8106"/>
          <w:tab w:val="left" w:pos="8584"/>
          <w:tab w:val="left" w:pos="9064"/>
          <w:tab w:val="left" w:pos="9544"/>
          <w:tab w:val="left" w:pos="10023"/>
        </w:tabs>
        <w:spacing w:after="120" w:line="276" w:lineRule="auto"/>
        <w:ind w:left="288" w:hanging="288"/>
        <w:jc w:val="both"/>
        <w:rPr>
          <w:rFonts w:ascii="Times New Roman" w:hAnsi="Times New Roman"/>
          <w:iCs/>
          <w:kern w:val="1"/>
          <w:sz w:val="24"/>
          <w:szCs w:val="24"/>
        </w:rPr>
      </w:pPr>
      <w:r>
        <w:rPr>
          <w:rFonts w:ascii="Times New Roman" w:hAnsi="Times New Roman"/>
          <w:iCs/>
          <w:kern w:val="1"/>
          <w:sz w:val="24"/>
          <w:szCs w:val="24"/>
        </w:rPr>
        <w:t>2011 – 2015</w:t>
      </w:r>
      <w:r>
        <w:rPr>
          <w:rFonts w:ascii="Times New Roman" w:hAnsi="Times New Roman"/>
          <w:iCs/>
          <w:kern w:val="1"/>
          <w:sz w:val="24"/>
          <w:szCs w:val="24"/>
        </w:rPr>
        <w:t xml:space="preserve">: </w:t>
      </w:r>
      <w:r w:rsidR="00D047E3">
        <w:rPr>
          <w:rFonts w:ascii="Times New Roman" w:hAnsi="Times New Roman"/>
          <w:iCs/>
          <w:kern w:val="1"/>
          <w:sz w:val="24"/>
          <w:szCs w:val="24"/>
        </w:rPr>
        <w:t xml:space="preserve">BSc. Administration (Accounting Option), </w:t>
      </w:r>
      <w:r w:rsidR="00D047E3">
        <w:rPr>
          <w:rFonts w:ascii="Times New Roman" w:hAnsi="Times New Roman"/>
          <w:b w:val="0"/>
          <w:i/>
          <w:iCs/>
          <w:kern w:val="1"/>
          <w:sz w:val="24"/>
          <w:szCs w:val="24"/>
        </w:rPr>
        <w:t>University of Ghana</w:t>
      </w:r>
      <w:r w:rsidR="00D047E3">
        <w:rPr>
          <w:rFonts w:ascii="Times New Roman" w:hAnsi="Times New Roman"/>
          <w:iCs/>
          <w:kern w:val="1"/>
          <w:sz w:val="24"/>
          <w:szCs w:val="24"/>
        </w:rPr>
        <w:t>, Accra</w:t>
      </w:r>
      <w:r w:rsidR="007211FD">
        <w:rPr>
          <w:rFonts w:ascii="Times New Roman" w:hAnsi="Times New Roman"/>
          <w:iCs/>
          <w:kern w:val="1"/>
          <w:sz w:val="24"/>
          <w:szCs w:val="24"/>
        </w:rPr>
        <w:t>.</w:t>
      </w:r>
    </w:p>
    <w:p w14:paraId="1A58916A" w14:textId="549735E0" w:rsidR="00D047E3" w:rsidRDefault="00EF041B" w:rsidP="00561F07">
      <w:pPr>
        <w:pStyle w:val="Section"/>
        <w:tabs>
          <w:tab w:val="left" w:pos="432"/>
          <w:tab w:val="left" w:pos="1872"/>
          <w:tab w:val="left" w:pos="2352"/>
          <w:tab w:val="left" w:pos="2830"/>
          <w:tab w:val="left" w:pos="3310"/>
          <w:tab w:val="left" w:pos="3789"/>
          <w:tab w:val="left" w:pos="4269"/>
          <w:tab w:val="left" w:pos="4749"/>
          <w:tab w:val="left" w:pos="5228"/>
          <w:tab w:val="left" w:pos="5708"/>
          <w:tab w:val="left" w:pos="6187"/>
          <w:tab w:val="left" w:pos="6667"/>
          <w:tab w:val="left" w:pos="7147"/>
          <w:tab w:val="left" w:pos="7626"/>
          <w:tab w:val="left" w:pos="8106"/>
          <w:tab w:val="left" w:pos="8584"/>
          <w:tab w:val="left" w:pos="9064"/>
          <w:tab w:val="left" w:pos="9544"/>
          <w:tab w:val="left" w:pos="10023"/>
        </w:tabs>
        <w:spacing w:after="120" w:line="276" w:lineRule="auto"/>
        <w:ind w:left="288" w:hanging="2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2011-2014</w:t>
      </w:r>
      <w:r>
        <w:rPr>
          <w:rFonts w:ascii="Times New Roman" w:hAnsi="Times New Roman"/>
          <w:sz w:val="24"/>
          <w:szCs w:val="24"/>
        </w:rPr>
        <w:t xml:space="preserve">: </w:t>
      </w:r>
      <w:r w:rsidR="00AF7868">
        <w:rPr>
          <w:rFonts w:ascii="Times New Roman" w:hAnsi="Times New Roman"/>
          <w:sz w:val="24"/>
          <w:szCs w:val="24"/>
        </w:rPr>
        <w:t>Electronic</w:t>
      </w:r>
      <w:r w:rsidR="002D7010">
        <w:rPr>
          <w:rFonts w:ascii="Times New Roman" w:hAnsi="Times New Roman"/>
          <w:sz w:val="24"/>
          <w:szCs w:val="24"/>
        </w:rPr>
        <w:t xml:space="preserve"> Engineering</w:t>
      </w:r>
      <w:r w:rsidR="00D047E3">
        <w:rPr>
          <w:rFonts w:ascii="Times New Roman" w:hAnsi="Times New Roman"/>
          <w:sz w:val="24"/>
          <w:szCs w:val="24"/>
        </w:rPr>
        <w:t xml:space="preserve">, </w:t>
      </w:r>
      <w:r w:rsidR="00D047E3">
        <w:rPr>
          <w:rFonts w:ascii="Times New Roman" w:hAnsi="Times New Roman"/>
          <w:b w:val="0"/>
          <w:i/>
          <w:sz w:val="24"/>
          <w:szCs w:val="24"/>
        </w:rPr>
        <w:t>Apostle Safo Suaye Technological Centre</w:t>
      </w:r>
      <w:r w:rsidR="00D047E3">
        <w:rPr>
          <w:rFonts w:ascii="Times New Roman" w:hAnsi="Times New Roman"/>
          <w:i/>
          <w:sz w:val="24"/>
          <w:szCs w:val="24"/>
        </w:rPr>
        <w:t xml:space="preserve">, </w:t>
      </w:r>
      <w:r w:rsidR="00F37731">
        <w:rPr>
          <w:rFonts w:ascii="Times New Roman" w:hAnsi="Times New Roman"/>
          <w:sz w:val="24"/>
          <w:szCs w:val="24"/>
        </w:rPr>
        <w:t>Gomoa</w:t>
      </w:r>
      <w:r>
        <w:rPr>
          <w:rFonts w:ascii="Times New Roman" w:hAnsi="Times New Roman"/>
          <w:sz w:val="24"/>
          <w:szCs w:val="24"/>
        </w:rPr>
        <w:t>.</w:t>
      </w:r>
      <w:r w:rsidR="00F37731">
        <w:rPr>
          <w:rFonts w:ascii="Times New Roman" w:hAnsi="Times New Roman"/>
          <w:sz w:val="24"/>
          <w:szCs w:val="24"/>
        </w:rPr>
        <w:t xml:space="preserve"> </w:t>
      </w:r>
    </w:p>
    <w:p w14:paraId="52CF617B" w14:textId="5A54DFD6" w:rsidR="00A31885" w:rsidRDefault="003D7AF3" w:rsidP="00561F07">
      <w:pPr>
        <w:pStyle w:val="Section"/>
        <w:tabs>
          <w:tab w:val="left" w:pos="432"/>
          <w:tab w:val="left" w:pos="1872"/>
          <w:tab w:val="left" w:pos="2352"/>
          <w:tab w:val="left" w:pos="2830"/>
          <w:tab w:val="left" w:pos="3310"/>
          <w:tab w:val="left" w:pos="3789"/>
          <w:tab w:val="left" w:pos="4269"/>
          <w:tab w:val="left" w:pos="4749"/>
          <w:tab w:val="left" w:pos="5228"/>
          <w:tab w:val="left" w:pos="5708"/>
          <w:tab w:val="left" w:pos="6187"/>
          <w:tab w:val="left" w:pos="6667"/>
          <w:tab w:val="left" w:pos="7147"/>
          <w:tab w:val="left" w:pos="7626"/>
          <w:tab w:val="left" w:pos="8106"/>
          <w:tab w:val="left" w:pos="8584"/>
          <w:tab w:val="left" w:pos="9064"/>
          <w:tab w:val="left" w:pos="9544"/>
          <w:tab w:val="left" w:pos="10023"/>
        </w:tabs>
        <w:spacing w:after="120" w:line="276" w:lineRule="auto"/>
        <w:ind w:left="288" w:hanging="2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2016, January-</w:t>
      </w:r>
      <w:r>
        <w:rPr>
          <w:rFonts w:ascii="Times New Roman" w:hAnsi="Times New Roman"/>
          <w:sz w:val="24"/>
          <w:szCs w:val="24"/>
        </w:rPr>
        <w:t>October</w:t>
      </w:r>
      <w:r>
        <w:rPr>
          <w:rFonts w:ascii="Times New Roman" w:hAnsi="Times New Roman"/>
          <w:sz w:val="24"/>
          <w:szCs w:val="24"/>
        </w:rPr>
        <w:t xml:space="preserve">: </w:t>
      </w:r>
      <w:r w:rsidR="00A32C0E">
        <w:rPr>
          <w:rFonts w:ascii="Times New Roman" w:hAnsi="Times New Roman"/>
          <w:sz w:val="24"/>
          <w:szCs w:val="24"/>
        </w:rPr>
        <w:t>Executive Master</w:t>
      </w:r>
      <w:r w:rsidR="00E6079F">
        <w:rPr>
          <w:rFonts w:ascii="Times New Roman" w:hAnsi="Times New Roman"/>
          <w:sz w:val="24"/>
          <w:szCs w:val="24"/>
        </w:rPr>
        <w:t>s</w:t>
      </w:r>
      <w:r w:rsidR="005F62C2">
        <w:rPr>
          <w:rFonts w:ascii="Times New Roman" w:hAnsi="Times New Roman"/>
          <w:sz w:val="24"/>
          <w:szCs w:val="24"/>
        </w:rPr>
        <w:t xml:space="preserve"> in </w:t>
      </w:r>
      <w:r w:rsidR="005F62C2" w:rsidRPr="00B17C5D">
        <w:rPr>
          <w:rFonts w:ascii="Times New Roman" w:hAnsi="Times New Roman"/>
          <w:i/>
          <w:sz w:val="24"/>
          <w:szCs w:val="24"/>
        </w:rPr>
        <w:t>Alternative Dispute Resolution</w:t>
      </w:r>
      <w:r w:rsidR="00D047E3">
        <w:rPr>
          <w:rFonts w:ascii="Times New Roman" w:hAnsi="Times New Roman"/>
          <w:sz w:val="24"/>
          <w:szCs w:val="24"/>
        </w:rPr>
        <w:t xml:space="preserve">, </w:t>
      </w:r>
      <w:r w:rsidR="00D047E3" w:rsidRPr="00211427">
        <w:rPr>
          <w:rFonts w:ascii="Times New Roman" w:hAnsi="Times New Roman"/>
          <w:b w:val="0"/>
          <w:sz w:val="24"/>
          <w:szCs w:val="24"/>
        </w:rPr>
        <w:t>Institute of Paralegal Training and Leadership Studies</w:t>
      </w:r>
      <w:r w:rsidR="002259C0">
        <w:rPr>
          <w:rFonts w:ascii="Times New Roman" w:hAnsi="Times New Roman"/>
          <w:sz w:val="24"/>
          <w:szCs w:val="24"/>
        </w:rPr>
        <w:t>, Accra</w:t>
      </w:r>
      <w:r w:rsidR="004F2C50">
        <w:rPr>
          <w:rFonts w:ascii="Times New Roman" w:hAnsi="Times New Roman"/>
          <w:sz w:val="24"/>
          <w:szCs w:val="24"/>
        </w:rPr>
        <w:t>.</w:t>
      </w:r>
    </w:p>
    <w:p w14:paraId="051BF69A" w14:textId="79802329" w:rsidR="004F2C50" w:rsidRDefault="004F2C50" w:rsidP="00561F07">
      <w:pPr>
        <w:pStyle w:val="Section"/>
        <w:tabs>
          <w:tab w:val="left" w:pos="432"/>
          <w:tab w:val="left" w:pos="1872"/>
          <w:tab w:val="left" w:pos="2352"/>
          <w:tab w:val="left" w:pos="2830"/>
          <w:tab w:val="left" w:pos="3310"/>
          <w:tab w:val="left" w:pos="3789"/>
          <w:tab w:val="left" w:pos="4269"/>
          <w:tab w:val="left" w:pos="4749"/>
          <w:tab w:val="left" w:pos="5228"/>
          <w:tab w:val="left" w:pos="5708"/>
          <w:tab w:val="left" w:pos="6187"/>
          <w:tab w:val="left" w:pos="6667"/>
          <w:tab w:val="left" w:pos="7147"/>
          <w:tab w:val="left" w:pos="7626"/>
          <w:tab w:val="left" w:pos="8106"/>
          <w:tab w:val="left" w:pos="8584"/>
          <w:tab w:val="left" w:pos="9064"/>
          <w:tab w:val="left" w:pos="9544"/>
          <w:tab w:val="left" w:pos="10023"/>
        </w:tabs>
        <w:spacing w:after="120" w:line="276" w:lineRule="auto"/>
        <w:ind w:left="288" w:hanging="2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2021: Professional Certificate in </w:t>
      </w:r>
      <w:r>
        <w:rPr>
          <w:rFonts w:ascii="Times New Roman" w:hAnsi="Times New Roman"/>
          <w:i/>
          <w:iCs/>
          <w:sz w:val="24"/>
          <w:szCs w:val="24"/>
        </w:rPr>
        <w:t>Python Programming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b w:val="0"/>
          <w:sz w:val="24"/>
          <w:szCs w:val="24"/>
        </w:rPr>
        <w:t>OpenLabs Ghana, NIIT</w:t>
      </w:r>
      <w:r>
        <w:rPr>
          <w:rFonts w:ascii="Times New Roman" w:hAnsi="Times New Roman"/>
          <w:sz w:val="24"/>
          <w:szCs w:val="24"/>
        </w:rPr>
        <w:t xml:space="preserve">, Accra. </w:t>
      </w:r>
    </w:p>
    <w:p w14:paraId="42B0ABCC" w14:textId="79A1B7FE" w:rsidR="004F475C" w:rsidRDefault="003D7AF3" w:rsidP="00561F07">
      <w:pPr>
        <w:pStyle w:val="Section"/>
        <w:tabs>
          <w:tab w:val="left" w:pos="432"/>
          <w:tab w:val="left" w:pos="1872"/>
          <w:tab w:val="left" w:pos="2352"/>
          <w:tab w:val="left" w:pos="2830"/>
          <w:tab w:val="left" w:pos="3310"/>
          <w:tab w:val="left" w:pos="3789"/>
          <w:tab w:val="left" w:pos="4269"/>
          <w:tab w:val="left" w:pos="4749"/>
          <w:tab w:val="left" w:pos="5228"/>
          <w:tab w:val="left" w:pos="5708"/>
          <w:tab w:val="left" w:pos="6187"/>
          <w:tab w:val="left" w:pos="6667"/>
          <w:tab w:val="left" w:pos="7147"/>
          <w:tab w:val="left" w:pos="7626"/>
          <w:tab w:val="left" w:pos="8106"/>
          <w:tab w:val="left" w:pos="8584"/>
          <w:tab w:val="left" w:pos="9064"/>
          <w:tab w:val="left" w:pos="9544"/>
          <w:tab w:val="left" w:pos="10023"/>
        </w:tabs>
        <w:spacing w:after="120" w:line="276" w:lineRule="auto"/>
        <w:ind w:left="288" w:hanging="2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2021-2022</w:t>
      </w:r>
      <w:r>
        <w:rPr>
          <w:rFonts w:ascii="Times New Roman" w:hAnsi="Times New Roman"/>
          <w:sz w:val="24"/>
          <w:szCs w:val="24"/>
        </w:rPr>
        <w:t xml:space="preserve">: </w:t>
      </w:r>
      <w:r w:rsidR="004F475C">
        <w:rPr>
          <w:rFonts w:ascii="Times New Roman" w:hAnsi="Times New Roman"/>
          <w:sz w:val="24"/>
          <w:szCs w:val="24"/>
        </w:rPr>
        <w:t>Professional Certificate</w:t>
      </w:r>
      <w:r w:rsidR="004F475C">
        <w:rPr>
          <w:rFonts w:ascii="Times New Roman" w:hAnsi="Times New Roman"/>
          <w:sz w:val="24"/>
          <w:szCs w:val="24"/>
        </w:rPr>
        <w:t xml:space="preserve"> in</w:t>
      </w:r>
      <w:r w:rsidR="004F475C">
        <w:rPr>
          <w:rFonts w:ascii="Times New Roman" w:hAnsi="Times New Roman"/>
          <w:sz w:val="24"/>
          <w:szCs w:val="24"/>
        </w:rPr>
        <w:t xml:space="preserve"> </w:t>
      </w:r>
      <w:r w:rsidR="004F475C" w:rsidRPr="004F475C">
        <w:rPr>
          <w:rFonts w:ascii="Times New Roman" w:hAnsi="Times New Roman"/>
          <w:i/>
          <w:iCs/>
          <w:sz w:val="24"/>
          <w:szCs w:val="24"/>
        </w:rPr>
        <w:t>Fullstack Web &amp; Mobile Development</w:t>
      </w:r>
      <w:r w:rsidR="004F475C">
        <w:rPr>
          <w:rFonts w:ascii="Times New Roman" w:hAnsi="Times New Roman"/>
          <w:sz w:val="24"/>
          <w:szCs w:val="24"/>
        </w:rPr>
        <w:t xml:space="preserve">, </w:t>
      </w:r>
      <w:r w:rsidR="004F475C">
        <w:rPr>
          <w:rFonts w:ascii="Times New Roman" w:hAnsi="Times New Roman"/>
          <w:b w:val="0"/>
          <w:sz w:val="24"/>
          <w:szCs w:val="24"/>
        </w:rPr>
        <w:t>OpenLabs Ghana, NIIT</w:t>
      </w:r>
      <w:r w:rsidR="004F475C">
        <w:rPr>
          <w:rFonts w:ascii="Times New Roman" w:hAnsi="Times New Roman"/>
          <w:sz w:val="24"/>
          <w:szCs w:val="24"/>
        </w:rPr>
        <w:t>, Accra</w:t>
      </w:r>
      <w:r w:rsidR="004F475C">
        <w:rPr>
          <w:rFonts w:ascii="Times New Roman" w:hAnsi="Times New Roman"/>
          <w:sz w:val="24"/>
          <w:szCs w:val="24"/>
        </w:rPr>
        <w:t>.</w:t>
      </w:r>
    </w:p>
    <w:p w14:paraId="20B38B06" w14:textId="77777777" w:rsidR="00561F07" w:rsidRDefault="00561F07" w:rsidP="00561F07">
      <w:pPr>
        <w:pStyle w:val="Section"/>
        <w:tabs>
          <w:tab w:val="left" w:pos="432"/>
          <w:tab w:val="left" w:pos="1872"/>
          <w:tab w:val="left" w:pos="2352"/>
          <w:tab w:val="left" w:pos="2830"/>
          <w:tab w:val="left" w:pos="3310"/>
          <w:tab w:val="left" w:pos="3789"/>
          <w:tab w:val="left" w:pos="4269"/>
          <w:tab w:val="left" w:pos="4749"/>
          <w:tab w:val="left" w:pos="5228"/>
          <w:tab w:val="left" w:pos="5708"/>
          <w:tab w:val="left" w:pos="6187"/>
          <w:tab w:val="left" w:pos="6667"/>
          <w:tab w:val="left" w:pos="7147"/>
          <w:tab w:val="left" w:pos="7626"/>
          <w:tab w:val="left" w:pos="8106"/>
          <w:tab w:val="left" w:pos="8584"/>
          <w:tab w:val="left" w:pos="9064"/>
          <w:tab w:val="left" w:pos="9544"/>
          <w:tab w:val="left" w:pos="10023"/>
        </w:tabs>
        <w:spacing w:after="120"/>
        <w:ind w:left="0"/>
        <w:jc w:val="both"/>
        <w:rPr>
          <w:rFonts w:ascii="Times New Roman" w:hAnsi="Times New Roman"/>
          <w:sz w:val="24"/>
          <w:szCs w:val="24"/>
        </w:rPr>
      </w:pPr>
    </w:p>
    <w:p w14:paraId="16FA8A3C" w14:textId="77777777" w:rsidR="00D047E3" w:rsidRDefault="00D047E3">
      <w:pPr>
        <w:pStyle w:val="Section"/>
        <w:shd w:val="clear" w:color="auto" w:fill="CCCCCC"/>
        <w:tabs>
          <w:tab w:val="left" w:pos="432"/>
          <w:tab w:val="left" w:pos="1872"/>
          <w:tab w:val="left" w:pos="2352"/>
          <w:tab w:val="left" w:pos="2830"/>
          <w:tab w:val="left" w:pos="3310"/>
          <w:tab w:val="left" w:pos="3789"/>
          <w:tab w:val="left" w:pos="4269"/>
          <w:tab w:val="left" w:pos="4749"/>
          <w:tab w:val="left" w:pos="5228"/>
          <w:tab w:val="left" w:pos="5708"/>
          <w:tab w:val="left" w:pos="6187"/>
          <w:tab w:val="left" w:pos="6667"/>
          <w:tab w:val="left" w:pos="7147"/>
          <w:tab w:val="left" w:pos="7626"/>
          <w:tab w:val="left" w:pos="8106"/>
          <w:tab w:val="left" w:pos="8584"/>
          <w:tab w:val="left" w:pos="9064"/>
          <w:tab w:val="left" w:pos="9544"/>
          <w:tab w:val="left" w:pos="10023"/>
        </w:tabs>
        <w:spacing w:after="120"/>
        <w:ind w:left="-2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PROFESSIONAL CERTIFICATES &amp; ACHIEVEMENTS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68"/>
        <w:gridCol w:w="9015"/>
      </w:tblGrid>
      <w:tr w:rsidR="00D047E3" w:rsidRPr="00B03102" w14:paraId="5A4A6739" w14:textId="77777777">
        <w:trPr>
          <w:trHeight w:val="207"/>
        </w:trPr>
        <w:tc>
          <w:tcPr>
            <w:tcW w:w="1368" w:type="dxa"/>
            <w:shd w:val="clear" w:color="auto" w:fill="auto"/>
          </w:tcPr>
          <w:p w14:paraId="2495ED0D" w14:textId="77777777" w:rsidR="00D047E3" w:rsidRPr="00B03102" w:rsidRDefault="00D047E3">
            <w:pPr>
              <w:overflowPunct w:val="0"/>
              <w:autoSpaceDE w:val="0"/>
              <w:snapToGrid w:val="0"/>
              <w:rPr>
                <w:b/>
                <w:kern w:val="1"/>
                <w:sz w:val="22"/>
                <w:szCs w:val="22"/>
              </w:rPr>
            </w:pPr>
            <w:r w:rsidRPr="00B03102">
              <w:rPr>
                <w:b/>
                <w:kern w:val="1"/>
                <w:sz w:val="22"/>
                <w:szCs w:val="22"/>
              </w:rPr>
              <w:t>2007-2010</w:t>
            </w:r>
          </w:p>
        </w:tc>
        <w:tc>
          <w:tcPr>
            <w:tcW w:w="9015" w:type="dxa"/>
            <w:shd w:val="clear" w:color="auto" w:fill="auto"/>
          </w:tcPr>
          <w:p w14:paraId="26B3C99E" w14:textId="77777777" w:rsidR="00D047E3" w:rsidRPr="00B03102" w:rsidRDefault="00D047E3">
            <w:pPr>
              <w:overflowPunct w:val="0"/>
              <w:autoSpaceDE w:val="0"/>
              <w:snapToGrid w:val="0"/>
              <w:rPr>
                <w:b/>
                <w:i/>
                <w:iCs/>
                <w:kern w:val="1"/>
                <w:sz w:val="22"/>
                <w:szCs w:val="22"/>
              </w:rPr>
            </w:pPr>
            <w:r w:rsidRPr="00B03102">
              <w:rPr>
                <w:b/>
                <w:kern w:val="1"/>
                <w:sz w:val="22"/>
                <w:szCs w:val="22"/>
              </w:rPr>
              <w:t>Second in Command</w:t>
            </w:r>
            <w:r w:rsidRPr="00B03102">
              <w:rPr>
                <w:kern w:val="1"/>
                <w:sz w:val="22"/>
                <w:szCs w:val="22"/>
              </w:rPr>
              <w:t>, </w:t>
            </w:r>
            <w:r w:rsidRPr="00B03102">
              <w:rPr>
                <w:i/>
                <w:iCs/>
                <w:kern w:val="1"/>
                <w:sz w:val="22"/>
                <w:szCs w:val="22"/>
              </w:rPr>
              <w:t>Ghana Army Cadet Corps-</w:t>
            </w:r>
            <w:r w:rsidRPr="00B03102">
              <w:rPr>
                <w:b/>
                <w:i/>
                <w:iCs/>
                <w:kern w:val="1"/>
                <w:sz w:val="22"/>
                <w:szCs w:val="22"/>
              </w:rPr>
              <w:t>Sunyani Senior High School</w:t>
            </w:r>
          </w:p>
        </w:tc>
      </w:tr>
      <w:tr w:rsidR="00D047E3" w:rsidRPr="00B03102" w14:paraId="6C35DCB3" w14:textId="77777777">
        <w:trPr>
          <w:trHeight w:val="207"/>
        </w:trPr>
        <w:tc>
          <w:tcPr>
            <w:tcW w:w="1368" w:type="dxa"/>
            <w:shd w:val="clear" w:color="auto" w:fill="auto"/>
          </w:tcPr>
          <w:p w14:paraId="7366D1B7" w14:textId="77777777" w:rsidR="00D047E3" w:rsidRPr="00B03102" w:rsidRDefault="00D047E3">
            <w:pPr>
              <w:overflowPunct w:val="0"/>
              <w:autoSpaceDE w:val="0"/>
              <w:snapToGrid w:val="0"/>
              <w:rPr>
                <w:b/>
                <w:kern w:val="1"/>
                <w:sz w:val="22"/>
                <w:szCs w:val="22"/>
              </w:rPr>
            </w:pPr>
          </w:p>
        </w:tc>
        <w:tc>
          <w:tcPr>
            <w:tcW w:w="9015" w:type="dxa"/>
            <w:shd w:val="clear" w:color="auto" w:fill="auto"/>
          </w:tcPr>
          <w:p w14:paraId="4A885BC8" w14:textId="77777777" w:rsidR="00D047E3" w:rsidRPr="00B03102" w:rsidRDefault="00D047E3">
            <w:pPr>
              <w:overflowPunct w:val="0"/>
              <w:autoSpaceDE w:val="0"/>
              <w:snapToGrid w:val="0"/>
              <w:rPr>
                <w:b/>
                <w:kern w:val="1"/>
                <w:sz w:val="22"/>
                <w:szCs w:val="22"/>
              </w:rPr>
            </w:pPr>
          </w:p>
        </w:tc>
      </w:tr>
    </w:tbl>
    <w:p w14:paraId="69609F15" w14:textId="77777777" w:rsidR="00D047E3" w:rsidRPr="00B03102" w:rsidRDefault="00917317">
      <w:pPr>
        <w:overflowPunct w:val="0"/>
        <w:autoSpaceDE w:val="0"/>
        <w:rPr>
          <w:b/>
          <w:i/>
          <w:kern w:val="1"/>
          <w:sz w:val="22"/>
          <w:szCs w:val="22"/>
        </w:rPr>
      </w:pPr>
      <w:r>
        <w:rPr>
          <w:b/>
          <w:kern w:val="1"/>
          <w:sz w:val="22"/>
          <w:szCs w:val="22"/>
        </w:rPr>
        <w:t xml:space="preserve">  </w:t>
      </w:r>
      <w:r w:rsidR="00D047E3" w:rsidRPr="00B03102">
        <w:rPr>
          <w:b/>
          <w:kern w:val="1"/>
          <w:sz w:val="22"/>
          <w:szCs w:val="22"/>
        </w:rPr>
        <w:t>2008-2010</w:t>
      </w:r>
      <w:r w:rsidR="00D047E3" w:rsidRPr="00B03102">
        <w:rPr>
          <w:kern w:val="1"/>
          <w:sz w:val="22"/>
          <w:szCs w:val="22"/>
        </w:rPr>
        <w:t xml:space="preserve">     </w:t>
      </w:r>
      <w:r>
        <w:rPr>
          <w:kern w:val="1"/>
          <w:sz w:val="22"/>
          <w:szCs w:val="22"/>
        </w:rPr>
        <w:t xml:space="preserve"> </w:t>
      </w:r>
      <w:r w:rsidR="00D047E3" w:rsidRPr="00B03102">
        <w:rPr>
          <w:b/>
          <w:kern w:val="1"/>
          <w:sz w:val="22"/>
          <w:szCs w:val="22"/>
        </w:rPr>
        <w:t>Main House Prefect</w:t>
      </w:r>
      <w:r w:rsidR="00D047E3" w:rsidRPr="00B03102">
        <w:rPr>
          <w:kern w:val="1"/>
          <w:sz w:val="22"/>
          <w:szCs w:val="22"/>
        </w:rPr>
        <w:t xml:space="preserve">, </w:t>
      </w:r>
      <w:r w:rsidR="00D047E3" w:rsidRPr="00B03102">
        <w:rPr>
          <w:i/>
          <w:kern w:val="1"/>
          <w:sz w:val="22"/>
          <w:szCs w:val="22"/>
        </w:rPr>
        <w:t>P. D. Quartey House</w:t>
      </w:r>
      <w:r w:rsidR="00D047E3" w:rsidRPr="00B03102">
        <w:rPr>
          <w:kern w:val="1"/>
          <w:sz w:val="22"/>
          <w:szCs w:val="22"/>
        </w:rPr>
        <w:t>-</w:t>
      </w:r>
      <w:r w:rsidR="00D047E3" w:rsidRPr="00B03102">
        <w:rPr>
          <w:b/>
          <w:i/>
          <w:kern w:val="1"/>
          <w:sz w:val="22"/>
          <w:szCs w:val="22"/>
        </w:rPr>
        <w:t>Sunyani Senior High School</w:t>
      </w:r>
    </w:p>
    <w:p w14:paraId="3AC3E3BD" w14:textId="77777777" w:rsidR="00D047E3" w:rsidRPr="00B03102" w:rsidRDefault="00D047E3">
      <w:pPr>
        <w:overflowPunct w:val="0"/>
        <w:autoSpaceDE w:val="0"/>
        <w:rPr>
          <w:kern w:val="1"/>
          <w:sz w:val="22"/>
          <w:szCs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7"/>
        <w:gridCol w:w="9106"/>
      </w:tblGrid>
      <w:tr w:rsidR="00D047E3" w:rsidRPr="00B03102" w14:paraId="0D30E1FA" w14:textId="77777777">
        <w:trPr>
          <w:trHeight w:val="414"/>
        </w:trPr>
        <w:tc>
          <w:tcPr>
            <w:tcW w:w="1277" w:type="dxa"/>
            <w:shd w:val="clear" w:color="auto" w:fill="auto"/>
          </w:tcPr>
          <w:p w14:paraId="08048DD9" w14:textId="77777777" w:rsidR="00D047E3" w:rsidRPr="00B03102" w:rsidRDefault="00D047E3">
            <w:pPr>
              <w:overflowPunct w:val="0"/>
              <w:autoSpaceDE w:val="0"/>
              <w:snapToGrid w:val="0"/>
              <w:rPr>
                <w:b/>
                <w:kern w:val="1"/>
                <w:sz w:val="22"/>
                <w:szCs w:val="22"/>
              </w:rPr>
            </w:pPr>
            <w:r w:rsidRPr="00B03102">
              <w:rPr>
                <w:b/>
                <w:kern w:val="1"/>
                <w:sz w:val="22"/>
                <w:szCs w:val="22"/>
              </w:rPr>
              <w:lastRenderedPageBreak/>
              <w:t>2009-2011</w:t>
            </w:r>
          </w:p>
        </w:tc>
        <w:tc>
          <w:tcPr>
            <w:tcW w:w="9106" w:type="dxa"/>
            <w:shd w:val="clear" w:color="auto" w:fill="auto"/>
          </w:tcPr>
          <w:p w14:paraId="31C27C8C" w14:textId="77777777" w:rsidR="00D047E3" w:rsidRPr="00B03102" w:rsidRDefault="00D047E3">
            <w:pPr>
              <w:overflowPunct w:val="0"/>
              <w:autoSpaceDE w:val="0"/>
              <w:snapToGrid w:val="0"/>
              <w:rPr>
                <w:kern w:val="1"/>
                <w:sz w:val="22"/>
                <w:szCs w:val="22"/>
              </w:rPr>
            </w:pPr>
            <w:r w:rsidRPr="00B03102">
              <w:rPr>
                <w:b/>
                <w:kern w:val="1"/>
                <w:sz w:val="22"/>
                <w:szCs w:val="22"/>
              </w:rPr>
              <w:t>President</w:t>
            </w:r>
            <w:r w:rsidRPr="00B03102">
              <w:rPr>
                <w:kern w:val="1"/>
                <w:sz w:val="22"/>
                <w:szCs w:val="22"/>
              </w:rPr>
              <w:t xml:space="preserve">, </w:t>
            </w:r>
            <w:r w:rsidRPr="00B03102">
              <w:rPr>
                <w:i/>
                <w:kern w:val="1"/>
                <w:sz w:val="22"/>
                <w:szCs w:val="22"/>
              </w:rPr>
              <w:t>Ghana National Association of Business Students</w:t>
            </w:r>
            <w:r w:rsidRPr="00B03102">
              <w:rPr>
                <w:kern w:val="1"/>
                <w:sz w:val="22"/>
                <w:szCs w:val="22"/>
              </w:rPr>
              <w:t>-</w:t>
            </w:r>
            <w:r w:rsidRPr="00B03102">
              <w:rPr>
                <w:b/>
                <w:i/>
                <w:kern w:val="1"/>
                <w:sz w:val="22"/>
                <w:szCs w:val="22"/>
              </w:rPr>
              <w:t>Sunyani Senior High</w:t>
            </w:r>
            <w:r w:rsidRPr="00B03102">
              <w:rPr>
                <w:kern w:val="1"/>
                <w:sz w:val="22"/>
                <w:szCs w:val="22"/>
              </w:rPr>
              <w:t xml:space="preserve"> </w:t>
            </w:r>
          </w:p>
        </w:tc>
      </w:tr>
    </w:tbl>
    <w:p w14:paraId="2759E281" w14:textId="77777777" w:rsidR="00D047E3" w:rsidRPr="00B03102" w:rsidRDefault="00917317">
      <w:pPr>
        <w:overflowPunct w:val="0"/>
        <w:autoSpaceDE w:val="0"/>
        <w:rPr>
          <w:b/>
          <w:i/>
          <w:kern w:val="1"/>
          <w:sz w:val="22"/>
          <w:szCs w:val="22"/>
        </w:rPr>
      </w:pPr>
      <w:r>
        <w:rPr>
          <w:b/>
          <w:kern w:val="1"/>
          <w:sz w:val="22"/>
          <w:szCs w:val="22"/>
        </w:rPr>
        <w:t xml:space="preserve"> </w:t>
      </w:r>
      <w:r w:rsidR="00D047E3" w:rsidRPr="00B03102">
        <w:rPr>
          <w:b/>
          <w:kern w:val="1"/>
          <w:sz w:val="22"/>
          <w:szCs w:val="22"/>
        </w:rPr>
        <w:t>2009-2011</w:t>
      </w:r>
      <w:r w:rsidR="00D047E3" w:rsidRPr="00B03102">
        <w:rPr>
          <w:kern w:val="1"/>
          <w:sz w:val="22"/>
          <w:szCs w:val="22"/>
        </w:rPr>
        <w:t xml:space="preserve">   </w:t>
      </w:r>
      <w:r w:rsidR="00D047E3" w:rsidRPr="00B03102">
        <w:rPr>
          <w:b/>
          <w:kern w:val="1"/>
          <w:sz w:val="22"/>
          <w:szCs w:val="22"/>
        </w:rPr>
        <w:t xml:space="preserve"> </w:t>
      </w:r>
      <w:r>
        <w:rPr>
          <w:b/>
          <w:kern w:val="1"/>
          <w:sz w:val="22"/>
          <w:szCs w:val="22"/>
        </w:rPr>
        <w:t xml:space="preserve">   </w:t>
      </w:r>
      <w:r w:rsidR="00D047E3" w:rsidRPr="00B03102">
        <w:rPr>
          <w:b/>
          <w:kern w:val="1"/>
          <w:sz w:val="22"/>
          <w:szCs w:val="22"/>
        </w:rPr>
        <w:t>Marketing Officer</w:t>
      </w:r>
      <w:r w:rsidR="00D047E3" w:rsidRPr="00B03102">
        <w:rPr>
          <w:i/>
          <w:kern w:val="1"/>
          <w:sz w:val="22"/>
          <w:szCs w:val="22"/>
        </w:rPr>
        <w:t>, the Editorial Board</w:t>
      </w:r>
      <w:r w:rsidR="00D047E3" w:rsidRPr="00B03102">
        <w:rPr>
          <w:kern w:val="1"/>
          <w:sz w:val="22"/>
          <w:szCs w:val="22"/>
        </w:rPr>
        <w:t>-</w:t>
      </w:r>
      <w:r w:rsidR="00D047E3" w:rsidRPr="00B03102">
        <w:rPr>
          <w:b/>
          <w:i/>
          <w:kern w:val="1"/>
          <w:sz w:val="22"/>
          <w:szCs w:val="22"/>
        </w:rPr>
        <w:t>Sunyani Senior High School</w:t>
      </w:r>
    </w:p>
    <w:p w14:paraId="3E53288F" w14:textId="77777777" w:rsidR="00D047E3" w:rsidRPr="00B03102" w:rsidRDefault="00D047E3">
      <w:pPr>
        <w:overflowPunct w:val="0"/>
        <w:autoSpaceDE w:val="0"/>
        <w:rPr>
          <w:b/>
          <w:i/>
          <w:kern w:val="1"/>
          <w:sz w:val="22"/>
          <w:szCs w:val="22"/>
        </w:rPr>
      </w:pPr>
    </w:p>
    <w:p w14:paraId="1747CA8C" w14:textId="77777777" w:rsidR="00D047E3" w:rsidRPr="00B03102" w:rsidRDefault="00917317">
      <w:pPr>
        <w:overflowPunct w:val="0"/>
        <w:autoSpaceDE w:val="0"/>
        <w:rPr>
          <w:b/>
          <w:kern w:val="1"/>
          <w:sz w:val="22"/>
          <w:szCs w:val="22"/>
        </w:rPr>
      </w:pPr>
      <w:r>
        <w:rPr>
          <w:b/>
          <w:kern w:val="1"/>
          <w:sz w:val="22"/>
          <w:szCs w:val="22"/>
        </w:rPr>
        <w:t xml:space="preserve"> </w:t>
      </w:r>
      <w:r w:rsidR="00B973BD">
        <w:rPr>
          <w:b/>
          <w:kern w:val="1"/>
          <w:sz w:val="22"/>
          <w:szCs w:val="22"/>
        </w:rPr>
        <w:t>2012-2015</w:t>
      </w:r>
      <w:r w:rsidR="00D047E3" w:rsidRPr="00B03102">
        <w:rPr>
          <w:kern w:val="1"/>
          <w:sz w:val="22"/>
          <w:szCs w:val="22"/>
        </w:rPr>
        <w:t xml:space="preserve">     </w:t>
      </w:r>
      <w:r>
        <w:rPr>
          <w:kern w:val="1"/>
          <w:sz w:val="22"/>
          <w:szCs w:val="22"/>
        </w:rPr>
        <w:t xml:space="preserve"> </w:t>
      </w:r>
      <w:r w:rsidR="00D047E3" w:rsidRPr="00B03102">
        <w:rPr>
          <w:b/>
          <w:kern w:val="1"/>
          <w:sz w:val="22"/>
          <w:szCs w:val="22"/>
        </w:rPr>
        <w:t>Commanding Officer</w:t>
      </w:r>
      <w:r w:rsidR="00D047E3" w:rsidRPr="00B03102">
        <w:rPr>
          <w:kern w:val="1"/>
          <w:sz w:val="22"/>
          <w:szCs w:val="22"/>
        </w:rPr>
        <w:t xml:space="preserve">, </w:t>
      </w:r>
      <w:r w:rsidR="00D047E3" w:rsidRPr="00B03102">
        <w:rPr>
          <w:i/>
          <w:kern w:val="1"/>
          <w:sz w:val="22"/>
          <w:szCs w:val="22"/>
        </w:rPr>
        <w:t>Kantanka Royal Cadet</w:t>
      </w:r>
      <w:r w:rsidR="00D047E3" w:rsidRPr="00B03102">
        <w:rPr>
          <w:b/>
          <w:kern w:val="1"/>
          <w:sz w:val="22"/>
          <w:szCs w:val="22"/>
        </w:rPr>
        <w:t>-Kristo Asafo Mission</w:t>
      </w:r>
    </w:p>
    <w:p w14:paraId="3832131C" w14:textId="77777777" w:rsidR="00A31885" w:rsidRDefault="00A31885">
      <w:pPr>
        <w:overflowPunct w:val="0"/>
        <w:autoSpaceDE w:val="0"/>
        <w:rPr>
          <w:b/>
          <w:kern w:val="1"/>
          <w:sz w:val="22"/>
          <w:szCs w:val="22"/>
        </w:rPr>
      </w:pPr>
    </w:p>
    <w:p w14:paraId="7413E020" w14:textId="77777777" w:rsidR="00D047E3" w:rsidRPr="00B03102" w:rsidRDefault="00D047E3">
      <w:pPr>
        <w:overflowPunct w:val="0"/>
        <w:autoSpaceDE w:val="0"/>
        <w:rPr>
          <w:b/>
          <w:i/>
          <w:kern w:val="1"/>
          <w:sz w:val="22"/>
          <w:szCs w:val="22"/>
        </w:rPr>
      </w:pPr>
      <w:r w:rsidRPr="00B03102">
        <w:rPr>
          <w:b/>
          <w:kern w:val="1"/>
          <w:sz w:val="22"/>
          <w:szCs w:val="22"/>
        </w:rPr>
        <w:t>2013-2014    Treasurer</w:t>
      </w:r>
      <w:r w:rsidRPr="00B03102">
        <w:rPr>
          <w:i/>
          <w:kern w:val="1"/>
          <w:sz w:val="22"/>
          <w:szCs w:val="22"/>
        </w:rPr>
        <w:t>,</w:t>
      </w:r>
      <w:r w:rsidR="005869C2">
        <w:rPr>
          <w:i/>
          <w:kern w:val="1"/>
          <w:sz w:val="22"/>
          <w:szCs w:val="22"/>
        </w:rPr>
        <w:t xml:space="preserve"> Youth of Kristo Asafo (YoKA)</w:t>
      </w:r>
      <w:r w:rsidRPr="00B03102">
        <w:rPr>
          <w:b/>
          <w:kern w:val="1"/>
          <w:sz w:val="22"/>
          <w:szCs w:val="22"/>
        </w:rPr>
        <w:t xml:space="preserve">- </w:t>
      </w:r>
      <w:r w:rsidRPr="00B03102">
        <w:rPr>
          <w:b/>
          <w:i/>
          <w:kern w:val="1"/>
          <w:sz w:val="22"/>
          <w:szCs w:val="22"/>
        </w:rPr>
        <w:t>University of Ghana Branch</w:t>
      </w:r>
    </w:p>
    <w:p w14:paraId="60CB1F4D" w14:textId="77777777" w:rsidR="00F44EDE" w:rsidRPr="00B03102" w:rsidRDefault="00F44EDE">
      <w:pPr>
        <w:overflowPunct w:val="0"/>
        <w:autoSpaceDE w:val="0"/>
        <w:rPr>
          <w:b/>
          <w:i/>
          <w:kern w:val="1"/>
          <w:sz w:val="22"/>
          <w:szCs w:val="22"/>
        </w:rPr>
      </w:pPr>
    </w:p>
    <w:p w14:paraId="6B7CBBF0" w14:textId="534808DE" w:rsidR="00A43F4A" w:rsidRPr="00B03102" w:rsidRDefault="006D659F">
      <w:pPr>
        <w:overflowPunct w:val="0"/>
        <w:autoSpaceDE w:val="0"/>
        <w:rPr>
          <w:b/>
          <w:i/>
          <w:kern w:val="1"/>
          <w:sz w:val="22"/>
          <w:szCs w:val="22"/>
        </w:rPr>
      </w:pPr>
      <w:r>
        <w:rPr>
          <w:b/>
          <w:kern w:val="1"/>
          <w:sz w:val="22"/>
          <w:szCs w:val="22"/>
        </w:rPr>
        <w:t>May, 2015</w:t>
      </w:r>
      <w:r w:rsidR="00D047E3" w:rsidRPr="00B03102">
        <w:rPr>
          <w:b/>
          <w:kern w:val="1"/>
          <w:sz w:val="22"/>
          <w:szCs w:val="22"/>
        </w:rPr>
        <w:t xml:space="preserve">    Financial Controller, </w:t>
      </w:r>
      <w:r w:rsidR="00D047E3" w:rsidRPr="00B03102">
        <w:rPr>
          <w:i/>
          <w:kern w:val="1"/>
          <w:sz w:val="22"/>
          <w:szCs w:val="22"/>
        </w:rPr>
        <w:t>Dinner Planning Committee</w:t>
      </w:r>
      <w:r w:rsidR="00A43F4A" w:rsidRPr="00B03102">
        <w:rPr>
          <w:b/>
          <w:i/>
          <w:kern w:val="1"/>
          <w:sz w:val="22"/>
          <w:szCs w:val="22"/>
        </w:rPr>
        <w:t>-</w:t>
      </w:r>
      <w:r w:rsidR="00A43F4A" w:rsidRPr="00B03102">
        <w:rPr>
          <w:i/>
          <w:kern w:val="1"/>
          <w:sz w:val="22"/>
          <w:szCs w:val="22"/>
        </w:rPr>
        <w:t xml:space="preserve">Kristo Asafo Students </w:t>
      </w:r>
      <w:r w:rsidR="00D047E3" w:rsidRPr="00B03102">
        <w:rPr>
          <w:i/>
          <w:kern w:val="1"/>
          <w:sz w:val="22"/>
          <w:szCs w:val="22"/>
        </w:rPr>
        <w:t>Union</w:t>
      </w:r>
      <w:r w:rsidR="00D047E3" w:rsidRPr="00B03102">
        <w:rPr>
          <w:b/>
          <w:i/>
          <w:kern w:val="1"/>
          <w:sz w:val="22"/>
          <w:szCs w:val="22"/>
        </w:rPr>
        <w:t>-University of Ghana Branch</w:t>
      </w:r>
    </w:p>
    <w:p w14:paraId="2B42E6C4" w14:textId="6802C8E3" w:rsidR="00AE33CC" w:rsidRPr="00B03102" w:rsidRDefault="00AE33CC">
      <w:pPr>
        <w:overflowPunct w:val="0"/>
        <w:autoSpaceDE w:val="0"/>
        <w:rPr>
          <w:b/>
          <w:i/>
          <w:kern w:val="1"/>
          <w:sz w:val="22"/>
          <w:szCs w:val="22"/>
        </w:rPr>
      </w:pPr>
    </w:p>
    <w:p w14:paraId="7355972B" w14:textId="37C26F2C" w:rsidR="00236617" w:rsidRDefault="00A31885">
      <w:pPr>
        <w:overflowPunct w:val="0"/>
        <w:autoSpaceDE w:val="0"/>
        <w:rPr>
          <w:i/>
          <w:kern w:val="1"/>
          <w:sz w:val="22"/>
          <w:szCs w:val="22"/>
        </w:rPr>
      </w:pPr>
      <w:r>
        <w:rPr>
          <w:b/>
          <w:kern w:val="1"/>
          <w:sz w:val="22"/>
          <w:szCs w:val="22"/>
        </w:rPr>
        <w:t>2018</w:t>
      </w:r>
      <w:r w:rsidR="00AE33CC" w:rsidRPr="00B03102">
        <w:rPr>
          <w:b/>
          <w:kern w:val="1"/>
          <w:sz w:val="22"/>
          <w:szCs w:val="22"/>
        </w:rPr>
        <w:t>-</w:t>
      </w:r>
      <w:r w:rsidR="00236617">
        <w:rPr>
          <w:b/>
          <w:kern w:val="1"/>
          <w:sz w:val="22"/>
          <w:szCs w:val="22"/>
        </w:rPr>
        <w:t>D</w:t>
      </w:r>
      <w:r w:rsidR="00197721" w:rsidRPr="00B03102">
        <w:rPr>
          <w:b/>
          <w:kern w:val="1"/>
          <w:sz w:val="22"/>
          <w:szCs w:val="22"/>
        </w:rPr>
        <w:t xml:space="preserve">ate </w:t>
      </w:r>
      <w:r w:rsidR="00197721">
        <w:rPr>
          <w:b/>
          <w:kern w:val="1"/>
          <w:sz w:val="22"/>
          <w:szCs w:val="22"/>
        </w:rPr>
        <w:t>National</w:t>
      </w:r>
      <w:r w:rsidR="00A6388E">
        <w:rPr>
          <w:b/>
          <w:kern w:val="1"/>
          <w:sz w:val="22"/>
          <w:szCs w:val="22"/>
        </w:rPr>
        <w:t xml:space="preserve"> and Regional Executive</w:t>
      </w:r>
      <w:r>
        <w:rPr>
          <w:b/>
          <w:kern w:val="1"/>
          <w:sz w:val="22"/>
          <w:szCs w:val="22"/>
        </w:rPr>
        <w:t xml:space="preserve"> Council</w:t>
      </w:r>
      <w:r w:rsidR="00A6388E">
        <w:rPr>
          <w:b/>
          <w:kern w:val="1"/>
          <w:sz w:val="22"/>
          <w:szCs w:val="22"/>
        </w:rPr>
        <w:t xml:space="preserve"> Member</w:t>
      </w:r>
      <w:r w:rsidR="00AE33CC" w:rsidRPr="00B03102">
        <w:rPr>
          <w:b/>
          <w:kern w:val="1"/>
          <w:sz w:val="22"/>
          <w:szCs w:val="22"/>
        </w:rPr>
        <w:t xml:space="preserve">, </w:t>
      </w:r>
      <w:r w:rsidR="00A6388E">
        <w:rPr>
          <w:i/>
          <w:kern w:val="1"/>
          <w:sz w:val="22"/>
          <w:szCs w:val="22"/>
        </w:rPr>
        <w:t>Kristo Asa</w:t>
      </w:r>
      <w:r w:rsidR="00AA2560">
        <w:rPr>
          <w:i/>
          <w:kern w:val="1"/>
          <w:sz w:val="22"/>
          <w:szCs w:val="22"/>
        </w:rPr>
        <w:t>fo Mission</w:t>
      </w:r>
      <w:r w:rsidR="00236617">
        <w:rPr>
          <w:i/>
          <w:kern w:val="1"/>
          <w:sz w:val="22"/>
          <w:szCs w:val="22"/>
        </w:rPr>
        <w:t xml:space="preserve"> of Ghana</w:t>
      </w:r>
      <w:r w:rsidR="00AA2560">
        <w:rPr>
          <w:i/>
          <w:kern w:val="1"/>
          <w:sz w:val="22"/>
          <w:szCs w:val="22"/>
        </w:rPr>
        <w:t xml:space="preserve"> </w:t>
      </w:r>
    </w:p>
    <w:p w14:paraId="35954568" w14:textId="77777777" w:rsidR="00236617" w:rsidRPr="00B03102" w:rsidRDefault="00236617" w:rsidP="00236617">
      <w:pPr>
        <w:overflowPunct w:val="0"/>
        <w:autoSpaceDE w:val="0"/>
        <w:rPr>
          <w:b/>
          <w:kern w:val="1"/>
          <w:sz w:val="22"/>
          <w:szCs w:val="22"/>
        </w:rPr>
      </w:pPr>
    </w:p>
    <w:p w14:paraId="3A947921" w14:textId="66ED8C79" w:rsidR="00236617" w:rsidRDefault="00236617" w:rsidP="00236617">
      <w:pPr>
        <w:overflowPunct w:val="0"/>
        <w:autoSpaceDE w:val="0"/>
        <w:rPr>
          <w:b/>
          <w:i/>
          <w:kern w:val="1"/>
          <w:sz w:val="22"/>
          <w:szCs w:val="22"/>
        </w:rPr>
      </w:pPr>
      <w:r>
        <w:rPr>
          <w:b/>
          <w:kern w:val="1"/>
          <w:sz w:val="22"/>
          <w:szCs w:val="22"/>
        </w:rPr>
        <w:t>2019-</w:t>
      </w:r>
      <w:r w:rsidR="0015770C">
        <w:rPr>
          <w:b/>
          <w:kern w:val="1"/>
          <w:sz w:val="22"/>
          <w:szCs w:val="22"/>
        </w:rPr>
        <w:t>2020</w:t>
      </w:r>
      <w:r w:rsidRPr="00B03102">
        <w:rPr>
          <w:b/>
          <w:kern w:val="1"/>
          <w:sz w:val="22"/>
          <w:szCs w:val="22"/>
        </w:rPr>
        <w:t xml:space="preserve">   </w:t>
      </w:r>
      <w:r>
        <w:rPr>
          <w:b/>
          <w:kern w:val="1"/>
          <w:sz w:val="22"/>
          <w:szCs w:val="22"/>
        </w:rPr>
        <w:t>Procurement Officer</w:t>
      </w:r>
      <w:r w:rsidRPr="00B03102">
        <w:rPr>
          <w:b/>
          <w:kern w:val="1"/>
          <w:sz w:val="22"/>
          <w:szCs w:val="22"/>
        </w:rPr>
        <w:t xml:space="preserve">, </w:t>
      </w:r>
      <w:r>
        <w:rPr>
          <w:i/>
          <w:kern w:val="1"/>
          <w:sz w:val="22"/>
          <w:szCs w:val="22"/>
        </w:rPr>
        <w:t>Office of The Leader</w:t>
      </w:r>
      <w:r w:rsidRPr="00B03102">
        <w:rPr>
          <w:b/>
          <w:i/>
          <w:kern w:val="1"/>
          <w:sz w:val="22"/>
          <w:szCs w:val="22"/>
        </w:rPr>
        <w:t>-</w:t>
      </w:r>
      <w:r>
        <w:rPr>
          <w:b/>
          <w:i/>
          <w:kern w:val="1"/>
          <w:sz w:val="22"/>
          <w:szCs w:val="22"/>
        </w:rPr>
        <w:t xml:space="preserve">Kristo Asafo Mission of Ghana. </w:t>
      </w:r>
      <w:r w:rsidRPr="00B03102">
        <w:rPr>
          <w:b/>
          <w:i/>
          <w:kern w:val="1"/>
          <w:sz w:val="22"/>
          <w:szCs w:val="22"/>
        </w:rPr>
        <w:t>Accra</w:t>
      </w:r>
    </w:p>
    <w:p w14:paraId="6F13718D" w14:textId="04506D6A" w:rsidR="0015770C" w:rsidRDefault="0015770C" w:rsidP="00236617">
      <w:pPr>
        <w:overflowPunct w:val="0"/>
        <w:autoSpaceDE w:val="0"/>
        <w:rPr>
          <w:b/>
          <w:i/>
          <w:kern w:val="1"/>
          <w:sz w:val="22"/>
          <w:szCs w:val="22"/>
        </w:rPr>
      </w:pPr>
    </w:p>
    <w:p w14:paraId="390837AD" w14:textId="0FE6A826" w:rsidR="009A7A41" w:rsidRDefault="009A7A41" w:rsidP="0015770C">
      <w:pPr>
        <w:overflowPunct w:val="0"/>
        <w:autoSpaceDE w:val="0"/>
        <w:rPr>
          <w:b/>
          <w:kern w:val="1"/>
          <w:sz w:val="22"/>
          <w:szCs w:val="22"/>
        </w:rPr>
      </w:pPr>
      <w:r>
        <w:rPr>
          <w:b/>
          <w:kern w:val="1"/>
          <w:sz w:val="22"/>
          <w:szCs w:val="22"/>
        </w:rPr>
        <w:t xml:space="preserve">July, </w:t>
      </w:r>
      <w:r w:rsidR="0015770C">
        <w:rPr>
          <w:b/>
          <w:kern w:val="1"/>
          <w:sz w:val="22"/>
          <w:szCs w:val="22"/>
        </w:rPr>
        <w:t>20</w:t>
      </w:r>
      <w:r w:rsidR="0015770C">
        <w:rPr>
          <w:b/>
          <w:kern w:val="1"/>
          <w:sz w:val="22"/>
          <w:szCs w:val="22"/>
        </w:rPr>
        <w:t>20</w:t>
      </w:r>
      <w:r w:rsidR="0015770C">
        <w:rPr>
          <w:b/>
          <w:kern w:val="1"/>
          <w:sz w:val="22"/>
          <w:szCs w:val="22"/>
        </w:rPr>
        <w:t>-</w:t>
      </w:r>
      <w:r w:rsidR="00766AE8">
        <w:rPr>
          <w:b/>
          <w:kern w:val="1"/>
          <w:sz w:val="22"/>
          <w:szCs w:val="22"/>
        </w:rPr>
        <w:t>October, 2021</w:t>
      </w:r>
      <w:r w:rsidR="0015770C" w:rsidRPr="00B03102">
        <w:rPr>
          <w:b/>
          <w:kern w:val="1"/>
          <w:sz w:val="22"/>
          <w:szCs w:val="22"/>
        </w:rPr>
        <w:t xml:space="preserve">   </w:t>
      </w:r>
      <w:r w:rsidR="00766AE8">
        <w:rPr>
          <w:b/>
          <w:kern w:val="1"/>
          <w:sz w:val="22"/>
          <w:szCs w:val="22"/>
        </w:rPr>
        <w:t>Head of Mobile Banking</w:t>
      </w:r>
      <w:r>
        <w:rPr>
          <w:b/>
          <w:kern w:val="1"/>
          <w:sz w:val="22"/>
          <w:szCs w:val="22"/>
        </w:rPr>
        <w:t xml:space="preserve"> &amp; Business Development</w:t>
      </w:r>
      <w:r w:rsidR="0015770C" w:rsidRPr="00B03102">
        <w:rPr>
          <w:b/>
          <w:kern w:val="1"/>
          <w:sz w:val="22"/>
          <w:szCs w:val="22"/>
        </w:rPr>
        <w:t xml:space="preserve">, </w:t>
      </w:r>
    </w:p>
    <w:p w14:paraId="6D96BA51" w14:textId="1AAB4F26" w:rsidR="0015770C" w:rsidRPr="009A7A41" w:rsidRDefault="0015770C" w:rsidP="0015770C">
      <w:pPr>
        <w:overflowPunct w:val="0"/>
        <w:autoSpaceDE w:val="0"/>
        <w:rPr>
          <w:bCs/>
          <w:i/>
          <w:kern w:val="1"/>
          <w:sz w:val="22"/>
          <w:szCs w:val="22"/>
        </w:rPr>
      </w:pPr>
      <w:r w:rsidRPr="009A7A41">
        <w:rPr>
          <w:bCs/>
          <w:i/>
          <w:kern w:val="1"/>
          <w:sz w:val="22"/>
          <w:szCs w:val="22"/>
        </w:rPr>
        <w:t>K</w:t>
      </w:r>
      <w:r w:rsidR="00766AE8" w:rsidRPr="009A7A41">
        <w:rPr>
          <w:bCs/>
          <w:i/>
          <w:kern w:val="1"/>
          <w:sz w:val="22"/>
          <w:szCs w:val="22"/>
        </w:rPr>
        <w:t>antanka Financial Cooperative Union</w:t>
      </w:r>
      <w:r w:rsidRPr="009A7A41">
        <w:rPr>
          <w:bCs/>
          <w:i/>
          <w:kern w:val="1"/>
          <w:sz w:val="22"/>
          <w:szCs w:val="22"/>
        </w:rPr>
        <w:t xml:space="preserve">. </w:t>
      </w:r>
      <w:r w:rsidRPr="009A7A41">
        <w:rPr>
          <w:b/>
          <w:i/>
          <w:kern w:val="1"/>
          <w:sz w:val="22"/>
          <w:szCs w:val="22"/>
        </w:rPr>
        <w:t>Accra</w:t>
      </w:r>
      <w:r w:rsidR="00766AE8" w:rsidRPr="009A7A41">
        <w:rPr>
          <w:b/>
          <w:i/>
          <w:kern w:val="1"/>
          <w:sz w:val="22"/>
          <w:szCs w:val="22"/>
        </w:rPr>
        <w:t>-Ghana</w:t>
      </w:r>
    </w:p>
    <w:p w14:paraId="4E980FE5" w14:textId="3AA6B09D" w:rsidR="00766AE8" w:rsidRDefault="00766AE8" w:rsidP="0015770C">
      <w:pPr>
        <w:overflowPunct w:val="0"/>
        <w:autoSpaceDE w:val="0"/>
        <w:rPr>
          <w:b/>
          <w:i/>
          <w:kern w:val="1"/>
          <w:sz w:val="22"/>
          <w:szCs w:val="22"/>
        </w:rPr>
      </w:pPr>
    </w:p>
    <w:p w14:paraId="1A141598" w14:textId="4D78B4DB" w:rsidR="009A7A41" w:rsidRDefault="00766AE8" w:rsidP="00766AE8">
      <w:pPr>
        <w:overflowPunct w:val="0"/>
        <w:autoSpaceDE w:val="0"/>
        <w:rPr>
          <w:b/>
          <w:kern w:val="1"/>
          <w:sz w:val="22"/>
          <w:szCs w:val="22"/>
        </w:rPr>
      </w:pPr>
      <w:r>
        <w:rPr>
          <w:b/>
          <w:kern w:val="1"/>
          <w:sz w:val="22"/>
          <w:szCs w:val="22"/>
        </w:rPr>
        <w:t>October</w:t>
      </w:r>
      <w:r w:rsidR="009A7A41">
        <w:rPr>
          <w:b/>
          <w:kern w:val="1"/>
          <w:sz w:val="22"/>
          <w:szCs w:val="22"/>
        </w:rPr>
        <w:t>, 2021</w:t>
      </w:r>
      <w:r>
        <w:rPr>
          <w:b/>
          <w:kern w:val="1"/>
          <w:sz w:val="22"/>
          <w:szCs w:val="22"/>
        </w:rPr>
        <w:t>-</w:t>
      </w:r>
      <w:r>
        <w:rPr>
          <w:b/>
          <w:kern w:val="1"/>
          <w:sz w:val="22"/>
          <w:szCs w:val="22"/>
        </w:rPr>
        <w:t>May, 2022:</w:t>
      </w:r>
      <w:r w:rsidRPr="00B03102">
        <w:rPr>
          <w:b/>
          <w:kern w:val="1"/>
          <w:sz w:val="22"/>
          <w:szCs w:val="22"/>
        </w:rPr>
        <w:t xml:space="preserve">   </w:t>
      </w:r>
      <w:r>
        <w:rPr>
          <w:b/>
          <w:kern w:val="1"/>
          <w:sz w:val="22"/>
          <w:szCs w:val="22"/>
        </w:rPr>
        <w:t>Head of Fleet Management</w:t>
      </w:r>
      <w:r w:rsidRPr="00B03102">
        <w:rPr>
          <w:b/>
          <w:kern w:val="1"/>
          <w:sz w:val="22"/>
          <w:szCs w:val="22"/>
        </w:rPr>
        <w:t xml:space="preserve">, </w:t>
      </w:r>
    </w:p>
    <w:p w14:paraId="49811E0A" w14:textId="59975BC9" w:rsidR="00766AE8" w:rsidRDefault="00766AE8" w:rsidP="00766AE8">
      <w:pPr>
        <w:overflowPunct w:val="0"/>
        <w:autoSpaceDE w:val="0"/>
        <w:rPr>
          <w:b/>
          <w:i/>
          <w:kern w:val="1"/>
          <w:sz w:val="22"/>
          <w:szCs w:val="22"/>
        </w:rPr>
      </w:pPr>
      <w:r w:rsidRPr="009A7A41">
        <w:rPr>
          <w:bCs/>
          <w:i/>
          <w:kern w:val="1"/>
          <w:sz w:val="22"/>
          <w:szCs w:val="22"/>
        </w:rPr>
        <w:t>Kantanka Financial Cooperative Union.</w:t>
      </w:r>
      <w:r>
        <w:rPr>
          <w:b/>
          <w:i/>
          <w:kern w:val="1"/>
          <w:sz w:val="22"/>
          <w:szCs w:val="22"/>
        </w:rPr>
        <w:t xml:space="preserve"> </w:t>
      </w:r>
      <w:r w:rsidRPr="00B03102">
        <w:rPr>
          <w:b/>
          <w:i/>
          <w:kern w:val="1"/>
          <w:sz w:val="22"/>
          <w:szCs w:val="22"/>
        </w:rPr>
        <w:t>Accra</w:t>
      </w:r>
      <w:r>
        <w:rPr>
          <w:b/>
          <w:i/>
          <w:kern w:val="1"/>
          <w:sz w:val="22"/>
          <w:szCs w:val="22"/>
        </w:rPr>
        <w:t>-Ghana</w:t>
      </w:r>
      <w:r w:rsidR="009A7A41">
        <w:rPr>
          <w:b/>
          <w:i/>
          <w:kern w:val="1"/>
          <w:sz w:val="22"/>
          <w:szCs w:val="22"/>
        </w:rPr>
        <w:t>.</w:t>
      </w:r>
    </w:p>
    <w:p w14:paraId="27D24A82" w14:textId="66CBBD36" w:rsidR="00766AE8" w:rsidRDefault="00766AE8" w:rsidP="0015770C">
      <w:pPr>
        <w:overflowPunct w:val="0"/>
        <w:autoSpaceDE w:val="0"/>
        <w:rPr>
          <w:b/>
          <w:i/>
          <w:kern w:val="1"/>
          <w:sz w:val="22"/>
          <w:szCs w:val="22"/>
        </w:rPr>
      </w:pPr>
    </w:p>
    <w:p w14:paraId="47E72F33" w14:textId="2580561C" w:rsidR="009A7A41" w:rsidRPr="009A7A41" w:rsidRDefault="009A7A41" w:rsidP="009A7A41">
      <w:pPr>
        <w:overflowPunct w:val="0"/>
        <w:autoSpaceDE w:val="0"/>
        <w:rPr>
          <w:b/>
          <w:kern w:val="1"/>
          <w:sz w:val="22"/>
          <w:szCs w:val="22"/>
        </w:rPr>
      </w:pPr>
      <w:r>
        <w:rPr>
          <w:b/>
          <w:kern w:val="1"/>
          <w:sz w:val="22"/>
          <w:szCs w:val="22"/>
        </w:rPr>
        <w:t>March</w:t>
      </w:r>
      <w:r>
        <w:rPr>
          <w:b/>
          <w:kern w:val="1"/>
          <w:sz w:val="22"/>
          <w:szCs w:val="22"/>
        </w:rPr>
        <w:t>, 202</w:t>
      </w:r>
      <w:r>
        <w:rPr>
          <w:b/>
          <w:kern w:val="1"/>
          <w:sz w:val="22"/>
          <w:szCs w:val="22"/>
        </w:rPr>
        <w:t>2</w:t>
      </w:r>
      <w:r>
        <w:rPr>
          <w:b/>
          <w:kern w:val="1"/>
          <w:sz w:val="22"/>
          <w:szCs w:val="22"/>
        </w:rPr>
        <w:t>-</w:t>
      </w:r>
      <w:r>
        <w:rPr>
          <w:b/>
          <w:kern w:val="1"/>
          <w:sz w:val="22"/>
          <w:szCs w:val="22"/>
        </w:rPr>
        <w:t>Date</w:t>
      </w:r>
      <w:r>
        <w:rPr>
          <w:b/>
          <w:kern w:val="1"/>
          <w:sz w:val="22"/>
          <w:szCs w:val="22"/>
        </w:rPr>
        <w:t>:</w:t>
      </w:r>
      <w:r w:rsidRPr="00B03102">
        <w:rPr>
          <w:b/>
          <w:kern w:val="1"/>
          <w:sz w:val="22"/>
          <w:szCs w:val="22"/>
        </w:rPr>
        <w:t xml:space="preserve">   </w:t>
      </w:r>
      <w:r>
        <w:rPr>
          <w:b/>
          <w:kern w:val="1"/>
          <w:sz w:val="22"/>
          <w:szCs w:val="22"/>
        </w:rPr>
        <w:t>Loan Officer</w:t>
      </w:r>
      <w:r w:rsidRPr="00B03102">
        <w:rPr>
          <w:b/>
          <w:kern w:val="1"/>
          <w:sz w:val="22"/>
          <w:szCs w:val="22"/>
        </w:rPr>
        <w:t xml:space="preserve">, </w:t>
      </w:r>
      <w:r w:rsidRPr="009A7A41">
        <w:rPr>
          <w:bCs/>
          <w:i/>
          <w:kern w:val="1"/>
          <w:sz w:val="22"/>
          <w:szCs w:val="22"/>
        </w:rPr>
        <w:t>Kantanka Financial Cooperative Union.</w:t>
      </w:r>
      <w:r>
        <w:rPr>
          <w:b/>
          <w:i/>
          <w:kern w:val="1"/>
          <w:sz w:val="22"/>
          <w:szCs w:val="22"/>
        </w:rPr>
        <w:t xml:space="preserve"> </w:t>
      </w:r>
      <w:r w:rsidRPr="00B03102">
        <w:rPr>
          <w:b/>
          <w:i/>
          <w:kern w:val="1"/>
          <w:sz w:val="22"/>
          <w:szCs w:val="22"/>
        </w:rPr>
        <w:t>Accra</w:t>
      </w:r>
      <w:r>
        <w:rPr>
          <w:b/>
          <w:i/>
          <w:kern w:val="1"/>
          <w:sz w:val="22"/>
          <w:szCs w:val="22"/>
        </w:rPr>
        <w:t>-Ghana.</w:t>
      </w:r>
    </w:p>
    <w:p w14:paraId="38E286F9" w14:textId="3102A706" w:rsidR="0015770C" w:rsidRDefault="00DC1CED" w:rsidP="0015770C">
      <w:pPr>
        <w:overflowPunct w:val="0"/>
        <w:autoSpaceDE w:val="0"/>
        <w:rPr>
          <w:b/>
          <w:kern w:val="1"/>
          <w:sz w:val="20"/>
          <w:szCs w:val="20"/>
        </w:rPr>
      </w:pPr>
      <w:r>
        <w:rPr>
          <w:b/>
          <w:kern w:val="1"/>
          <w:sz w:val="20"/>
          <w:szCs w:val="20"/>
        </w:rPr>
        <w:tab/>
      </w:r>
      <w:r>
        <w:rPr>
          <w:b/>
          <w:kern w:val="1"/>
          <w:sz w:val="20"/>
          <w:szCs w:val="20"/>
        </w:rPr>
        <w:tab/>
      </w:r>
      <w:r>
        <w:rPr>
          <w:b/>
          <w:kern w:val="1"/>
          <w:sz w:val="20"/>
          <w:szCs w:val="20"/>
        </w:rPr>
        <w:tab/>
      </w:r>
    </w:p>
    <w:p w14:paraId="31B20F40" w14:textId="12A4DBF7" w:rsidR="0015770C" w:rsidRDefault="00766AE8" w:rsidP="0015770C">
      <w:pPr>
        <w:overflowPunct w:val="0"/>
        <w:autoSpaceDE w:val="0"/>
        <w:rPr>
          <w:b/>
          <w:kern w:val="1"/>
          <w:sz w:val="20"/>
          <w:szCs w:val="20"/>
        </w:rPr>
      </w:pPr>
      <w:r w:rsidRPr="00B03102">
        <w:rPr>
          <w:noProof/>
          <w:sz w:val="20"/>
          <w:szCs w:val="20"/>
          <w:lang w:eastAsia="en-US"/>
        </w:rPr>
        <mc:AlternateContent>
          <mc:Choice Requires="wpg">
            <w:drawing>
              <wp:anchor distT="45720" distB="45720" distL="182880" distR="182880" simplePos="0" relativeHeight="251656192" behindDoc="0" locked="0" layoutInCell="1" allowOverlap="1" wp14:anchorId="468098DF" wp14:editId="7A88F6DB">
                <wp:simplePos x="0" y="0"/>
                <wp:positionH relativeFrom="margin">
                  <wp:posOffset>2447925</wp:posOffset>
                </wp:positionH>
                <wp:positionV relativeFrom="margin">
                  <wp:posOffset>3813810</wp:posOffset>
                </wp:positionV>
                <wp:extent cx="3709035" cy="2646680"/>
                <wp:effectExtent l="0" t="0" r="5715" b="1270"/>
                <wp:wrapSquare wrapText="bothSides"/>
                <wp:docPr id="6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09035" cy="2646680"/>
                          <a:chOff x="-9428" y="-80055"/>
                          <a:chExt cx="3576876" cy="2471627"/>
                        </a:xfrm>
                      </wpg:grpSpPr>
                      <wps:wsp>
                        <wps:cNvPr id="7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-9428" y="-80055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970270" w14:textId="77777777" w:rsidR="00CB7593" w:rsidRPr="00CB7593" w:rsidRDefault="00322464" w:rsidP="00D5335F">
                              <w:pPr>
                                <w:jc w:val="center"/>
                                <w:rPr>
                                  <w:b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Cs w:val="28"/>
                                </w:rPr>
                                <w:t>PROFESSIONAL</w:t>
                              </w:r>
                              <w:r w:rsidR="00CB7593">
                                <w:rPr>
                                  <w:b/>
                                  <w:szCs w:val="28"/>
                                </w:rPr>
                                <w:t xml:space="preserve"> SKILLS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Text Box 200"/>
                        <wps:cNvSpPr txBox="1">
                          <a:spLocks noChangeArrowheads="1"/>
                        </wps:cNvSpPr>
                        <wps:spPr bwMode="auto">
                          <a:xfrm>
                            <a:off x="-9428" y="135082"/>
                            <a:ext cx="3576876" cy="2256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CDA64B" w14:textId="77777777" w:rsidR="00CB7593" w:rsidRPr="0011042D" w:rsidRDefault="003C56F4" w:rsidP="00774BAA">
                              <w:pPr>
                                <w:numPr>
                                  <w:ilvl w:val="0"/>
                                  <w:numId w:val="4"/>
                                </w:numPr>
                                <w:rPr>
                                  <w:caps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i/>
                                  <w:vanish/>
                                </w:rPr>
                                <w:t>demic Performance in the WASSCE</w:t>
                              </w:r>
                              <w:r>
                                <w:rPr>
                                  <w:i/>
                                  <w:vanish/>
                                </w:rPr>
                                <w:cr/>
                                <w:t>KILLS</w:t>
                              </w:r>
                              <w:r>
                                <w:rPr>
                                  <w:i/>
                                  <w:vanish/>
                                </w:rPr>
                                <w:pgNum/>
                              </w:r>
                              <w:r>
                                <w:rPr>
                                  <w:i/>
                                  <w:vanish/>
                                </w:rPr>
                                <w:pgNum/>
                              </w:r>
                              <w:r>
                                <w:rPr>
                                  <w:i/>
                                  <w:vanish/>
                                </w:rPr>
                                <w:pgNum/>
                              </w:r>
                              <w:r>
                                <w:rPr>
                                  <w:i/>
                                  <w:vanish/>
                                </w:rPr>
                                <w:pgNum/>
                              </w:r>
                              <w:r>
                                <w:rPr>
                                  <w:i/>
                                  <w:vanish/>
                                </w:rPr>
                                <w:pgNum/>
                              </w:r>
                              <w:r>
                                <w:rPr>
                                  <w:i/>
                                  <w:vanish/>
                                </w:rPr>
                                <w:pgNum/>
                              </w:r>
                              <w:r>
                                <w:rPr>
                                  <w:i/>
                                  <w:vanish/>
                                </w:rPr>
                                <w:pgNum/>
                              </w:r>
                              <w:r>
                                <w:rPr>
                                  <w:i/>
                                  <w:vanish/>
                                </w:rPr>
                                <w:pgNum/>
                              </w:r>
                              <w:r>
                                <w:rPr>
                                  <w:i/>
                                  <w:vanish/>
                                </w:rPr>
                                <w:pgNum/>
                              </w:r>
                              <w:r>
                                <w:rPr>
                                  <w:i/>
                                  <w:vanish/>
                                </w:rPr>
                                <w:pgNum/>
                              </w:r>
                              <w:r>
                                <w:rPr>
                                  <w:i/>
                                  <w:vanish/>
                                </w:rPr>
                                <w:pgNum/>
                              </w:r>
                              <w:r>
                                <w:rPr>
                                  <w:i/>
                                  <w:vanish/>
                                </w:rPr>
                                <w:pgNum/>
                              </w:r>
                              <w:r>
                                <w:rPr>
                                  <w:i/>
                                  <w:vanish/>
                                </w:rPr>
                                <w:pgNum/>
                              </w:r>
                              <w:r>
                                <w:rPr>
                                  <w:i/>
                                  <w:vanish/>
                                </w:rPr>
                                <w:pgNum/>
                              </w:r>
                              <w:r>
                                <w:rPr>
                                  <w:i/>
                                  <w:vanish/>
                                </w:rPr>
                                <w:pgNum/>
                              </w:r>
                              <w:r>
                                <w:rPr>
                                  <w:i/>
                                  <w:vanish/>
                                </w:rPr>
                                <w:pgNum/>
                              </w:r>
                              <w:r>
                                <w:rPr>
                                  <w:i/>
                                  <w:vanish/>
                                </w:rPr>
                                <w:pgNum/>
                              </w:r>
                              <w:r>
                                <w:rPr>
                                  <w:i/>
                                  <w:vanish/>
                                </w:rPr>
                                <w:pgNum/>
                              </w:r>
                              <w:r>
                                <w:rPr>
                                  <w:i/>
                                  <w:vanish/>
                                </w:rPr>
                                <w:pgNum/>
                              </w:r>
                              <w:r>
                                <w:rPr>
                                  <w:i/>
                                  <w:vanish/>
                                </w:rPr>
                                <w:pgNum/>
                              </w:r>
                              <w:r>
                                <w:rPr>
                                  <w:i/>
                                  <w:vanish/>
                                </w:rPr>
                                <w:pgNum/>
                              </w:r>
                              <w:r>
                                <w:rPr>
                                  <w:i/>
                                  <w:vanish/>
                                </w:rPr>
                                <w:pgNum/>
                              </w:r>
                              <w:r>
                                <w:rPr>
                                  <w:i/>
                                  <w:vanish/>
                                </w:rPr>
                                <w:pgNum/>
                              </w:r>
                              <w:r>
                                <w:rPr>
                                  <w:i/>
                                  <w:vanish/>
                                </w:rPr>
                                <w:pgNum/>
                              </w:r>
                              <w:r>
                                <w:rPr>
                                  <w:i/>
                                  <w:vanish/>
                                </w:rPr>
                                <w:pgNum/>
                              </w:r>
                              <w:r>
                                <w:rPr>
                                  <w:i/>
                                  <w:vanish/>
                                </w:rPr>
                                <w:pgNum/>
                              </w:r>
                              <w:r>
                                <w:rPr>
                                  <w:i/>
                                  <w:vanish/>
                                </w:rPr>
                                <w:pgNum/>
                              </w:r>
                              <w:r>
                                <w:rPr>
                                  <w:i/>
                                  <w:vanish/>
                                </w:rPr>
                                <w:pgNum/>
                              </w:r>
                              <w:r>
                                <w:rPr>
                                  <w:i/>
                                  <w:vanish/>
                                </w:rPr>
                                <w:pgNum/>
                              </w:r>
                              <w:r>
                                <w:rPr>
                                  <w:i/>
                                  <w:vanish/>
                                </w:rPr>
                                <w:pgNum/>
                              </w:r>
                              <w:r>
                                <w:rPr>
                                  <w:i/>
                                  <w:vanish/>
                                </w:rPr>
                                <w:pgNum/>
                              </w:r>
                              <w:r>
                                <w:rPr>
                                  <w:i/>
                                  <w:vanish/>
                                </w:rPr>
                                <w:pgNum/>
                              </w:r>
                              <w:r>
                                <w:rPr>
                                  <w:i/>
                                  <w:vanish/>
                                </w:rPr>
                                <w:pgNum/>
                              </w:r>
                              <w:r>
                                <w:rPr>
                                  <w:i/>
                                  <w:vanish/>
                                </w:rPr>
                                <w:pgNum/>
                              </w:r>
                              <w:r>
                                <w:rPr>
                                  <w:i/>
                                  <w:vanish/>
                                </w:rPr>
                                <w:pgNum/>
                              </w:r>
                              <w:r>
                                <w:rPr>
                                  <w:i/>
                                  <w:vanish/>
                                </w:rPr>
                                <w:pgNum/>
                              </w:r>
                              <w:r>
                                <w:rPr>
                                  <w:i/>
                                  <w:vanish/>
                                </w:rPr>
                                <w:pgNum/>
                              </w:r>
                              <w:r>
                                <w:rPr>
                                  <w:i/>
                                  <w:vanish/>
                                </w:rPr>
                                <w:pgNum/>
                              </w:r>
                              <w:r>
                                <w:rPr>
                                  <w:i/>
                                  <w:vanish/>
                                </w:rPr>
                                <w:pgNum/>
                              </w:r>
                              <w:r>
                                <w:rPr>
                                  <w:i/>
                                  <w:vanish/>
                                </w:rPr>
                                <w:pgNum/>
                              </w:r>
                              <w:r>
                                <w:rPr>
                                  <w:i/>
                                  <w:vanish/>
                                </w:rPr>
                                <w:pgNum/>
                              </w:r>
                              <w:r>
                                <w:rPr>
                                  <w:i/>
                                  <w:vanish/>
                                </w:rPr>
                                <w:pgNum/>
                              </w:r>
                              <w:r>
                                <w:rPr>
                                  <w:i/>
                                  <w:vanish/>
                                </w:rPr>
                                <w:pgNum/>
                              </w:r>
                              <w:r>
                                <w:rPr>
                                  <w:i/>
                                  <w:vanish/>
                                </w:rPr>
                                <w:pgNum/>
                              </w:r>
                              <w:r>
                                <w:rPr>
                                  <w:i/>
                                  <w:vanish/>
                                </w:rPr>
                                <w:pgNum/>
                              </w:r>
                              <w:r>
                                <w:rPr>
                                  <w:i/>
                                  <w:vanish/>
                                </w:rPr>
                                <w:pgNum/>
                              </w:r>
                              <w:r>
                                <w:rPr>
                                  <w:i/>
                                  <w:vanish/>
                                </w:rPr>
                                <w:pgNum/>
                              </w:r>
                              <w:r>
                                <w:rPr>
                                  <w:i/>
                                  <w:vanish/>
                                </w:rPr>
                                <w:pgNum/>
                              </w:r>
                              <w:r>
                                <w:rPr>
                                  <w:i/>
                                  <w:vanish/>
                                </w:rPr>
                                <w:pgNum/>
                              </w:r>
                              <w:r>
                                <w:rPr>
                                  <w:i/>
                                  <w:vanish/>
                                </w:rPr>
                                <w:pgNum/>
                              </w:r>
                              <w:r>
                                <w:rPr>
                                  <w:i/>
                                  <w:vanish/>
                                </w:rPr>
                                <w:pgNum/>
                              </w:r>
                              <w:r>
                                <w:rPr>
                                  <w:i/>
                                  <w:vanish/>
                                </w:rPr>
                                <w:pgNum/>
                              </w:r>
                              <w:r>
                                <w:rPr>
                                  <w:i/>
                                  <w:vanish/>
                                </w:rPr>
                                <w:pgNum/>
                              </w:r>
                              <w:r>
                                <w:rPr>
                                  <w:i/>
                                  <w:vanish/>
                                </w:rPr>
                                <w:pgNum/>
                              </w:r>
                              <w:r>
                                <w:rPr>
                                  <w:i/>
                                  <w:vanish/>
                                </w:rPr>
                                <w:pgNum/>
                              </w:r>
                              <w:r>
                                <w:rPr>
                                  <w:i/>
                                  <w:vanish/>
                                </w:rPr>
                                <w:pgNum/>
                              </w:r>
                              <w:r>
                                <w:rPr>
                                  <w:i/>
                                  <w:vanish/>
                                </w:rPr>
                                <w:pgNum/>
                              </w:r>
                              <w:r>
                                <w:rPr>
                                  <w:i/>
                                  <w:vanish/>
                                </w:rPr>
                                <w:pgNum/>
                              </w:r>
                              <w:r>
                                <w:rPr>
                                  <w:i/>
                                  <w:vanish/>
                                </w:rPr>
                                <w:pgNum/>
                              </w:r>
                              <w:r>
                                <w:rPr>
                                  <w:i/>
                                  <w:vanish/>
                                </w:rPr>
                                <w:pgNum/>
                              </w:r>
                              <w:r>
                                <w:rPr>
                                  <w:i/>
                                  <w:vanish/>
                                </w:rPr>
                                <w:pgNum/>
                              </w:r>
                              <w:r>
                                <w:rPr>
                                  <w:i/>
                                  <w:vanish/>
                                </w:rPr>
                                <w:pgNum/>
                              </w:r>
                              <w:r>
                                <w:rPr>
                                  <w:i/>
                                  <w:vanish/>
                                </w:rPr>
                                <w:pgNum/>
                              </w:r>
                              <w:r>
                                <w:rPr>
                                  <w:i/>
                                  <w:vanish/>
                                </w:rPr>
                                <w:pgNum/>
                              </w:r>
                              <w:r>
                                <w:rPr>
                                  <w:i/>
                                  <w:vanish/>
                                </w:rPr>
                                <w:pgNum/>
                              </w:r>
                              <w:r>
                                <w:rPr>
                                  <w:i/>
                                  <w:vanish/>
                                </w:rPr>
                                <w:pgNum/>
                              </w:r>
                              <w:r>
                                <w:rPr>
                                  <w:i/>
                                  <w:vanish/>
                                </w:rPr>
                                <w:pgNum/>
                              </w:r>
                              <w:r>
                                <w:rPr>
                                  <w:i/>
                                  <w:vanish/>
                                </w:rPr>
                                <w:pgNum/>
                              </w:r>
                              <w:r>
                                <w:rPr>
                                  <w:i/>
                                  <w:vanish/>
                                </w:rPr>
                                <w:pgNum/>
                              </w:r>
                              <w:r>
                                <w:rPr>
                                  <w:i/>
                                  <w:vanish/>
                                </w:rPr>
                                <w:pgNum/>
                              </w:r>
                              <w:r>
                                <w:rPr>
                                  <w:i/>
                                  <w:vanish/>
                                </w:rPr>
                                <w:pgNum/>
                              </w:r>
                              <w:r>
                                <w:rPr>
                                  <w:i/>
                                  <w:vanish/>
                                </w:rPr>
                                <w:pgNum/>
                              </w:r>
                              <w:r>
                                <w:rPr>
                                  <w:i/>
                                  <w:vanish/>
                                </w:rPr>
                                <w:pgNum/>
                              </w:r>
                              <w:r>
                                <w:rPr>
                                  <w:i/>
                                  <w:vanish/>
                                </w:rPr>
                                <w:pgNum/>
                              </w:r>
                              <w:r>
                                <w:rPr>
                                  <w:i/>
                                  <w:vanish/>
                                </w:rPr>
                                <w:pgNum/>
                              </w:r>
                              <w:r>
                                <w:rPr>
                                  <w:i/>
                                  <w:vanish/>
                                </w:rPr>
                                <w:pgNum/>
                              </w:r>
                              <w:r>
                                <w:rPr>
                                  <w:i/>
                                  <w:vanish/>
                                </w:rPr>
                                <w:pgNum/>
                              </w:r>
                              <w:r>
                                <w:rPr>
                                  <w:i/>
                                  <w:vanish/>
                                </w:rPr>
                                <w:pgNum/>
                              </w:r>
                              <w:r>
                                <w:rPr>
                                  <w:i/>
                                  <w:vanish/>
                                </w:rPr>
                                <w:pgNum/>
                              </w:r>
                              <w:r>
                                <w:rPr>
                                  <w:i/>
                                  <w:vanish/>
                                </w:rPr>
                                <w:pgNum/>
                              </w:r>
                              <w:r>
                                <w:rPr>
                                  <w:i/>
                                  <w:vanish/>
                                </w:rPr>
                                <w:pgNum/>
                              </w:r>
                              <w:r>
                                <w:rPr>
                                  <w:i/>
                                  <w:vanish/>
                                </w:rPr>
                                <w:pgNum/>
                              </w:r>
                              <w:r>
                                <w:rPr>
                                  <w:i/>
                                  <w:vanish/>
                                </w:rPr>
                                <w:pgNum/>
                              </w:r>
                              <w:r>
                                <w:rPr>
                                  <w:i/>
                                  <w:vanish/>
                                </w:rPr>
                                <w:pgNum/>
                              </w:r>
                              <w:r>
                                <w:rPr>
                                  <w:i/>
                                  <w:vanish/>
                                </w:rPr>
                                <w:pgNum/>
                              </w:r>
                              <w:r>
                                <w:rPr>
                                  <w:i/>
                                  <w:vanish/>
                                </w:rPr>
                                <w:pgNum/>
                              </w:r>
                              <w:r>
                                <w:rPr>
                                  <w:i/>
                                  <w:vanish/>
                                </w:rPr>
                                <w:pgNum/>
                              </w:r>
                              <w:r>
                                <w:rPr>
                                  <w:i/>
                                  <w:vanish/>
                                </w:rPr>
                                <w:pgNum/>
                              </w:r>
                              <w:r>
                                <w:rPr>
                                  <w:i/>
                                  <w:vanish/>
                                </w:rPr>
                                <w:pgNum/>
                              </w:r>
                              <w:r>
                                <w:rPr>
                                  <w:i/>
                                  <w:vanish/>
                                </w:rPr>
                                <w:pgNum/>
                              </w:r>
                              <w:r>
                                <w:rPr>
                                  <w:i/>
                                  <w:vanish/>
                                </w:rPr>
                                <w:pgNum/>
                              </w:r>
                              <w:r w:rsidR="00186B31">
                                <w:rPr>
                                  <w:sz w:val="22"/>
                                  <w:szCs w:val="22"/>
                                </w:rPr>
                                <w:t>Business</w:t>
                              </w:r>
                              <w:r w:rsidR="0011042D">
                                <w:rPr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901E1F">
                                <w:rPr>
                                  <w:sz w:val="22"/>
                                  <w:szCs w:val="22"/>
                                </w:rPr>
                                <w:t>&amp;</w:t>
                              </w:r>
                              <w:r w:rsidR="00186B31">
                                <w:rPr>
                                  <w:sz w:val="22"/>
                                  <w:szCs w:val="22"/>
                                </w:rPr>
                                <w:t xml:space="preserve"> Public Finance</w:t>
                              </w:r>
                            </w:p>
                            <w:p w14:paraId="7A716F59" w14:textId="77777777" w:rsidR="00CB7593" w:rsidRPr="00CB7593" w:rsidRDefault="004C4EB8" w:rsidP="00774BAA">
                              <w:pPr>
                                <w:numPr>
                                  <w:ilvl w:val="0"/>
                                  <w:numId w:val="4"/>
                                </w:numPr>
                                <w:rPr>
                                  <w:caps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Taxation L</w:t>
                              </w:r>
                              <w:r w:rsidR="00186B31">
                                <w:rPr>
                                  <w:sz w:val="22"/>
                                  <w:szCs w:val="22"/>
                                </w:rPr>
                                <w:t>aw and Its A</w:t>
                              </w:r>
                              <w:r w:rsidR="00CB7593">
                                <w:rPr>
                                  <w:sz w:val="22"/>
                                  <w:szCs w:val="22"/>
                                </w:rPr>
                                <w:t>ccounting</w:t>
                              </w:r>
                            </w:p>
                            <w:p w14:paraId="6CC99CF2" w14:textId="77777777" w:rsidR="00CB7593" w:rsidRPr="00CB7593" w:rsidRDefault="00901E1F" w:rsidP="00774BAA">
                              <w:pPr>
                                <w:numPr>
                                  <w:ilvl w:val="0"/>
                                  <w:numId w:val="4"/>
                                </w:numPr>
                                <w:rPr>
                                  <w:caps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Financial &amp; </w:t>
                              </w:r>
                              <w:r w:rsidR="00186B31">
                                <w:rPr>
                                  <w:sz w:val="22"/>
                                  <w:szCs w:val="22"/>
                                </w:rPr>
                                <w:t>Management A</w:t>
                              </w:r>
                              <w:r w:rsidR="00CB7593">
                                <w:rPr>
                                  <w:sz w:val="22"/>
                                  <w:szCs w:val="22"/>
                                </w:rPr>
                                <w:t>ccounting</w:t>
                              </w:r>
                            </w:p>
                            <w:p w14:paraId="0D96D43F" w14:textId="77777777" w:rsidR="00CB7593" w:rsidRPr="00CB7593" w:rsidRDefault="00901E1F" w:rsidP="00774BAA">
                              <w:pPr>
                                <w:numPr>
                                  <w:ilvl w:val="0"/>
                                  <w:numId w:val="4"/>
                                </w:numPr>
                                <w:rPr>
                                  <w:caps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Public Administration</w:t>
                              </w:r>
                              <w:r w:rsidR="00CB7593">
                                <w:rPr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>&amp;</w:t>
                              </w:r>
                              <w:r w:rsidR="00186B31">
                                <w:rPr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A934A1">
                                <w:rPr>
                                  <w:sz w:val="22"/>
                                  <w:szCs w:val="22"/>
                                </w:rPr>
                                <w:t>Public-Sector</w:t>
                              </w:r>
                              <w:r w:rsidR="00186B31">
                                <w:rPr>
                                  <w:sz w:val="22"/>
                                  <w:szCs w:val="22"/>
                                </w:rPr>
                                <w:t xml:space="preserve"> A</w:t>
                              </w:r>
                              <w:r w:rsidR="00CB7593">
                                <w:rPr>
                                  <w:sz w:val="22"/>
                                  <w:szCs w:val="22"/>
                                </w:rPr>
                                <w:t>ccounting</w:t>
                              </w:r>
                            </w:p>
                            <w:p w14:paraId="6E5930C0" w14:textId="77777777" w:rsidR="00CB7593" w:rsidRPr="00CB7593" w:rsidRDefault="00186B31" w:rsidP="00774BAA">
                              <w:pPr>
                                <w:numPr>
                                  <w:ilvl w:val="0"/>
                                  <w:numId w:val="4"/>
                                </w:numPr>
                                <w:rPr>
                                  <w:caps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Commercial</w:t>
                              </w:r>
                              <w:r w:rsidR="004C4EB8">
                                <w:rPr>
                                  <w:sz w:val="22"/>
                                  <w:szCs w:val="22"/>
                                </w:rPr>
                                <w:t xml:space="preserve"> L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>aw and C</w:t>
                              </w:r>
                              <w:r w:rsidR="004C4EB8">
                                <w:rPr>
                                  <w:sz w:val="22"/>
                                  <w:szCs w:val="22"/>
                                </w:rPr>
                                <w:t>ompany L</w:t>
                              </w:r>
                              <w:r w:rsidR="00CB7593">
                                <w:rPr>
                                  <w:sz w:val="22"/>
                                  <w:szCs w:val="22"/>
                                </w:rPr>
                                <w:t>aw</w:t>
                              </w:r>
                            </w:p>
                            <w:p w14:paraId="6EB03AF8" w14:textId="77777777" w:rsidR="00CB7593" w:rsidRPr="00322464" w:rsidRDefault="00CB7593" w:rsidP="00774BAA">
                              <w:pPr>
                                <w:numPr>
                                  <w:ilvl w:val="0"/>
                                  <w:numId w:val="4"/>
                                </w:numPr>
                                <w:rPr>
                                  <w:caps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Investment Fundamentals</w:t>
                              </w:r>
                              <w:r w:rsidR="00901E1F">
                                <w:rPr>
                                  <w:sz w:val="22"/>
                                  <w:szCs w:val="22"/>
                                </w:rPr>
                                <w:t xml:space="preserve"> &amp; Financial Markets</w:t>
                              </w:r>
                            </w:p>
                            <w:p w14:paraId="79D33ACB" w14:textId="77777777" w:rsidR="00322464" w:rsidRPr="00322464" w:rsidRDefault="00322464" w:rsidP="00774BAA">
                              <w:pPr>
                                <w:numPr>
                                  <w:ilvl w:val="0"/>
                                  <w:numId w:val="4"/>
                                </w:numPr>
                                <w:rPr>
                                  <w:caps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Entrepreneurship</w:t>
                              </w:r>
                              <w:r w:rsidR="00186B31">
                                <w:rPr>
                                  <w:sz w:val="22"/>
                                  <w:szCs w:val="22"/>
                                </w:rPr>
                                <w:t xml:space="preserve"> &amp;</w:t>
                              </w:r>
                              <w:r w:rsidR="00186B31" w:rsidRPr="0011042D">
                                <w:rPr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186B31">
                                <w:rPr>
                                  <w:sz w:val="22"/>
                                  <w:szCs w:val="22"/>
                                </w:rPr>
                                <w:t>Auditing</w:t>
                              </w:r>
                              <w:r w:rsidR="00901E1F">
                                <w:rPr>
                                  <w:sz w:val="22"/>
                                  <w:szCs w:val="22"/>
                                </w:rPr>
                                <w:t xml:space="preserve"> Principles</w:t>
                              </w:r>
                            </w:p>
                            <w:p w14:paraId="378383F2" w14:textId="77777777" w:rsidR="00322464" w:rsidRPr="00322464" w:rsidRDefault="00322464" w:rsidP="00774BAA">
                              <w:pPr>
                                <w:numPr>
                                  <w:ilvl w:val="0"/>
                                  <w:numId w:val="4"/>
                                </w:numPr>
                                <w:rPr>
                                  <w:caps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Business management</w:t>
                              </w:r>
                              <w:r w:rsidR="00901E1F">
                                <w:rPr>
                                  <w:sz w:val="22"/>
                                  <w:szCs w:val="22"/>
                                </w:rPr>
                                <w:t xml:space="preserve"> &amp; Strategic Planning</w:t>
                              </w:r>
                            </w:p>
                            <w:p w14:paraId="4B699AAD" w14:textId="77777777" w:rsidR="00322464" w:rsidRPr="00322464" w:rsidRDefault="00186B31" w:rsidP="00774BAA">
                              <w:pPr>
                                <w:numPr>
                                  <w:ilvl w:val="0"/>
                                  <w:numId w:val="4"/>
                                </w:numPr>
                                <w:rPr>
                                  <w:caps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Electronic-C</w:t>
                              </w:r>
                              <w:r w:rsidR="00322464">
                                <w:rPr>
                                  <w:sz w:val="22"/>
                                  <w:szCs w:val="22"/>
                                </w:rPr>
                                <w:t>ommerce</w:t>
                              </w:r>
                              <w:r w:rsidR="004C4EB8">
                                <w:rPr>
                                  <w:sz w:val="22"/>
                                  <w:szCs w:val="22"/>
                                </w:rPr>
                                <w:t xml:space="preserve"> &amp; Social Media E</w:t>
                              </w:r>
                              <w:r w:rsidR="005D716C">
                                <w:rPr>
                                  <w:sz w:val="22"/>
                                  <w:szCs w:val="22"/>
                                </w:rPr>
                                <w:t>xpertise</w:t>
                              </w:r>
                            </w:p>
                            <w:p w14:paraId="2D5FCECB" w14:textId="77777777" w:rsidR="00322464" w:rsidRPr="00322464" w:rsidRDefault="004C4EB8" w:rsidP="00774BAA">
                              <w:pPr>
                                <w:numPr>
                                  <w:ilvl w:val="0"/>
                                  <w:numId w:val="4"/>
                                </w:numPr>
                                <w:rPr>
                                  <w:caps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Accounting I</w:t>
                              </w:r>
                              <w:r w:rsidR="00322464">
                                <w:rPr>
                                  <w:sz w:val="22"/>
                                  <w:szCs w:val="22"/>
                                </w:rPr>
                                <w:t>nformat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>ion S</w:t>
                              </w:r>
                              <w:r w:rsidR="00322464">
                                <w:rPr>
                                  <w:sz w:val="22"/>
                                  <w:szCs w:val="22"/>
                                </w:rPr>
                                <w:t>ystems</w:t>
                              </w:r>
                              <w:r w:rsidR="00CE5F42">
                                <w:rPr>
                                  <w:sz w:val="22"/>
                                  <w:szCs w:val="22"/>
                                </w:rPr>
                                <w:t xml:space="preserve"> &amp; Economics</w:t>
                              </w:r>
                            </w:p>
                            <w:p w14:paraId="4F8D0375" w14:textId="17A0061D" w:rsidR="00322464" w:rsidRPr="00322464" w:rsidRDefault="00CE5F42" w:rsidP="00774BAA">
                              <w:pPr>
                                <w:numPr>
                                  <w:ilvl w:val="0"/>
                                  <w:numId w:val="4"/>
                                </w:numPr>
                                <w:rPr>
                                  <w:caps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Painting</w:t>
                              </w:r>
                              <w:r w:rsidR="00E00CBB">
                                <w:rPr>
                                  <w:sz w:val="22"/>
                                  <w:szCs w:val="22"/>
                                </w:rPr>
                                <w:t xml:space="preserve">, Ceramics, Sculpturing, Artistry, Wood Construction, </w:t>
                              </w:r>
                              <w:r w:rsidR="009A7A41">
                                <w:rPr>
                                  <w:sz w:val="22"/>
                                  <w:szCs w:val="22"/>
                                </w:rPr>
                                <w:t>Aerospace and</w:t>
                              </w:r>
                              <w:r w:rsidR="00E00CBB">
                                <w:rPr>
                                  <w:sz w:val="22"/>
                                  <w:szCs w:val="22"/>
                                </w:rPr>
                                <w:t xml:space="preserve"> Mechanical Engineering</w:t>
                              </w:r>
                            </w:p>
                            <w:p w14:paraId="6FCA84CE" w14:textId="77777777" w:rsidR="00322464" w:rsidRPr="00A87A75" w:rsidRDefault="00322464" w:rsidP="00774BAA">
                              <w:pPr>
                                <w:numPr>
                                  <w:ilvl w:val="0"/>
                                  <w:numId w:val="4"/>
                                </w:numPr>
                                <w:rPr>
                                  <w:caps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Alternative Dispute Resolutions</w:t>
                              </w:r>
                            </w:p>
                            <w:p w14:paraId="4755C2DB" w14:textId="77777777" w:rsidR="00A87A75" w:rsidRDefault="00A87A75" w:rsidP="00A87A75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  <w:p w14:paraId="40211450" w14:textId="77777777" w:rsidR="00A87A75" w:rsidRPr="005D716C" w:rsidRDefault="00A87A75" w:rsidP="00A87A75">
                              <w:pPr>
                                <w:rPr>
                                  <w:caps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91440" rIns="9144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8098DF" id="Group 198" o:spid="_x0000_s1028" style="position:absolute;margin-left:192.75pt;margin-top:300.3pt;width:292.05pt;height:208.4pt;z-index:251656192;mso-wrap-distance-left:14.4pt;mso-wrap-distance-top:3.6pt;mso-wrap-distance-right:14.4pt;mso-wrap-distance-bottom:3.6pt;mso-position-horizontal-relative:margin;mso-position-vertical-relative:margin;mso-width-relative:margin;mso-height-relative:margin" coordorigin="-94,-800" coordsize="35768,24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">
                <v:rect id="Rectangle 199" o:spid="_x0000_s1029" style="position:absolute;left:-94;top:-800;width:35674;height:2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" fillcolor="#5b9bd5" stroked="f" strokeweight="1pt">
                  <v:textbox>
                    <w:txbxContent>
                      <w:p w14:paraId="3C970270" w14:textId="77777777" w:rsidR="00CB7593" w:rsidRPr="00CB7593" w:rsidRDefault="00322464" w:rsidP="00D5335F">
                        <w:pPr>
                          <w:jc w:val="center"/>
                          <w:rPr>
                            <w:b/>
                            <w:szCs w:val="28"/>
                          </w:rPr>
                        </w:pPr>
                        <w:r>
                          <w:rPr>
                            <w:b/>
                            <w:szCs w:val="28"/>
                          </w:rPr>
                          <w:t>PROFESSIONAL</w:t>
                        </w:r>
                        <w:r w:rsidR="00CB7593">
                          <w:rPr>
                            <w:b/>
                            <w:szCs w:val="28"/>
                          </w:rPr>
                          <w:t xml:space="preserve"> SKILLS</w:t>
                        </w:r>
                      </w:p>
                    </w:txbxContent>
                  </v:textbox>
                </v:rect>
                <v:shape id="Text Box 200" o:spid="_x0000_s1030" type="#_x0000_t202" style="position:absolute;left:-94;top:1350;width:35768;height:2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" filled="f" stroked="f" strokeweight=".5pt">
                  <v:textbox inset=",7.2pt,,0">
                    <w:txbxContent>
                      <w:p w14:paraId="66CDA64B" w14:textId="77777777" w:rsidR="00CB7593" w:rsidRPr="0011042D" w:rsidRDefault="003C56F4" w:rsidP="00774BAA">
                        <w:pPr>
                          <w:numPr>
                            <w:ilvl w:val="0"/>
                            <w:numId w:val="4"/>
                          </w:numPr>
                          <w:rPr>
                            <w:caps/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vanish/>
                          </w:rPr>
                          <w:t>demic Performance in the WASSCE</w:t>
                        </w:r>
                        <w:r>
                          <w:rPr>
                            <w:i/>
                            <w:vanish/>
                          </w:rPr>
                          <w:cr/>
                          <w:t>KILLS</w:t>
                        </w:r>
                        <w:r>
                          <w:rPr>
                            <w:i/>
                            <w:vanish/>
                          </w:rPr>
                          <w:pgNum/>
                        </w:r>
                        <w:r>
                          <w:rPr>
                            <w:i/>
                            <w:vanish/>
                          </w:rPr>
                          <w:pgNum/>
                        </w:r>
                        <w:r>
                          <w:rPr>
                            <w:i/>
                            <w:vanish/>
                          </w:rPr>
                          <w:pgNum/>
                        </w:r>
                        <w:r>
                          <w:rPr>
                            <w:i/>
                            <w:vanish/>
                          </w:rPr>
                          <w:pgNum/>
                        </w:r>
                        <w:r>
                          <w:rPr>
                            <w:i/>
                            <w:vanish/>
                          </w:rPr>
                          <w:pgNum/>
                        </w:r>
                        <w:r>
                          <w:rPr>
                            <w:i/>
                            <w:vanish/>
                          </w:rPr>
                          <w:pgNum/>
                        </w:r>
                        <w:r>
                          <w:rPr>
                            <w:i/>
                            <w:vanish/>
                          </w:rPr>
                          <w:pgNum/>
                        </w:r>
                        <w:r>
                          <w:rPr>
                            <w:i/>
                            <w:vanish/>
                          </w:rPr>
                          <w:pgNum/>
                        </w:r>
                        <w:r>
                          <w:rPr>
                            <w:i/>
                            <w:vanish/>
                          </w:rPr>
                          <w:pgNum/>
                        </w:r>
                        <w:r>
                          <w:rPr>
                            <w:i/>
                            <w:vanish/>
                          </w:rPr>
                          <w:pgNum/>
                        </w:r>
                        <w:r>
                          <w:rPr>
                            <w:i/>
                            <w:vanish/>
                          </w:rPr>
                          <w:pgNum/>
                        </w:r>
                        <w:r>
                          <w:rPr>
                            <w:i/>
                            <w:vanish/>
                          </w:rPr>
                          <w:pgNum/>
                        </w:r>
                        <w:r>
                          <w:rPr>
                            <w:i/>
                            <w:vanish/>
                          </w:rPr>
                          <w:pgNum/>
                        </w:r>
                        <w:r>
                          <w:rPr>
                            <w:i/>
                            <w:vanish/>
                          </w:rPr>
                          <w:pgNum/>
                        </w:r>
                        <w:r>
                          <w:rPr>
                            <w:i/>
                            <w:vanish/>
                          </w:rPr>
                          <w:pgNum/>
                        </w:r>
                        <w:r>
                          <w:rPr>
                            <w:i/>
                            <w:vanish/>
                          </w:rPr>
                          <w:pgNum/>
                        </w:r>
                        <w:r>
                          <w:rPr>
                            <w:i/>
                            <w:vanish/>
                          </w:rPr>
                          <w:pgNum/>
                        </w:r>
                        <w:r>
                          <w:rPr>
                            <w:i/>
                            <w:vanish/>
                          </w:rPr>
                          <w:pgNum/>
                        </w:r>
                        <w:r>
                          <w:rPr>
                            <w:i/>
                            <w:vanish/>
                          </w:rPr>
                          <w:pgNum/>
                        </w:r>
                        <w:r>
                          <w:rPr>
                            <w:i/>
                            <w:vanish/>
                          </w:rPr>
                          <w:pgNum/>
                        </w:r>
                        <w:r>
                          <w:rPr>
                            <w:i/>
                            <w:vanish/>
                          </w:rPr>
                          <w:pgNum/>
                        </w:r>
                        <w:r>
                          <w:rPr>
                            <w:i/>
                            <w:vanish/>
                          </w:rPr>
                          <w:pgNum/>
                        </w:r>
                        <w:r>
                          <w:rPr>
                            <w:i/>
                            <w:vanish/>
                          </w:rPr>
                          <w:pgNum/>
                        </w:r>
                        <w:r>
                          <w:rPr>
                            <w:i/>
                            <w:vanish/>
                          </w:rPr>
                          <w:pgNum/>
                        </w:r>
                        <w:r>
                          <w:rPr>
                            <w:i/>
                            <w:vanish/>
                          </w:rPr>
                          <w:pgNum/>
                        </w:r>
                        <w:r>
                          <w:rPr>
                            <w:i/>
                            <w:vanish/>
                          </w:rPr>
                          <w:pgNum/>
                        </w:r>
                        <w:r>
                          <w:rPr>
                            <w:i/>
                            <w:vanish/>
                          </w:rPr>
                          <w:pgNum/>
                        </w:r>
                        <w:r>
                          <w:rPr>
                            <w:i/>
                            <w:vanish/>
                          </w:rPr>
                          <w:pgNum/>
                        </w:r>
                        <w:r>
                          <w:rPr>
                            <w:i/>
                            <w:vanish/>
                          </w:rPr>
                          <w:pgNum/>
                        </w:r>
                        <w:r>
                          <w:rPr>
                            <w:i/>
                            <w:vanish/>
                          </w:rPr>
                          <w:pgNum/>
                        </w:r>
                        <w:r>
                          <w:rPr>
                            <w:i/>
                            <w:vanish/>
                          </w:rPr>
                          <w:pgNum/>
                        </w:r>
                        <w:r>
                          <w:rPr>
                            <w:i/>
                            <w:vanish/>
                          </w:rPr>
                          <w:pgNum/>
                        </w:r>
                        <w:r>
                          <w:rPr>
                            <w:i/>
                            <w:vanish/>
                          </w:rPr>
                          <w:pgNum/>
                        </w:r>
                        <w:r>
                          <w:rPr>
                            <w:i/>
                            <w:vanish/>
                          </w:rPr>
                          <w:pgNum/>
                        </w:r>
                        <w:r>
                          <w:rPr>
                            <w:i/>
                            <w:vanish/>
                          </w:rPr>
                          <w:pgNum/>
                        </w:r>
                        <w:r>
                          <w:rPr>
                            <w:i/>
                            <w:vanish/>
                          </w:rPr>
                          <w:pgNum/>
                        </w:r>
                        <w:r>
                          <w:rPr>
                            <w:i/>
                            <w:vanish/>
                          </w:rPr>
                          <w:pgNum/>
                        </w:r>
                        <w:r>
                          <w:rPr>
                            <w:i/>
                            <w:vanish/>
                          </w:rPr>
                          <w:pgNum/>
                        </w:r>
                        <w:r>
                          <w:rPr>
                            <w:i/>
                            <w:vanish/>
                          </w:rPr>
                          <w:pgNum/>
                        </w:r>
                        <w:r>
                          <w:rPr>
                            <w:i/>
                            <w:vanish/>
                          </w:rPr>
                          <w:pgNum/>
                        </w:r>
                        <w:r>
                          <w:rPr>
                            <w:i/>
                            <w:vanish/>
                          </w:rPr>
                          <w:pgNum/>
                        </w:r>
                        <w:r>
                          <w:rPr>
                            <w:i/>
                            <w:vanish/>
                          </w:rPr>
                          <w:pgNum/>
                        </w:r>
                        <w:r>
                          <w:rPr>
                            <w:i/>
                            <w:vanish/>
                          </w:rPr>
                          <w:pgNum/>
                        </w:r>
                        <w:r>
                          <w:rPr>
                            <w:i/>
                            <w:vanish/>
                          </w:rPr>
                          <w:pgNum/>
                        </w:r>
                        <w:r>
                          <w:rPr>
                            <w:i/>
                            <w:vanish/>
                          </w:rPr>
                          <w:pgNum/>
                        </w:r>
                        <w:r>
                          <w:rPr>
                            <w:i/>
                            <w:vanish/>
                          </w:rPr>
                          <w:pgNum/>
                        </w:r>
                        <w:r>
                          <w:rPr>
                            <w:i/>
                            <w:vanish/>
                          </w:rPr>
                          <w:pgNum/>
                        </w:r>
                        <w:r>
                          <w:rPr>
                            <w:i/>
                            <w:vanish/>
                          </w:rPr>
                          <w:pgNum/>
                        </w:r>
                        <w:r>
                          <w:rPr>
                            <w:i/>
                            <w:vanish/>
                          </w:rPr>
                          <w:pgNum/>
                        </w:r>
                        <w:r>
                          <w:rPr>
                            <w:i/>
                            <w:vanish/>
                          </w:rPr>
                          <w:pgNum/>
                        </w:r>
                        <w:r>
                          <w:rPr>
                            <w:i/>
                            <w:vanish/>
                          </w:rPr>
                          <w:pgNum/>
                        </w:r>
                        <w:r>
                          <w:rPr>
                            <w:i/>
                            <w:vanish/>
                          </w:rPr>
                          <w:pgNum/>
                        </w:r>
                        <w:r>
                          <w:rPr>
                            <w:i/>
                            <w:vanish/>
                          </w:rPr>
                          <w:pgNum/>
                        </w:r>
                        <w:r>
                          <w:rPr>
                            <w:i/>
                            <w:vanish/>
                          </w:rPr>
                          <w:pgNum/>
                        </w:r>
                        <w:r>
                          <w:rPr>
                            <w:i/>
                            <w:vanish/>
                          </w:rPr>
                          <w:pgNum/>
                        </w:r>
                        <w:r>
                          <w:rPr>
                            <w:i/>
                            <w:vanish/>
                          </w:rPr>
                          <w:pgNum/>
                        </w:r>
                        <w:r>
                          <w:rPr>
                            <w:i/>
                            <w:vanish/>
                          </w:rPr>
                          <w:pgNum/>
                        </w:r>
                        <w:r>
                          <w:rPr>
                            <w:i/>
                            <w:vanish/>
                          </w:rPr>
                          <w:pgNum/>
                        </w:r>
                        <w:r>
                          <w:rPr>
                            <w:i/>
                            <w:vanish/>
                          </w:rPr>
                          <w:pgNum/>
                        </w:r>
                        <w:r>
                          <w:rPr>
                            <w:i/>
                            <w:vanish/>
                          </w:rPr>
                          <w:pgNum/>
                        </w:r>
                        <w:r>
                          <w:rPr>
                            <w:i/>
                            <w:vanish/>
                          </w:rPr>
                          <w:pgNum/>
                        </w:r>
                        <w:r>
                          <w:rPr>
                            <w:i/>
                            <w:vanish/>
                          </w:rPr>
                          <w:pgNum/>
                        </w:r>
                        <w:r>
                          <w:rPr>
                            <w:i/>
                            <w:vanish/>
                          </w:rPr>
                          <w:pgNum/>
                        </w:r>
                        <w:r>
                          <w:rPr>
                            <w:i/>
                            <w:vanish/>
                          </w:rPr>
                          <w:pgNum/>
                        </w:r>
                        <w:r>
                          <w:rPr>
                            <w:i/>
                            <w:vanish/>
                          </w:rPr>
                          <w:pgNum/>
                        </w:r>
                        <w:r>
                          <w:rPr>
                            <w:i/>
                            <w:vanish/>
                          </w:rPr>
                          <w:pgNum/>
                        </w:r>
                        <w:r>
                          <w:rPr>
                            <w:i/>
                            <w:vanish/>
                          </w:rPr>
                          <w:pgNum/>
                        </w:r>
                        <w:r>
                          <w:rPr>
                            <w:i/>
                            <w:vanish/>
                          </w:rPr>
                          <w:pgNum/>
                        </w:r>
                        <w:r>
                          <w:rPr>
                            <w:i/>
                            <w:vanish/>
                          </w:rPr>
                          <w:pgNum/>
                        </w:r>
                        <w:r>
                          <w:rPr>
                            <w:i/>
                            <w:vanish/>
                          </w:rPr>
                          <w:pgNum/>
                        </w:r>
                        <w:r>
                          <w:rPr>
                            <w:i/>
                            <w:vanish/>
                          </w:rPr>
                          <w:pgNum/>
                        </w:r>
                        <w:r>
                          <w:rPr>
                            <w:i/>
                            <w:vanish/>
                          </w:rPr>
                          <w:pgNum/>
                        </w:r>
                        <w:r>
                          <w:rPr>
                            <w:i/>
                            <w:vanish/>
                          </w:rPr>
                          <w:pgNum/>
                        </w:r>
                        <w:r>
                          <w:rPr>
                            <w:i/>
                            <w:vanish/>
                          </w:rPr>
                          <w:pgNum/>
                        </w:r>
                        <w:r>
                          <w:rPr>
                            <w:i/>
                            <w:vanish/>
                          </w:rPr>
                          <w:pgNum/>
                        </w:r>
                        <w:r>
                          <w:rPr>
                            <w:i/>
                            <w:vanish/>
                          </w:rPr>
                          <w:pgNum/>
                        </w:r>
                        <w:r>
                          <w:rPr>
                            <w:i/>
                            <w:vanish/>
                          </w:rPr>
                          <w:pgNum/>
                        </w:r>
                        <w:r>
                          <w:rPr>
                            <w:i/>
                            <w:vanish/>
                          </w:rPr>
                          <w:pgNum/>
                        </w:r>
                        <w:r>
                          <w:rPr>
                            <w:i/>
                            <w:vanish/>
                          </w:rPr>
                          <w:pgNum/>
                        </w:r>
                        <w:r>
                          <w:rPr>
                            <w:i/>
                            <w:vanish/>
                          </w:rPr>
                          <w:pgNum/>
                        </w:r>
                        <w:r>
                          <w:rPr>
                            <w:i/>
                            <w:vanish/>
                          </w:rPr>
                          <w:pgNum/>
                        </w:r>
                        <w:r>
                          <w:rPr>
                            <w:i/>
                            <w:vanish/>
                          </w:rPr>
                          <w:pgNum/>
                        </w:r>
                        <w:r>
                          <w:rPr>
                            <w:i/>
                            <w:vanish/>
                          </w:rPr>
                          <w:pgNum/>
                        </w:r>
                        <w:r>
                          <w:rPr>
                            <w:i/>
                            <w:vanish/>
                          </w:rPr>
                          <w:pgNum/>
                        </w:r>
                        <w:r>
                          <w:rPr>
                            <w:i/>
                            <w:vanish/>
                          </w:rPr>
                          <w:pgNum/>
                        </w:r>
                        <w:r>
                          <w:rPr>
                            <w:i/>
                            <w:vanish/>
                          </w:rPr>
                          <w:pgNum/>
                        </w:r>
                        <w:r>
                          <w:rPr>
                            <w:i/>
                            <w:vanish/>
                          </w:rPr>
                          <w:pgNum/>
                        </w:r>
                        <w:r>
                          <w:rPr>
                            <w:i/>
                            <w:vanish/>
                          </w:rPr>
                          <w:pgNum/>
                        </w:r>
                        <w:r>
                          <w:rPr>
                            <w:i/>
                            <w:vanish/>
                          </w:rPr>
                          <w:pgNum/>
                        </w:r>
                        <w:r>
                          <w:rPr>
                            <w:i/>
                            <w:vanish/>
                          </w:rPr>
                          <w:pgNum/>
                        </w:r>
                        <w:r>
                          <w:rPr>
                            <w:i/>
                            <w:vanish/>
                          </w:rPr>
                          <w:pgNum/>
                        </w:r>
                        <w:r w:rsidR="00186B31">
                          <w:rPr>
                            <w:sz w:val="22"/>
                            <w:szCs w:val="22"/>
                          </w:rPr>
                          <w:t>Business</w:t>
                        </w:r>
                        <w:r w:rsidR="0011042D"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  <w:r w:rsidR="00901E1F">
                          <w:rPr>
                            <w:sz w:val="22"/>
                            <w:szCs w:val="22"/>
                          </w:rPr>
                          <w:t>&amp;</w:t>
                        </w:r>
                        <w:r w:rsidR="00186B31">
                          <w:rPr>
                            <w:sz w:val="22"/>
                            <w:szCs w:val="22"/>
                          </w:rPr>
                          <w:t xml:space="preserve"> Public Finance</w:t>
                        </w:r>
                      </w:p>
                      <w:p w14:paraId="7A716F59" w14:textId="77777777" w:rsidR="00CB7593" w:rsidRPr="00CB7593" w:rsidRDefault="004C4EB8" w:rsidP="00774BAA">
                        <w:pPr>
                          <w:numPr>
                            <w:ilvl w:val="0"/>
                            <w:numId w:val="4"/>
                          </w:numPr>
                          <w:rPr>
                            <w:caps/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Taxation L</w:t>
                        </w:r>
                        <w:r w:rsidR="00186B31">
                          <w:rPr>
                            <w:sz w:val="22"/>
                            <w:szCs w:val="22"/>
                          </w:rPr>
                          <w:t>aw and Its A</w:t>
                        </w:r>
                        <w:r w:rsidR="00CB7593">
                          <w:rPr>
                            <w:sz w:val="22"/>
                            <w:szCs w:val="22"/>
                          </w:rPr>
                          <w:t>ccounting</w:t>
                        </w:r>
                      </w:p>
                      <w:p w14:paraId="6CC99CF2" w14:textId="77777777" w:rsidR="00CB7593" w:rsidRPr="00CB7593" w:rsidRDefault="00901E1F" w:rsidP="00774BAA">
                        <w:pPr>
                          <w:numPr>
                            <w:ilvl w:val="0"/>
                            <w:numId w:val="4"/>
                          </w:numPr>
                          <w:rPr>
                            <w:caps/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Financial &amp; </w:t>
                        </w:r>
                        <w:r w:rsidR="00186B31">
                          <w:rPr>
                            <w:sz w:val="22"/>
                            <w:szCs w:val="22"/>
                          </w:rPr>
                          <w:t>Management A</w:t>
                        </w:r>
                        <w:r w:rsidR="00CB7593">
                          <w:rPr>
                            <w:sz w:val="22"/>
                            <w:szCs w:val="22"/>
                          </w:rPr>
                          <w:t>ccounting</w:t>
                        </w:r>
                      </w:p>
                      <w:p w14:paraId="0D96D43F" w14:textId="77777777" w:rsidR="00CB7593" w:rsidRPr="00CB7593" w:rsidRDefault="00901E1F" w:rsidP="00774BAA">
                        <w:pPr>
                          <w:numPr>
                            <w:ilvl w:val="0"/>
                            <w:numId w:val="4"/>
                          </w:numPr>
                          <w:rPr>
                            <w:caps/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Public Administration</w:t>
                        </w:r>
                        <w:r w:rsidR="00CB7593"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&amp;</w:t>
                        </w:r>
                        <w:r w:rsidR="00186B31"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  <w:r w:rsidR="00A934A1">
                          <w:rPr>
                            <w:sz w:val="22"/>
                            <w:szCs w:val="22"/>
                          </w:rPr>
                          <w:t>Public-Sector</w:t>
                        </w:r>
                        <w:r w:rsidR="00186B31">
                          <w:rPr>
                            <w:sz w:val="22"/>
                            <w:szCs w:val="22"/>
                          </w:rPr>
                          <w:t xml:space="preserve"> A</w:t>
                        </w:r>
                        <w:r w:rsidR="00CB7593">
                          <w:rPr>
                            <w:sz w:val="22"/>
                            <w:szCs w:val="22"/>
                          </w:rPr>
                          <w:t>ccounting</w:t>
                        </w:r>
                      </w:p>
                      <w:p w14:paraId="6E5930C0" w14:textId="77777777" w:rsidR="00CB7593" w:rsidRPr="00CB7593" w:rsidRDefault="00186B31" w:rsidP="00774BAA">
                        <w:pPr>
                          <w:numPr>
                            <w:ilvl w:val="0"/>
                            <w:numId w:val="4"/>
                          </w:numPr>
                          <w:rPr>
                            <w:caps/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Commercial</w:t>
                        </w:r>
                        <w:r w:rsidR="004C4EB8">
                          <w:rPr>
                            <w:sz w:val="22"/>
                            <w:szCs w:val="22"/>
                          </w:rPr>
                          <w:t xml:space="preserve"> L</w:t>
                        </w:r>
                        <w:r>
                          <w:rPr>
                            <w:sz w:val="22"/>
                            <w:szCs w:val="22"/>
                          </w:rPr>
                          <w:t>aw and C</w:t>
                        </w:r>
                        <w:r w:rsidR="004C4EB8">
                          <w:rPr>
                            <w:sz w:val="22"/>
                            <w:szCs w:val="22"/>
                          </w:rPr>
                          <w:t>ompany L</w:t>
                        </w:r>
                        <w:r w:rsidR="00CB7593">
                          <w:rPr>
                            <w:sz w:val="22"/>
                            <w:szCs w:val="22"/>
                          </w:rPr>
                          <w:t>aw</w:t>
                        </w:r>
                      </w:p>
                      <w:p w14:paraId="6EB03AF8" w14:textId="77777777" w:rsidR="00CB7593" w:rsidRPr="00322464" w:rsidRDefault="00CB7593" w:rsidP="00774BAA">
                        <w:pPr>
                          <w:numPr>
                            <w:ilvl w:val="0"/>
                            <w:numId w:val="4"/>
                          </w:numPr>
                          <w:rPr>
                            <w:caps/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Investment Fundamentals</w:t>
                        </w:r>
                        <w:r w:rsidR="00901E1F">
                          <w:rPr>
                            <w:sz w:val="22"/>
                            <w:szCs w:val="22"/>
                          </w:rPr>
                          <w:t xml:space="preserve"> &amp; Financial Markets</w:t>
                        </w:r>
                      </w:p>
                      <w:p w14:paraId="79D33ACB" w14:textId="77777777" w:rsidR="00322464" w:rsidRPr="00322464" w:rsidRDefault="00322464" w:rsidP="00774BAA">
                        <w:pPr>
                          <w:numPr>
                            <w:ilvl w:val="0"/>
                            <w:numId w:val="4"/>
                          </w:numPr>
                          <w:rPr>
                            <w:caps/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Entrepreneurship</w:t>
                        </w:r>
                        <w:r w:rsidR="00186B31">
                          <w:rPr>
                            <w:sz w:val="22"/>
                            <w:szCs w:val="22"/>
                          </w:rPr>
                          <w:t xml:space="preserve"> &amp;</w:t>
                        </w:r>
                        <w:r w:rsidR="00186B31" w:rsidRPr="0011042D"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  <w:r w:rsidR="00186B31">
                          <w:rPr>
                            <w:sz w:val="22"/>
                            <w:szCs w:val="22"/>
                          </w:rPr>
                          <w:t>Auditing</w:t>
                        </w:r>
                        <w:r w:rsidR="00901E1F">
                          <w:rPr>
                            <w:sz w:val="22"/>
                            <w:szCs w:val="22"/>
                          </w:rPr>
                          <w:t xml:space="preserve"> Principles</w:t>
                        </w:r>
                      </w:p>
                      <w:p w14:paraId="378383F2" w14:textId="77777777" w:rsidR="00322464" w:rsidRPr="00322464" w:rsidRDefault="00322464" w:rsidP="00774BAA">
                        <w:pPr>
                          <w:numPr>
                            <w:ilvl w:val="0"/>
                            <w:numId w:val="4"/>
                          </w:numPr>
                          <w:rPr>
                            <w:caps/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Business management</w:t>
                        </w:r>
                        <w:r w:rsidR="00901E1F">
                          <w:rPr>
                            <w:sz w:val="22"/>
                            <w:szCs w:val="22"/>
                          </w:rPr>
                          <w:t xml:space="preserve"> &amp; Strategic Planning</w:t>
                        </w:r>
                      </w:p>
                      <w:p w14:paraId="4B699AAD" w14:textId="77777777" w:rsidR="00322464" w:rsidRPr="00322464" w:rsidRDefault="00186B31" w:rsidP="00774BAA">
                        <w:pPr>
                          <w:numPr>
                            <w:ilvl w:val="0"/>
                            <w:numId w:val="4"/>
                          </w:numPr>
                          <w:rPr>
                            <w:caps/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Electronic-C</w:t>
                        </w:r>
                        <w:r w:rsidR="00322464">
                          <w:rPr>
                            <w:sz w:val="22"/>
                            <w:szCs w:val="22"/>
                          </w:rPr>
                          <w:t>ommerce</w:t>
                        </w:r>
                        <w:r w:rsidR="004C4EB8">
                          <w:rPr>
                            <w:sz w:val="22"/>
                            <w:szCs w:val="22"/>
                          </w:rPr>
                          <w:t xml:space="preserve"> &amp; Social Media E</w:t>
                        </w:r>
                        <w:r w:rsidR="005D716C">
                          <w:rPr>
                            <w:sz w:val="22"/>
                            <w:szCs w:val="22"/>
                          </w:rPr>
                          <w:t>xpertise</w:t>
                        </w:r>
                      </w:p>
                      <w:p w14:paraId="2D5FCECB" w14:textId="77777777" w:rsidR="00322464" w:rsidRPr="00322464" w:rsidRDefault="004C4EB8" w:rsidP="00774BAA">
                        <w:pPr>
                          <w:numPr>
                            <w:ilvl w:val="0"/>
                            <w:numId w:val="4"/>
                          </w:numPr>
                          <w:rPr>
                            <w:caps/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Accounting I</w:t>
                        </w:r>
                        <w:r w:rsidR="00322464">
                          <w:rPr>
                            <w:sz w:val="22"/>
                            <w:szCs w:val="22"/>
                          </w:rPr>
                          <w:t>nformat</w:t>
                        </w:r>
                        <w:r>
                          <w:rPr>
                            <w:sz w:val="22"/>
                            <w:szCs w:val="22"/>
                          </w:rPr>
                          <w:t>ion S</w:t>
                        </w:r>
                        <w:r w:rsidR="00322464">
                          <w:rPr>
                            <w:sz w:val="22"/>
                            <w:szCs w:val="22"/>
                          </w:rPr>
                          <w:t>ystems</w:t>
                        </w:r>
                        <w:r w:rsidR="00CE5F42">
                          <w:rPr>
                            <w:sz w:val="22"/>
                            <w:szCs w:val="22"/>
                          </w:rPr>
                          <w:t xml:space="preserve"> &amp; Economics</w:t>
                        </w:r>
                      </w:p>
                      <w:p w14:paraId="4F8D0375" w14:textId="17A0061D" w:rsidR="00322464" w:rsidRPr="00322464" w:rsidRDefault="00CE5F42" w:rsidP="00774BAA">
                        <w:pPr>
                          <w:numPr>
                            <w:ilvl w:val="0"/>
                            <w:numId w:val="4"/>
                          </w:numPr>
                          <w:rPr>
                            <w:caps/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Painting</w:t>
                        </w:r>
                        <w:r w:rsidR="00E00CBB">
                          <w:rPr>
                            <w:sz w:val="22"/>
                            <w:szCs w:val="22"/>
                          </w:rPr>
                          <w:t xml:space="preserve">, Ceramics, Sculpturing, Artistry, Wood Construction, </w:t>
                        </w:r>
                        <w:r w:rsidR="009A7A41">
                          <w:rPr>
                            <w:sz w:val="22"/>
                            <w:szCs w:val="22"/>
                          </w:rPr>
                          <w:t>Aerospace and</w:t>
                        </w:r>
                        <w:r w:rsidR="00E00CBB">
                          <w:rPr>
                            <w:sz w:val="22"/>
                            <w:szCs w:val="22"/>
                          </w:rPr>
                          <w:t xml:space="preserve"> Mechanical Engineering</w:t>
                        </w:r>
                      </w:p>
                      <w:p w14:paraId="6FCA84CE" w14:textId="77777777" w:rsidR="00322464" w:rsidRPr="00A87A75" w:rsidRDefault="00322464" w:rsidP="00774BAA">
                        <w:pPr>
                          <w:numPr>
                            <w:ilvl w:val="0"/>
                            <w:numId w:val="4"/>
                          </w:numPr>
                          <w:rPr>
                            <w:caps/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Alternative Dispute Resolutions</w:t>
                        </w:r>
                      </w:p>
                      <w:p w14:paraId="4755C2DB" w14:textId="77777777" w:rsidR="00A87A75" w:rsidRDefault="00A87A75" w:rsidP="00A87A75">
                        <w:pPr>
                          <w:rPr>
                            <w:sz w:val="22"/>
                            <w:szCs w:val="22"/>
                          </w:rPr>
                        </w:pPr>
                      </w:p>
                      <w:p w14:paraId="40211450" w14:textId="77777777" w:rsidR="00A87A75" w:rsidRPr="005D716C" w:rsidRDefault="00A87A75" w:rsidP="00A87A75">
                        <w:pPr>
                          <w:rPr>
                            <w:caps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Pr="00B03102">
        <w:rPr>
          <w:noProof/>
          <w:sz w:val="22"/>
          <w:szCs w:val="22"/>
          <w:lang w:eastAsia="en-US"/>
        </w:rPr>
        <mc:AlternateContent>
          <mc:Choice Requires="wpg">
            <w:drawing>
              <wp:anchor distT="45720" distB="45720" distL="182880" distR="182880" simplePos="0" relativeHeight="251655168" behindDoc="0" locked="0" layoutInCell="1" allowOverlap="1" wp14:anchorId="6D6294AB" wp14:editId="5631EDFF">
                <wp:simplePos x="0" y="0"/>
                <wp:positionH relativeFrom="margin">
                  <wp:posOffset>-428625</wp:posOffset>
                </wp:positionH>
                <wp:positionV relativeFrom="margin">
                  <wp:posOffset>3832860</wp:posOffset>
                </wp:positionV>
                <wp:extent cx="2695575" cy="2488565"/>
                <wp:effectExtent l="0" t="0" r="9525" b="6985"/>
                <wp:wrapSquare wrapText="bothSides"/>
                <wp:docPr id="3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95575" cy="2488565"/>
                          <a:chOff x="0" y="0"/>
                          <a:chExt cx="3644721" cy="2284278"/>
                        </a:xfrm>
                      </wpg:grpSpPr>
                      <wps:wsp>
                        <wps:cNvPr id="4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77273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1A88F4" w14:textId="77777777" w:rsidR="00587EA7" w:rsidRPr="00587EA7" w:rsidRDefault="005D716C">
                              <w:pPr>
                                <w:jc w:val="center"/>
                                <w:rPr>
                                  <w:b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Cs w:val="28"/>
                                </w:rPr>
                                <w:t>IT</w:t>
                              </w:r>
                              <w:r w:rsidR="007D28F0">
                                <w:rPr>
                                  <w:b/>
                                  <w:szCs w:val="28"/>
                                </w:rPr>
                                <w:t>*</w:t>
                              </w:r>
                              <w:r>
                                <w:rPr>
                                  <w:b/>
                                  <w:szCs w:val="28"/>
                                </w:rPr>
                                <w:t xml:space="preserve"> PROFICIENCY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Text Box 20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680"/>
                            <a:ext cx="3567448" cy="20315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2AD1E9" w14:textId="77777777" w:rsidR="00BA2DDB" w:rsidRPr="00BA2DDB" w:rsidRDefault="00BA2DDB" w:rsidP="00BA2DDB">
                              <w:pPr>
                                <w:widowControl/>
                                <w:suppressAutoHyphens w:val="0"/>
                                <w:autoSpaceDE w:val="0"/>
                                <w:autoSpaceDN w:val="0"/>
                                <w:adjustRightInd w:val="0"/>
                                <w:rPr>
                                  <w:iCs/>
                                  <w:sz w:val="22"/>
                                  <w:szCs w:val="22"/>
                                  <w:lang w:eastAsia="en-US"/>
                                </w:rPr>
                              </w:pPr>
                              <w:r>
                                <w:rPr>
                                  <w:b/>
                                  <w:iCs/>
                                  <w:sz w:val="22"/>
                                  <w:szCs w:val="22"/>
                                  <w:lang w:eastAsia="en-US"/>
                                </w:rPr>
                                <w:t xml:space="preserve">       *</w:t>
                              </w:r>
                              <w:r w:rsidRPr="00BA2DDB">
                                <w:rPr>
                                  <w:iCs/>
                                  <w:sz w:val="22"/>
                                  <w:szCs w:val="22"/>
                                  <w:lang w:eastAsia="en-US"/>
                                </w:rPr>
                                <w:t>QuickBooks Accounting Software</w:t>
                              </w:r>
                            </w:p>
                            <w:p w14:paraId="1DC3CBC9" w14:textId="77777777" w:rsidR="00587EA7" w:rsidRPr="00BA2DDB" w:rsidRDefault="00587EA7" w:rsidP="00774BAA">
                              <w:pPr>
                                <w:widowControl/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0"/>
                                  <w:tab w:val="left" w:pos="720"/>
                                  <w:tab w:val="left" w:pos="1080"/>
                                  <w:tab w:val="left" w:pos="1440"/>
                                  <w:tab w:val="left" w:pos="1800"/>
                                  <w:tab w:val="left" w:pos="2160"/>
                                  <w:tab w:val="left" w:pos="2520"/>
                                  <w:tab w:val="left" w:pos="2880"/>
                                  <w:tab w:val="left" w:pos="3240"/>
                                  <w:tab w:val="left" w:pos="3600"/>
                                  <w:tab w:val="left" w:pos="3960"/>
                                  <w:tab w:val="left" w:pos="4320"/>
                                  <w:tab w:val="left" w:pos="4680"/>
                                  <w:tab w:val="left" w:pos="5040"/>
                                  <w:tab w:val="left" w:pos="5400"/>
                                  <w:tab w:val="left" w:pos="5760"/>
                                  <w:tab w:val="left" w:pos="6120"/>
                                  <w:tab w:val="left" w:pos="6480"/>
                                  <w:tab w:val="left" w:pos="6840"/>
                                  <w:tab w:val="left" w:pos="7200"/>
                                  <w:tab w:val="left" w:pos="7560"/>
                                  <w:tab w:val="left" w:pos="7920"/>
                                  <w:tab w:val="left" w:pos="8280"/>
                                  <w:tab w:val="left" w:pos="8640"/>
                                  <w:tab w:val="left" w:pos="9000"/>
                                  <w:tab w:val="left" w:pos="9360"/>
                                  <w:tab w:val="left" w:pos="9720"/>
                                  <w:tab w:val="left" w:pos="10080"/>
                                  <w:tab w:val="left" w:pos="10440"/>
                                  <w:tab w:val="left" w:pos="10800"/>
                                  <w:tab w:val="left" w:pos="11160"/>
                                  <w:tab w:val="left" w:pos="11520"/>
                                </w:tabs>
                                <w:suppressAutoHyphens w:val="0"/>
                                <w:autoSpaceDE w:val="0"/>
                                <w:autoSpaceDN w:val="0"/>
                                <w:adjustRightInd w:val="0"/>
                                <w:rPr>
                                  <w:rFonts w:ascii="Segoe Print" w:hAnsi="Segoe Print" w:cs="Segoe Print"/>
                                  <w:sz w:val="22"/>
                                  <w:szCs w:val="22"/>
                                  <w:lang w:val="en" w:eastAsia="en-US"/>
                                </w:rPr>
                              </w:pPr>
                              <w:r w:rsidRPr="00BA2DDB">
                                <w:rPr>
                                  <w:iCs/>
                                  <w:sz w:val="22"/>
                                  <w:szCs w:val="22"/>
                                  <w:lang w:eastAsia="en-US"/>
                                </w:rPr>
                                <w:t>Sage Accounting Software,</w:t>
                              </w:r>
                            </w:p>
                            <w:p w14:paraId="7B6DA679" w14:textId="77777777" w:rsidR="00587EA7" w:rsidRPr="00BA2DDB" w:rsidRDefault="00587EA7" w:rsidP="00774BAA">
                              <w:pPr>
                                <w:widowControl/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0"/>
                                  <w:tab w:val="left" w:pos="720"/>
                                  <w:tab w:val="left" w:pos="1080"/>
                                  <w:tab w:val="left" w:pos="1440"/>
                                  <w:tab w:val="left" w:pos="1800"/>
                                  <w:tab w:val="left" w:pos="2160"/>
                                  <w:tab w:val="left" w:pos="2520"/>
                                  <w:tab w:val="left" w:pos="2880"/>
                                  <w:tab w:val="left" w:pos="3240"/>
                                  <w:tab w:val="left" w:pos="3600"/>
                                  <w:tab w:val="left" w:pos="3960"/>
                                  <w:tab w:val="left" w:pos="4320"/>
                                  <w:tab w:val="left" w:pos="4680"/>
                                  <w:tab w:val="left" w:pos="5040"/>
                                  <w:tab w:val="left" w:pos="5400"/>
                                  <w:tab w:val="left" w:pos="5760"/>
                                  <w:tab w:val="left" w:pos="6120"/>
                                  <w:tab w:val="left" w:pos="6480"/>
                                  <w:tab w:val="left" w:pos="6840"/>
                                  <w:tab w:val="left" w:pos="7200"/>
                                  <w:tab w:val="left" w:pos="7560"/>
                                  <w:tab w:val="left" w:pos="7920"/>
                                  <w:tab w:val="left" w:pos="8280"/>
                                  <w:tab w:val="left" w:pos="8640"/>
                                  <w:tab w:val="left" w:pos="9000"/>
                                  <w:tab w:val="left" w:pos="9360"/>
                                  <w:tab w:val="left" w:pos="9720"/>
                                  <w:tab w:val="left" w:pos="10080"/>
                                  <w:tab w:val="left" w:pos="10440"/>
                                  <w:tab w:val="left" w:pos="10800"/>
                                  <w:tab w:val="left" w:pos="11160"/>
                                  <w:tab w:val="left" w:pos="11520"/>
                                </w:tabs>
                                <w:suppressAutoHyphens w:val="0"/>
                                <w:autoSpaceDE w:val="0"/>
                                <w:autoSpaceDN w:val="0"/>
                                <w:adjustRightInd w:val="0"/>
                                <w:rPr>
                                  <w:rFonts w:ascii="Segoe Print" w:hAnsi="Segoe Print" w:cs="Segoe Print"/>
                                  <w:sz w:val="22"/>
                                  <w:szCs w:val="22"/>
                                  <w:lang w:val="en" w:eastAsia="en-US"/>
                                </w:rPr>
                              </w:pPr>
                              <w:r w:rsidRPr="00BA2DDB">
                                <w:rPr>
                                  <w:iCs/>
                                  <w:sz w:val="22"/>
                                  <w:szCs w:val="22"/>
                                  <w:lang w:eastAsia="en-US"/>
                                </w:rPr>
                                <w:t xml:space="preserve"> Tally Accounting Software, </w:t>
                              </w:r>
                            </w:p>
                            <w:p w14:paraId="38986299" w14:textId="77777777" w:rsidR="00587EA7" w:rsidRPr="00BA2DDB" w:rsidRDefault="00587EA7" w:rsidP="00774BAA">
                              <w:pPr>
                                <w:widowControl/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0"/>
                                  <w:tab w:val="left" w:pos="720"/>
                                  <w:tab w:val="left" w:pos="1080"/>
                                  <w:tab w:val="left" w:pos="1440"/>
                                  <w:tab w:val="left" w:pos="1800"/>
                                  <w:tab w:val="left" w:pos="2160"/>
                                  <w:tab w:val="left" w:pos="2520"/>
                                  <w:tab w:val="left" w:pos="2880"/>
                                  <w:tab w:val="left" w:pos="3240"/>
                                  <w:tab w:val="left" w:pos="3600"/>
                                  <w:tab w:val="left" w:pos="3960"/>
                                  <w:tab w:val="left" w:pos="4320"/>
                                  <w:tab w:val="left" w:pos="4680"/>
                                  <w:tab w:val="left" w:pos="5040"/>
                                  <w:tab w:val="left" w:pos="5400"/>
                                  <w:tab w:val="left" w:pos="5760"/>
                                  <w:tab w:val="left" w:pos="6120"/>
                                  <w:tab w:val="left" w:pos="6480"/>
                                  <w:tab w:val="left" w:pos="6840"/>
                                  <w:tab w:val="left" w:pos="7200"/>
                                  <w:tab w:val="left" w:pos="7560"/>
                                  <w:tab w:val="left" w:pos="7920"/>
                                  <w:tab w:val="left" w:pos="8280"/>
                                  <w:tab w:val="left" w:pos="8640"/>
                                  <w:tab w:val="left" w:pos="9000"/>
                                  <w:tab w:val="left" w:pos="9360"/>
                                  <w:tab w:val="left" w:pos="9720"/>
                                  <w:tab w:val="left" w:pos="10080"/>
                                  <w:tab w:val="left" w:pos="10440"/>
                                  <w:tab w:val="left" w:pos="10800"/>
                                  <w:tab w:val="left" w:pos="11160"/>
                                  <w:tab w:val="left" w:pos="11520"/>
                                </w:tabs>
                                <w:suppressAutoHyphens w:val="0"/>
                                <w:autoSpaceDE w:val="0"/>
                                <w:autoSpaceDN w:val="0"/>
                                <w:adjustRightInd w:val="0"/>
                                <w:rPr>
                                  <w:rFonts w:ascii="Segoe Print" w:hAnsi="Segoe Print" w:cs="Segoe Print"/>
                                  <w:sz w:val="22"/>
                                  <w:szCs w:val="22"/>
                                  <w:lang w:val="en" w:eastAsia="en-US"/>
                                </w:rPr>
                              </w:pPr>
                              <w:r w:rsidRPr="00BA2DDB">
                                <w:rPr>
                                  <w:iCs/>
                                  <w:sz w:val="22"/>
                                  <w:szCs w:val="22"/>
                                  <w:lang w:eastAsia="en-US"/>
                                </w:rPr>
                                <w:t xml:space="preserve">Trips Database Software, </w:t>
                              </w:r>
                            </w:p>
                            <w:p w14:paraId="490B5E20" w14:textId="77777777" w:rsidR="00587EA7" w:rsidRPr="00BA2DDB" w:rsidRDefault="00587EA7" w:rsidP="00774BAA">
                              <w:pPr>
                                <w:widowControl/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0"/>
                                  <w:tab w:val="left" w:pos="720"/>
                                  <w:tab w:val="left" w:pos="1080"/>
                                  <w:tab w:val="left" w:pos="1440"/>
                                  <w:tab w:val="left" w:pos="1800"/>
                                  <w:tab w:val="left" w:pos="2160"/>
                                  <w:tab w:val="left" w:pos="2520"/>
                                  <w:tab w:val="left" w:pos="2880"/>
                                  <w:tab w:val="left" w:pos="3240"/>
                                  <w:tab w:val="left" w:pos="3600"/>
                                  <w:tab w:val="left" w:pos="3960"/>
                                  <w:tab w:val="left" w:pos="4320"/>
                                  <w:tab w:val="left" w:pos="4680"/>
                                  <w:tab w:val="left" w:pos="5040"/>
                                  <w:tab w:val="left" w:pos="5400"/>
                                  <w:tab w:val="left" w:pos="5760"/>
                                  <w:tab w:val="left" w:pos="6120"/>
                                  <w:tab w:val="left" w:pos="6480"/>
                                  <w:tab w:val="left" w:pos="6840"/>
                                  <w:tab w:val="left" w:pos="7200"/>
                                  <w:tab w:val="left" w:pos="7560"/>
                                  <w:tab w:val="left" w:pos="7920"/>
                                  <w:tab w:val="left" w:pos="8280"/>
                                  <w:tab w:val="left" w:pos="8640"/>
                                  <w:tab w:val="left" w:pos="9000"/>
                                  <w:tab w:val="left" w:pos="9360"/>
                                  <w:tab w:val="left" w:pos="9720"/>
                                  <w:tab w:val="left" w:pos="10080"/>
                                  <w:tab w:val="left" w:pos="10440"/>
                                  <w:tab w:val="left" w:pos="10800"/>
                                  <w:tab w:val="left" w:pos="11160"/>
                                  <w:tab w:val="left" w:pos="11520"/>
                                </w:tabs>
                                <w:suppressAutoHyphens w:val="0"/>
                                <w:autoSpaceDE w:val="0"/>
                                <w:autoSpaceDN w:val="0"/>
                                <w:adjustRightInd w:val="0"/>
                                <w:rPr>
                                  <w:rFonts w:ascii="Segoe Print" w:hAnsi="Segoe Print" w:cs="Segoe Print"/>
                                  <w:sz w:val="22"/>
                                  <w:szCs w:val="22"/>
                                  <w:lang w:val="en" w:eastAsia="en-US"/>
                                </w:rPr>
                              </w:pPr>
                              <w:r w:rsidRPr="00BA2DDB">
                                <w:rPr>
                                  <w:iCs/>
                                  <w:sz w:val="22"/>
                                  <w:szCs w:val="22"/>
                                  <w:lang w:eastAsia="en-US"/>
                                </w:rPr>
                                <w:t xml:space="preserve">Microsoft Word, </w:t>
                              </w:r>
                            </w:p>
                            <w:p w14:paraId="5426C398" w14:textId="77777777" w:rsidR="00587EA7" w:rsidRPr="00BA2DDB" w:rsidRDefault="00587EA7" w:rsidP="00774BAA">
                              <w:pPr>
                                <w:widowControl/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0"/>
                                  <w:tab w:val="left" w:pos="720"/>
                                  <w:tab w:val="left" w:pos="1080"/>
                                  <w:tab w:val="left" w:pos="1440"/>
                                  <w:tab w:val="left" w:pos="1800"/>
                                  <w:tab w:val="left" w:pos="2160"/>
                                  <w:tab w:val="left" w:pos="2520"/>
                                  <w:tab w:val="left" w:pos="2880"/>
                                  <w:tab w:val="left" w:pos="3240"/>
                                  <w:tab w:val="left" w:pos="3600"/>
                                  <w:tab w:val="left" w:pos="3960"/>
                                  <w:tab w:val="left" w:pos="4320"/>
                                  <w:tab w:val="left" w:pos="4680"/>
                                  <w:tab w:val="left" w:pos="5040"/>
                                  <w:tab w:val="left" w:pos="5400"/>
                                  <w:tab w:val="left" w:pos="5760"/>
                                  <w:tab w:val="left" w:pos="6120"/>
                                  <w:tab w:val="left" w:pos="6480"/>
                                  <w:tab w:val="left" w:pos="6840"/>
                                  <w:tab w:val="left" w:pos="7200"/>
                                  <w:tab w:val="left" w:pos="7560"/>
                                  <w:tab w:val="left" w:pos="7920"/>
                                  <w:tab w:val="left" w:pos="8280"/>
                                  <w:tab w:val="left" w:pos="8640"/>
                                  <w:tab w:val="left" w:pos="9000"/>
                                  <w:tab w:val="left" w:pos="9360"/>
                                  <w:tab w:val="left" w:pos="9720"/>
                                  <w:tab w:val="left" w:pos="10080"/>
                                  <w:tab w:val="left" w:pos="10440"/>
                                  <w:tab w:val="left" w:pos="10800"/>
                                  <w:tab w:val="left" w:pos="11160"/>
                                  <w:tab w:val="left" w:pos="11520"/>
                                </w:tabs>
                                <w:suppressAutoHyphens w:val="0"/>
                                <w:autoSpaceDE w:val="0"/>
                                <w:autoSpaceDN w:val="0"/>
                                <w:adjustRightInd w:val="0"/>
                                <w:rPr>
                                  <w:rFonts w:ascii="Segoe Print" w:hAnsi="Segoe Print" w:cs="Segoe Print"/>
                                  <w:sz w:val="22"/>
                                  <w:szCs w:val="22"/>
                                  <w:lang w:val="en" w:eastAsia="en-US"/>
                                </w:rPr>
                              </w:pPr>
                              <w:r w:rsidRPr="00BA2DDB">
                                <w:rPr>
                                  <w:iCs/>
                                  <w:sz w:val="22"/>
                                  <w:szCs w:val="22"/>
                                  <w:lang w:eastAsia="en-US"/>
                                </w:rPr>
                                <w:t xml:space="preserve">Microsoft PowerPoint, </w:t>
                              </w:r>
                            </w:p>
                            <w:p w14:paraId="6E2A937B" w14:textId="77777777" w:rsidR="00587EA7" w:rsidRPr="00BA2DDB" w:rsidRDefault="00587EA7" w:rsidP="00774BAA">
                              <w:pPr>
                                <w:widowControl/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0"/>
                                  <w:tab w:val="left" w:pos="720"/>
                                  <w:tab w:val="left" w:pos="1080"/>
                                  <w:tab w:val="left" w:pos="1440"/>
                                  <w:tab w:val="left" w:pos="1800"/>
                                  <w:tab w:val="left" w:pos="2160"/>
                                  <w:tab w:val="left" w:pos="2520"/>
                                  <w:tab w:val="left" w:pos="2880"/>
                                  <w:tab w:val="left" w:pos="3240"/>
                                  <w:tab w:val="left" w:pos="3600"/>
                                  <w:tab w:val="left" w:pos="3960"/>
                                  <w:tab w:val="left" w:pos="4320"/>
                                  <w:tab w:val="left" w:pos="4680"/>
                                  <w:tab w:val="left" w:pos="5040"/>
                                  <w:tab w:val="left" w:pos="5400"/>
                                  <w:tab w:val="left" w:pos="5760"/>
                                  <w:tab w:val="left" w:pos="6120"/>
                                  <w:tab w:val="left" w:pos="6480"/>
                                  <w:tab w:val="left" w:pos="6840"/>
                                  <w:tab w:val="left" w:pos="7200"/>
                                  <w:tab w:val="left" w:pos="7560"/>
                                  <w:tab w:val="left" w:pos="7920"/>
                                  <w:tab w:val="left" w:pos="8280"/>
                                  <w:tab w:val="left" w:pos="8640"/>
                                  <w:tab w:val="left" w:pos="9000"/>
                                  <w:tab w:val="left" w:pos="9360"/>
                                  <w:tab w:val="left" w:pos="9720"/>
                                  <w:tab w:val="left" w:pos="10080"/>
                                  <w:tab w:val="left" w:pos="10440"/>
                                  <w:tab w:val="left" w:pos="10800"/>
                                  <w:tab w:val="left" w:pos="11160"/>
                                  <w:tab w:val="left" w:pos="11520"/>
                                </w:tabs>
                                <w:suppressAutoHyphens w:val="0"/>
                                <w:autoSpaceDE w:val="0"/>
                                <w:autoSpaceDN w:val="0"/>
                                <w:adjustRightInd w:val="0"/>
                                <w:rPr>
                                  <w:rFonts w:ascii="Segoe Print" w:hAnsi="Segoe Print" w:cs="Segoe Print"/>
                                  <w:sz w:val="22"/>
                                  <w:szCs w:val="22"/>
                                  <w:lang w:val="en" w:eastAsia="en-US"/>
                                </w:rPr>
                              </w:pPr>
                              <w:r w:rsidRPr="00BA2DDB">
                                <w:rPr>
                                  <w:iCs/>
                                  <w:sz w:val="22"/>
                                  <w:szCs w:val="22"/>
                                  <w:lang w:eastAsia="en-US"/>
                                </w:rPr>
                                <w:t xml:space="preserve">Microsoft Excel, </w:t>
                              </w:r>
                            </w:p>
                            <w:p w14:paraId="7268B9C9" w14:textId="77777777" w:rsidR="00587EA7" w:rsidRPr="00BA2DDB" w:rsidRDefault="00587EA7" w:rsidP="00774BAA">
                              <w:pPr>
                                <w:widowControl/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0"/>
                                  <w:tab w:val="left" w:pos="720"/>
                                  <w:tab w:val="left" w:pos="1080"/>
                                  <w:tab w:val="left" w:pos="1440"/>
                                  <w:tab w:val="left" w:pos="1800"/>
                                  <w:tab w:val="left" w:pos="2160"/>
                                  <w:tab w:val="left" w:pos="2520"/>
                                  <w:tab w:val="left" w:pos="2880"/>
                                  <w:tab w:val="left" w:pos="3240"/>
                                  <w:tab w:val="left" w:pos="3600"/>
                                  <w:tab w:val="left" w:pos="3960"/>
                                  <w:tab w:val="left" w:pos="4320"/>
                                  <w:tab w:val="left" w:pos="4680"/>
                                  <w:tab w:val="left" w:pos="5040"/>
                                  <w:tab w:val="left" w:pos="5400"/>
                                  <w:tab w:val="left" w:pos="5760"/>
                                  <w:tab w:val="left" w:pos="6120"/>
                                  <w:tab w:val="left" w:pos="6480"/>
                                  <w:tab w:val="left" w:pos="6840"/>
                                  <w:tab w:val="left" w:pos="7200"/>
                                  <w:tab w:val="left" w:pos="7560"/>
                                  <w:tab w:val="left" w:pos="7920"/>
                                  <w:tab w:val="left" w:pos="8280"/>
                                  <w:tab w:val="left" w:pos="8640"/>
                                  <w:tab w:val="left" w:pos="9000"/>
                                  <w:tab w:val="left" w:pos="9360"/>
                                  <w:tab w:val="left" w:pos="9720"/>
                                  <w:tab w:val="left" w:pos="10080"/>
                                  <w:tab w:val="left" w:pos="10440"/>
                                  <w:tab w:val="left" w:pos="10800"/>
                                  <w:tab w:val="left" w:pos="11160"/>
                                  <w:tab w:val="left" w:pos="11520"/>
                                </w:tabs>
                                <w:suppressAutoHyphens w:val="0"/>
                                <w:autoSpaceDE w:val="0"/>
                                <w:autoSpaceDN w:val="0"/>
                                <w:adjustRightInd w:val="0"/>
                                <w:rPr>
                                  <w:rFonts w:ascii="Segoe Print" w:hAnsi="Segoe Print" w:cs="Segoe Print"/>
                                  <w:sz w:val="22"/>
                                  <w:szCs w:val="22"/>
                                  <w:lang w:val="en" w:eastAsia="en-US"/>
                                </w:rPr>
                              </w:pPr>
                              <w:r w:rsidRPr="00BA2DDB">
                                <w:rPr>
                                  <w:iCs/>
                                  <w:sz w:val="22"/>
                                  <w:szCs w:val="22"/>
                                  <w:lang w:eastAsia="en-US"/>
                                </w:rPr>
                                <w:t xml:space="preserve">Microsoft Access, </w:t>
                              </w:r>
                            </w:p>
                            <w:p w14:paraId="36AC47A3" w14:textId="77777777" w:rsidR="00587EA7" w:rsidRPr="00BA2DDB" w:rsidRDefault="00587EA7" w:rsidP="00774BAA">
                              <w:pPr>
                                <w:widowControl/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0"/>
                                  <w:tab w:val="left" w:pos="720"/>
                                  <w:tab w:val="left" w:pos="1080"/>
                                  <w:tab w:val="left" w:pos="1440"/>
                                  <w:tab w:val="left" w:pos="1800"/>
                                  <w:tab w:val="left" w:pos="2160"/>
                                  <w:tab w:val="left" w:pos="2520"/>
                                  <w:tab w:val="left" w:pos="2880"/>
                                  <w:tab w:val="left" w:pos="3240"/>
                                  <w:tab w:val="left" w:pos="3600"/>
                                  <w:tab w:val="left" w:pos="3960"/>
                                  <w:tab w:val="left" w:pos="4320"/>
                                  <w:tab w:val="left" w:pos="4680"/>
                                  <w:tab w:val="left" w:pos="5040"/>
                                  <w:tab w:val="left" w:pos="5400"/>
                                  <w:tab w:val="left" w:pos="5760"/>
                                  <w:tab w:val="left" w:pos="6120"/>
                                  <w:tab w:val="left" w:pos="6480"/>
                                  <w:tab w:val="left" w:pos="6840"/>
                                  <w:tab w:val="left" w:pos="7200"/>
                                  <w:tab w:val="left" w:pos="7560"/>
                                  <w:tab w:val="left" w:pos="7920"/>
                                  <w:tab w:val="left" w:pos="8280"/>
                                  <w:tab w:val="left" w:pos="8640"/>
                                  <w:tab w:val="left" w:pos="9000"/>
                                  <w:tab w:val="left" w:pos="9360"/>
                                  <w:tab w:val="left" w:pos="9720"/>
                                  <w:tab w:val="left" w:pos="10080"/>
                                  <w:tab w:val="left" w:pos="10440"/>
                                  <w:tab w:val="left" w:pos="10800"/>
                                  <w:tab w:val="left" w:pos="11160"/>
                                  <w:tab w:val="left" w:pos="11520"/>
                                </w:tabs>
                                <w:suppressAutoHyphens w:val="0"/>
                                <w:autoSpaceDE w:val="0"/>
                                <w:autoSpaceDN w:val="0"/>
                                <w:adjustRightInd w:val="0"/>
                                <w:rPr>
                                  <w:rFonts w:ascii="Segoe Print" w:hAnsi="Segoe Print" w:cs="Segoe Print"/>
                                  <w:sz w:val="22"/>
                                  <w:szCs w:val="22"/>
                                  <w:lang w:val="en" w:eastAsia="en-US"/>
                                </w:rPr>
                              </w:pPr>
                              <w:r w:rsidRPr="00BA2DDB">
                                <w:rPr>
                                  <w:iCs/>
                                  <w:sz w:val="22"/>
                                  <w:szCs w:val="22"/>
                                  <w:lang w:eastAsia="en-US"/>
                                </w:rPr>
                                <w:t xml:space="preserve">Internet </w:t>
                              </w:r>
                              <w:r w:rsidR="00C34C5B">
                                <w:rPr>
                                  <w:iCs/>
                                  <w:sz w:val="22"/>
                                  <w:szCs w:val="22"/>
                                  <w:lang w:eastAsia="en-US"/>
                                </w:rPr>
                                <w:t>Research</w:t>
                              </w:r>
                              <w:r w:rsidRPr="00BA2DDB">
                                <w:rPr>
                                  <w:iCs/>
                                  <w:sz w:val="22"/>
                                  <w:szCs w:val="22"/>
                                  <w:lang w:eastAsia="en-US"/>
                                </w:rPr>
                                <w:t xml:space="preserve">, </w:t>
                              </w:r>
                            </w:p>
                            <w:p w14:paraId="0A44F62F" w14:textId="77777777" w:rsidR="00587EA7" w:rsidRPr="00BA2DDB" w:rsidRDefault="00587EA7" w:rsidP="00774BAA">
                              <w:pPr>
                                <w:widowControl/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0"/>
                                  <w:tab w:val="left" w:pos="720"/>
                                  <w:tab w:val="left" w:pos="1080"/>
                                  <w:tab w:val="left" w:pos="1440"/>
                                  <w:tab w:val="left" w:pos="1800"/>
                                  <w:tab w:val="left" w:pos="2160"/>
                                  <w:tab w:val="left" w:pos="2520"/>
                                  <w:tab w:val="left" w:pos="2880"/>
                                  <w:tab w:val="left" w:pos="3240"/>
                                  <w:tab w:val="left" w:pos="3600"/>
                                  <w:tab w:val="left" w:pos="3960"/>
                                  <w:tab w:val="left" w:pos="4320"/>
                                  <w:tab w:val="left" w:pos="4680"/>
                                  <w:tab w:val="left" w:pos="5040"/>
                                  <w:tab w:val="left" w:pos="5400"/>
                                  <w:tab w:val="left" w:pos="5760"/>
                                  <w:tab w:val="left" w:pos="6120"/>
                                  <w:tab w:val="left" w:pos="6480"/>
                                  <w:tab w:val="left" w:pos="6840"/>
                                  <w:tab w:val="left" w:pos="7200"/>
                                  <w:tab w:val="left" w:pos="7560"/>
                                  <w:tab w:val="left" w:pos="7920"/>
                                  <w:tab w:val="left" w:pos="8280"/>
                                  <w:tab w:val="left" w:pos="8640"/>
                                  <w:tab w:val="left" w:pos="9000"/>
                                  <w:tab w:val="left" w:pos="9360"/>
                                  <w:tab w:val="left" w:pos="9720"/>
                                  <w:tab w:val="left" w:pos="10080"/>
                                  <w:tab w:val="left" w:pos="10440"/>
                                  <w:tab w:val="left" w:pos="10800"/>
                                  <w:tab w:val="left" w:pos="11160"/>
                                  <w:tab w:val="left" w:pos="11520"/>
                                </w:tabs>
                                <w:suppressAutoHyphens w:val="0"/>
                                <w:autoSpaceDE w:val="0"/>
                                <w:autoSpaceDN w:val="0"/>
                                <w:adjustRightInd w:val="0"/>
                                <w:rPr>
                                  <w:rFonts w:ascii="Segoe Print" w:hAnsi="Segoe Print" w:cs="Segoe Print"/>
                                  <w:sz w:val="22"/>
                                  <w:szCs w:val="22"/>
                                  <w:lang w:val="en" w:eastAsia="en-US"/>
                                </w:rPr>
                              </w:pPr>
                              <w:r w:rsidRPr="00BA2DDB">
                                <w:rPr>
                                  <w:iCs/>
                                  <w:sz w:val="22"/>
                                  <w:szCs w:val="22"/>
                                  <w:lang w:eastAsia="en-US"/>
                                </w:rPr>
                                <w:t xml:space="preserve">IT Supporting Services   and </w:t>
                              </w:r>
                            </w:p>
                            <w:p w14:paraId="12A524DF" w14:textId="77777777" w:rsidR="00587EA7" w:rsidRPr="00A87A75" w:rsidRDefault="00B973BD" w:rsidP="00774BAA">
                              <w:pPr>
                                <w:widowControl/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0"/>
                                  <w:tab w:val="left" w:pos="720"/>
                                  <w:tab w:val="left" w:pos="1080"/>
                                  <w:tab w:val="left" w:pos="1440"/>
                                  <w:tab w:val="left" w:pos="1800"/>
                                  <w:tab w:val="left" w:pos="2160"/>
                                  <w:tab w:val="left" w:pos="2520"/>
                                  <w:tab w:val="left" w:pos="2880"/>
                                  <w:tab w:val="left" w:pos="3240"/>
                                  <w:tab w:val="left" w:pos="3600"/>
                                  <w:tab w:val="left" w:pos="3960"/>
                                  <w:tab w:val="left" w:pos="4320"/>
                                  <w:tab w:val="left" w:pos="4680"/>
                                  <w:tab w:val="left" w:pos="5040"/>
                                  <w:tab w:val="left" w:pos="5400"/>
                                  <w:tab w:val="left" w:pos="5760"/>
                                  <w:tab w:val="left" w:pos="6120"/>
                                  <w:tab w:val="left" w:pos="6480"/>
                                  <w:tab w:val="left" w:pos="6840"/>
                                  <w:tab w:val="left" w:pos="7200"/>
                                  <w:tab w:val="left" w:pos="7560"/>
                                  <w:tab w:val="left" w:pos="7920"/>
                                  <w:tab w:val="left" w:pos="8280"/>
                                  <w:tab w:val="left" w:pos="8640"/>
                                  <w:tab w:val="left" w:pos="9000"/>
                                  <w:tab w:val="left" w:pos="9360"/>
                                  <w:tab w:val="left" w:pos="9720"/>
                                  <w:tab w:val="left" w:pos="10080"/>
                                  <w:tab w:val="left" w:pos="10440"/>
                                  <w:tab w:val="left" w:pos="10800"/>
                                  <w:tab w:val="left" w:pos="11160"/>
                                  <w:tab w:val="left" w:pos="11520"/>
                                </w:tabs>
                                <w:suppressAutoHyphens w:val="0"/>
                                <w:autoSpaceDE w:val="0"/>
                                <w:autoSpaceDN w:val="0"/>
                                <w:adjustRightInd w:val="0"/>
                                <w:rPr>
                                  <w:rFonts w:ascii="Segoe Print" w:hAnsi="Segoe Print" w:cs="Segoe Print"/>
                                  <w:sz w:val="22"/>
                                  <w:szCs w:val="22"/>
                                  <w:lang w:val="en" w:eastAsia="en-US"/>
                                </w:rPr>
                              </w:pPr>
                              <w:r w:rsidRPr="00B973BD">
                                <w:rPr>
                                  <w:iCs/>
                                  <w:sz w:val="20"/>
                                  <w:szCs w:val="20"/>
                                  <w:lang w:eastAsia="en-US"/>
                                </w:rPr>
                                <w:t>Website Design and Development</w:t>
                              </w:r>
                              <w:r w:rsidR="00587EA7" w:rsidRPr="00BA2DDB">
                                <w:rPr>
                                  <w:i/>
                                  <w:iCs/>
                                  <w:sz w:val="22"/>
                                  <w:szCs w:val="22"/>
                                  <w:lang w:eastAsia="en-US"/>
                                </w:rPr>
                                <w:t>.</w:t>
                              </w:r>
                            </w:p>
                            <w:p w14:paraId="6484308A" w14:textId="77777777" w:rsidR="00A87A75" w:rsidRDefault="00A87A75" w:rsidP="00A87A75">
                              <w:pPr>
                                <w:widowControl/>
                                <w:tabs>
                                  <w:tab w:val="left" w:pos="360"/>
                                  <w:tab w:val="left" w:pos="720"/>
                                  <w:tab w:val="left" w:pos="1080"/>
                                  <w:tab w:val="left" w:pos="1440"/>
                                  <w:tab w:val="left" w:pos="1800"/>
                                  <w:tab w:val="left" w:pos="2160"/>
                                  <w:tab w:val="left" w:pos="2520"/>
                                  <w:tab w:val="left" w:pos="2880"/>
                                  <w:tab w:val="left" w:pos="3240"/>
                                  <w:tab w:val="left" w:pos="3600"/>
                                  <w:tab w:val="left" w:pos="3960"/>
                                  <w:tab w:val="left" w:pos="4320"/>
                                  <w:tab w:val="left" w:pos="4680"/>
                                  <w:tab w:val="left" w:pos="5040"/>
                                  <w:tab w:val="left" w:pos="5400"/>
                                  <w:tab w:val="left" w:pos="5760"/>
                                  <w:tab w:val="left" w:pos="6120"/>
                                  <w:tab w:val="left" w:pos="6480"/>
                                  <w:tab w:val="left" w:pos="6840"/>
                                  <w:tab w:val="left" w:pos="7200"/>
                                  <w:tab w:val="left" w:pos="7560"/>
                                  <w:tab w:val="left" w:pos="7920"/>
                                  <w:tab w:val="left" w:pos="8280"/>
                                  <w:tab w:val="left" w:pos="8640"/>
                                  <w:tab w:val="left" w:pos="9000"/>
                                  <w:tab w:val="left" w:pos="9360"/>
                                  <w:tab w:val="left" w:pos="9720"/>
                                  <w:tab w:val="left" w:pos="10080"/>
                                  <w:tab w:val="left" w:pos="10440"/>
                                  <w:tab w:val="left" w:pos="10800"/>
                                  <w:tab w:val="left" w:pos="11160"/>
                                  <w:tab w:val="left" w:pos="11520"/>
                                </w:tabs>
                                <w:suppressAutoHyphens w:val="0"/>
                                <w:autoSpaceDE w:val="0"/>
                                <w:autoSpaceDN w:val="0"/>
                                <w:adjustRightInd w:val="0"/>
                                <w:rPr>
                                  <w:i/>
                                  <w:iCs/>
                                  <w:sz w:val="22"/>
                                  <w:szCs w:val="22"/>
                                  <w:lang w:eastAsia="en-US"/>
                                </w:rPr>
                              </w:pPr>
                            </w:p>
                            <w:p w14:paraId="3E46FA72" w14:textId="77777777" w:rsidR="00A87A75" w:rsidRDefault="00A87A75" w:rsidP="00A87A75">
                              <w:pPr>
                                <w:widowControl/>
                                <w:tabs>
                                  <w:tab w:val="left" w:pos="360"/>
                                  <w:tab w:val="left" w:pos="720"/>
                                  <w:tab w:val="left" w:pos="1080"/>
                                  <w:tab w:val="left" w:pos="1440"/>
                                  <w:tab w:val="left" w:pos="1800"/>
                                  <w:tab w:val="left" w:pos="2160"/>
                                  <w:tab w:val="left" w:pos="2520"/>
                                  <w:tab w:val="left" w:pos="2880"/>
                                  <w:tab w:val="left" w:pos="3240"/>
                                  <w:tab w:val="left" w:pos="3600"/>
                                  <w:tab w:val="left" w:pos="3960"/>
                                  <w:tab w:val="left" w:pos="4320"/>
                                  <w:tab w:val="left" w:pos="4680"/>
                                  <w:tab w:val="left" w:pos="5040"/>
                                  <w:tab w:val="left" w:pos="5400"/>
                                  <w:tab w:val="left" w:pos="5760"/>
                                  <w:tab w:val="left" w:pos="6120"/>
                                  <w:tab w:val="left" w:pos="6480"/>
                                  <w:tab w:val="left" w:pos="6840"/>
                                  <w:tab w:val="left" w:pos="7200"/>
                                  <w:tab w:val="left" w:pos="7560"/>
                                  <w:tab w:val="left" w:pos="7920"/>
                                  <w:tab w:val="left" w:pos="8280"/>
                                  <w:tab w:val="left" w:pos="8640"/>
                                  <w:tab w:val="left" w:pos="9000"/>
                                  <w:tab w:val="left" w:pos="9360"/>
                                  <w:tab w:val="left" w:pos="9720"/>
                                  <w:tab w:val="left" w:pos="10080"/>
                                  <w:tab w:val="left" w:pos="10440"/>
                                  <w:tab w:val="left" w:pos="10800"/>
                                  <w:tab w:val="left" w:pos="11160"/>
                                  <w:tab w:val="left" w:pos="11520"/>
                                </w:tabs>
                                <w:suppressAutoHyphens w:val="0"/>
                                <w:autoSpaceDE w:val="0"/>
                                <w:autoSpaceDN w:val="0"/>
                                <w:adjustRightInd w:val="0"/>
                                <w:rPr>
                                  <w:i/>
                                  <w:iCs/>
                                  <w:sz w:val="22"/>
                                  <w:szCs w:val="22"/>
                                  <w:lang w:eastAsia="en-US"/>
                                </w:rPr>
                              </w:pPr>
                            </w:p>
                            <w:p w14:paraId="4402B8DC" w14:textId="77777777" w:rsidR="00A87A75" w:rsidRDefault="00A87A75" w:rsidP="00A87A75">
                              <w:pPr>
                                <w:widowControl/>
                                <w:tabs>
                                  <w:tab w:val="left" w:pos="360"/>
                                  <w:tab w:val="left" w:pos="720"/>
                                  <w:tab w:val="left" w:pos="1080"/>
                                  <w:tab w:val="left" w:pos="1440"/>
                                  <w:tab w:val="left" w:pos="1800"/>
                                  <w:tab w:val="left" w:pos="2160"/>
                                  <w:tab w:val="left" w:pos="2520"/>
                                  <w:tab w:val="left" w:pos="2880"/>
                                  <w:tab w:val="left" w:pos="3240"/>
                                  <w:tab w:val="left" w:pos="3600"/>
                                  <w:tab w:val="left" w:pos="3960"/>
                                  <w:tab w:val="left" w:pos="4320"/>
                                  <w:tab w:val="left" w:pos="4680"/>
                                  <w:tab w:val="left" w:pos="5040"/>
                                  <w:tab w:val="left" w:pos="5400"/>
                                  <w:tab w:val="left" w:pos="5760"/>
                                  <w:tab w:val="left" w:pos="6120"/>
                                  <w:tab w:val="left" w:pos="6480"/>
                                  <w:tab w:val="left" w:pos="6840"/>
                                  <w:tab w:val="left" w:pos="7200"/>
                                  <w:tab w:val="left" w:pos="7560"/>
                                  <w:tab w:val="left" w:pos="7920"/>
                                  <w:tab w:val="left" w:pos="8280"/>
                                  <w:tab w:val="left" w:pos="8640"/>
                                  <w:tab w:val="left" w:pos="9000"/>
                                  <w:tab w:val="left" w:pos="9360"/>
                                  <w:tab w:val="left" w:pos="9720"/>
                                  <w:tab w:val="left" w:pos="10080"/>
                                  <w:tab w:val="left" w:pos="10440"/>
                                  <w:tab w:val="left" w:pos="10800"/>
                                  <w:tab w:val="left" w:pos="11160"/>
                                  <w:tab w:val="left" w:pos="11520"/>
                                </w:tabs>
                                <w:suppressAutoHyphens w:val="0"/>
                                <w:autoSpaceDE w:val="0"/>
                                <w:autoSpaceDN w:val="0"/>
                                <w:adjustRightInd w:val="0"/>
                                <w:rPr>
                                  <w:i/>
                                  <w:iCs/>
                                  <w:sz w:val="22"/>
                                  <w:szCs w:val="22"/>
                                  <w:lang w:eastAsia="en-US"/>
                                </w:rPr>
                              </w:pPr>
                            </w:p>
                            <w:p w14:paraId="377ABAC5" w14:textId="77777777" w:rsidR="00A87A75" w:rsidRPr="00BA2DDB" w:rsidRDefault="00A87A75" w:rsidP="00A87A75">
                              <w:pPr>
                                <w:widowControl/>
                                <w:tabs>
                                  <w:tab w:val="left" w:pos="360"/>
                                  <w:tab w:val="left" w:pos="720"/>
                                  <w:tab w:val="left" w:pos="1080"/>
                                  <w:tab w:val="left" w:pos="1440"/>
                                  <w:tab w:val="left" w:pos="1800"/>
                                  <w:tab w:val="left" w:pos="2160"/>
                                  <w:tab w:val="left" w:pos="2520"/>
                                  <w:tab w:val="left" w:pos="2880"/>
                                  <w:tab w:val="left" w:pos="3240"/>
                                  <w:tab w:val="left" w:pos="3600"/>
                                  <w:tab w:val="left" w:pos="3960"/>
                                  <w:tab w:val="left" w:pos="4320"/>
                                  <w:tab w:val="left" w:pos="4680"/>
                                  <w:tab w:val="left" w:pos="5040"/>
                                  <w:tab w:val="left" w:pos="5400"/>
                                  <w:tab w:val="left" w:pos="5760"/>
                                  <w:tab w:val="left" w:pos="6120"/>
                                  <w:tab w:val="left" w:pos="6480"/>
                                  <w:tab w:val="left" w:pos="6840"/>
                                  <w:tab w:val="left" w:pos="7200"/>
                                  <w:tab w:val="left" w:pos="7560"/>
                                  <w:tab w:val="left" w:pos="7920"/>
                                  <w:tab w:val="left" w:pos="8280"/>
                                  <w:tab w:val="left" w:pos="8640"/>
                                  <w:tab w:val="left" w:pos="9000"/>
                                  <w:tab w:val="left" w:pos="9360"/>
                                  <w:tab w:val="left" w:pos="9720"/>
                                  <w:tab w:val="left" w:pos="10080"/>
                                  <w:tab w:val="left" w:pos="10440"/>
                                  <w:tab w:val="left" w:pos="10800"/>
                                  <w:tab w:val="left" w:pos="11160"/>
                                  <w:tab w:val="left" w:pos="11520"/>
                                </w:tabs>
                                <w:suppressAutoHyphens w:val="0"/>
                                <w:autoSpaceDE w:val="0"/>
                                <w:autoSpaceDN w:val="0"/>
                                <w:adjustRightInd w:val="0"/>
                                <w:rPr>
                                  <w:rFonts w:ascii="Segoe Print" w:hAnsi="Segoe Print" w:cs="Segoe Print"/>
                                  <w:sz w:val="22"/>
                                  <w:szCs w:val="22"/>
                                  <w:lang w:val="en" w:eastAsia="en-US"/>
                                </w:rPr>
                              </w:pPr>
                            </w:p>
                            <w:p w14:paraId="7A5BF227" w14:textId="77777777" w:rsidR="00587EA7" w:rsidRPr="00587EA7" w:rsidRDefault="00587EA7">
                              <w:pPr>
                                <w:rPr>
                                  <w:caps/>
                                  <w:color w:val="5B9BD5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91440" rIns="9144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6294AB" id="_x0000_s1031" style="position:absolute;margin-left:-33.75pt;margin-top:301.8pt;width:212.25pt;height:195.95pt;z-index:251655168;mso-wrap-distance-left:14.4pt;mso-wrap-distance-top:3.6pt;mso-wrap-distance-right:14.4pt;mso-wrap-distance-bottom:3.6pt;mso-position-horizontal-relative:margin;mso-position-vertical-relative:margin;mso-width-relative:margin;mso-height-relative:margin" coordsize="36447,22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">
                <v:rect id="Rectangle 199" o:spid="_x0000_s1032" style="position:absolute;left:772;width:35675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" fillcolor="#5b9bd5" stroked="f" strokeweight="1pt">
                  <v:textbox>
                    <w:txbxContent>
                      <w:p w14:paraId="791A88F4" w14:textId="77777777" w:rsidR="00587EA7" w:rsidRPr="00587EA7" w:rsidRDefault="005D716C">
                        <w:pPr>
                          <w:jc w:val="center"/>
                          <w:rPr>
                            <w:b/>
                            <w:szCs w:val="28"/>
                          </w:rPr>
                        </w:pPr>
                        <w:r>
                          <w:rPr>
                            <w:b/>
                            <w:szCs w:val="28"/>
                          </w:rPr>
                          <w:t>IT</w:t>
                        </w:r>
                        <w:r w:rsidR="007D28F0">
                          <w:rPr>
                            <w:b/>
                            <w:szCs w:val="28"/>
                          </w:rPr>
                          <w:t>*</w:t>
                        </w:r>
                        <w:r>
                          <w:rPr>
                            <w:b/>
                            <w:szCs w:val="28"/>
                          </w:rPr>
                          <w:t xml:space="preserve"> PROFICIENCY</w:t>
                        </w:r>
                      </w:p>
                    </w:txbxContent>
                  </v:textbox>
                </v:rect>
                <v:shape id="Text Box 200" o:spid="_x0000_s1033" type="#_x0000_t202" style="position:absolute;top:2526;width:35674;height:20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" filled="f" stroked="f" strokeweight=".5pt">
                  <v:textbox inset=",7.2pt,,0">
                    <w:txbxContent>
                      <w:p w14:paraId="782AD1E9" w14:textId="77777777" w:rsidR="00BA2DDB" w:rsidRPr="00BA2DDB" w:rsidRDefault="00BA2DDB" w:rsidP="00BA2DDB">
                        <w:pPr>
                          <w:widowControl/>
                          <w:suppressAutoHyphens w:val="0"/>
                          <w:autoSpaceDE w:val="0"/>
                          <w:autoSpaceDN w:val="0"/>
                          <w:adjustRightInd w:val="0"/>
                          <w:rPr>
                            <w:iCs/>
                            <w:sz w:val="22"/>
                            <w:szCs w:val="22"/>
                            <w:lang w:eastAsia="en-US"/>
                          </w:rPr>
                        </w:pPr>
                        <w:r>
                          <w:rPr>
                            <w:b/>
                            <w:iCs/>
                            <w:sz w:val="22"/>
                            <w:szCs w:val="22"/>
                            <w:lang w:eastAsia="en-US"/>
                          </w:rPr>
                          <w:t xml:space="preserve">       *</w:t>
                        </w:r>
                        <w:r w:rsidRPr="00BA2DDB">
                          <w:rPr>
                            <w:iCs/>
                            <w:sz w:val="22"/>
                            <w:szCs w:val="22"/>
                            <w:lang w:eastAsia="en-US"/>
                          </w:rPr>
                          <w:t>QuickBooks Accounting Software</w:t>
                        </w:r>
                      </w:p>
                      <w:p w14:paraId="1DC3CBC9" w14:textId="77777777" w:rsidR="00587EA7" w:rsidRPr="00BA2DDB" w:rsidRDefault="00587EA7" w:rsidP="00774BAA">
                        <w:pPr>
                          <w:widowControl/>
                          <w:numPr>
                            <w:ilvl w:val="0"/>
                            <w:numId w:val="3"/>
                          </w:numPr>
                          <w:tabs>
                            <w:tab w:val="left" w:pos="360"/>
                            <w:tab w:val="left" w:pos="720"/>
                            <w:tab w:val="left" w:pos="1080"/>
                            <w:tab w:val="left" w:pos="1440"/>
                            <w:tab w:val="left" w:pos="1800"/>
                            <w:tab w:val="left" w:pos="2160"/>
                            <w:tab w:val="left" w:pos="2520"/>
                            <w:tab w:val="left" w:pos="2880"/>
                            <w:tab w:val="left" w:pos="3240"/>
                            <w:tab w:val="left" w:pos="3600"/>
                            <w:tab w:val="left" w:pos="3960"/>
                            <w:tab w:val="left" w:pos="4320"/>
                            <w:tab w:val="left" w:pos="4680"/>
                            <w:tab w:val="left" w:pos="5040"/>
                            <w:tab w:val="left" w:pos="5400"/>
                            <w:tab w:val="left" w:pos="5760"/>
                            <w:tab w:val="left" w:pos="6120"/>
                            <w:tab w:val="left" w:pos="6480"/>
                            <w:tab w:val="left" w:pos="6840"/>
                            <w:tab w:val="left" w:pos="7200"/>
                            <w:tab w:val="left" w:pos="7560"/>
                            <w:tab w:val="left" w:pos="7920"/>
                            <w:tab w:val="left" w:pos="8280"/>
                            <w:tab w:val="left" w:pos="8640"/>
                            <w:tab w:val="left" w:pos="9000"/>
                            <w:tab w:val="left" w:pos="9360"/>
                            <w:tab w:val="left" w:pos="9720"/>
                            <w:tab w:val="left" w:pos="10080"/>
                            <w:tab w:val="left" w:pos="10440"/>
                            <w:tab w:val="left" w:pos="10800"/>
                            <w:tab w:val="left" w:pos="11160"/>
                            <w:tab w:val="left" w:pos="11520"/>
                          </w:tabs>
                          <w:suppressAutoHyphens w:val="0"/>
                          <w:autoSpaceDE w:val="0"/>
                          <w:autoSpaceDN w:val="0"/>
                          <w:adjustRightInd w:val="0"/>
                          <w:rPr>
                            <w:rFonts w:ascii="Segoe Print" w:hAnsi="Segoe Print" w:cs="Segoe Print"/>
                            <w:sz w:val="22"/>
                            <w:szCs w:val="22"/>
                            <w:lang w:val="en" w:eastAsia="en-US"/>
                          </w:rPr>
                        </w:pPr>
                        <w:r w:rsidRPr="00BA2DDB">
                          <w:rPr>
                            <w:iCs/>
                            <w:sz w:val="22"/>
                            <w:szCs w:val="22"/>
                            <w:lang w:eastAsia="en-US"/>
                          </w:rPr>
                          <w:t>Sage Accounting Software,</w:t>
                        </w:r>
                      </w:p>
                      <w:p w14:paraId="7B6DA679" w14:textId="77777777" w:rsidR="00587EA7" w:rsidRPr="00BA2DDB" w:rsidRDefault="00587EA7" w:rsidP="00774BAA">
                        <w:pPr>
                          <w:widowControl/>
                          <w:numPr>
                            <w:ilvl w:val="0"/>
                            <w:numId w:val="3"/>
                          </w:numPr>
                          <w:tabs>
                            <w:tab w:val="left" w:pos="360"/>
                            <w:tab w:val="left" w:pos="720"/>
                            <w:tab w:val="left" w:pos="1080"/>
                            <w:tab w:val="left" w:pos="1440"/>
                            <w:tab w:val="left" w:pos="1800"/>
                            <w:tab w:val="left" w:pos="2160"/>
                            <w:tab w:val="left" w:pos="2520"/>
                            <w:tab w:val="left" w:pos="2880"/>
                            <w:tab w:val="left" w:pos="3240"/>
                            <w:tab w:val="left" w:pos="3600"/>
                            <w:tab w:val="left" w:pos="3960"/>
                            <w:tab w:val="left" w:pos="4320"/>
                            <w:tab w:val="left" w:pos="4680"/>
                            <w:tab w:val="left" w:pos="5040"/>
                            <w:tab w:val="left" w:pos="5400"/>
                            <w:tab w:val="left" w:pos="5760"/>
                            <w:tab w:val="left" w:pos="6120"/>
                            <w:tab w:val="left" w:pos="6480"/>
                            <w:tab w:val="left" w:pos="6840"/>
                            <w:tab w:val="left" w:pos="7200"/>
                            <w:tab w:val="left" w:pos="7560"/>
                            <w:tab w:val="left" w:pos="7920"/>
                            <w:tab w:val="left" w:pos="8280"/>
                            <w:tab w:val="left" w:pos="8640"/>
                            <w:tab w:val="left" w:pos="9000"/>
                            <w:tab w:val="left" w:pos="9360"/>
                            <w:tab w:val="left" w:pos="9720"/>
                            <w:tab w:val="left" w:pos="10080"/>
                            <w:tab w:val="left" w:pos="10440"/>
                            <w:tab w:val="left" w:pos="10800"/>
                            <w:tab w:val="left" w:pos="11160"/>
                            <w:tab w:val="left" w:pos="11520"/>
                          </w:tabs>
                          <w:suppressAutoHyphens w:val="0"/>
                          <w:autoSpaceDE w:val="0"/>
                          <w:autoSpaceDN w:val="0"/>
                          <w:adjustRightInd w:val="0"/>
                          <w:rPr>
                            <w:rFonts w:ascii="Segoe Print" w:hAnsi="Segoe Print" w:cs="Segoe Print"/>
                            <w:sz w:val="22"/>
                            <w:szCs w:val="22"/>
                            <w:lang w:val="en" w:eastAsia="en-US"/>
                          </w:rPr>
                        </w:pPr>
                        <w:r w:rsidRPr="00BA2DDB">
                          <w:rPr>
                            <w:iCs/>
                            <w:sz w:val="22"/>
                            <w:szCs w:val="22"/>
                            <w:lang w:eastAsia="en-US"/>
                          </w:rPr>
                          <w:t xml:space="preserve"> Tally Accounting Software, </w:t>
                        </w:r>
                      </w:p>
                      <w:p w14:paraId="38986299" w14:textId="77777777" w:rsidR="00587EA7" w:rsidRPr="00BA2DDB" w:rsidRDefault="00587EA7" w:rsidP="00774BAA">
                        <w:pPr>
                          <w:widowControl/>
                          <w:numPr>
                            <w:ilvl w:val="0"/>
                            <w:numId w:val="3"/>
                          </w:numPr>
                          <w:tabs>
                            <w:tab w:val="left" w:pos="360"/>
                            <w:tab w:val="left" w:pos="720"/>
                            <w:tab w:val="left" w:pos="1080"/>
                            <w:tab w:val="left" w:pos="1440"/>
                            <w:tab w:val="left" w:pos="1800"/>
                            <w:tab w:val="left" w:pos="2160"/>
                            <w:tab w:val="left" w:pos="2520"/>
                            <w:tab w:val="left" w:pos="2880"/>
                            <w:tab w:val="left" w:pos="3240"/>
                            <w:tab w:val="left" w:pos="3600"/>
                            <w:tab w:val="left" w:pos="3960"/>
                            <w:tab w:val="left" w:pos="4320"/>
                            <w:tab w:val="left" w:pos="4680"/>
                            <w:tab w:val="left" w:pos="5040"/>
                            <w:tab w:val="left" w:pos="5400"/>
                            <w:tab w:val="left" w:pos="5760"/>
                            <w:tab w:val="left" w:pos="6120"/>
                            <w:tab w:val="left" w:pos="6480"/>
                            <w:tab w:val="left" w:pos="6840"/>
                            <w:tab w:val="left" w:pos="7200"/>
                            <w:tab w:val="left" w:pos="7560"/>
                            <w:tab w:val="left" w:pos="7920"/>
                            <w:tab w:val="left" w:pos="8280"/>
                            <w:tab w:val="left" w:pos="8640"/>
                            <w:tab w:val="left" w:pos="9000"/>
                            <w:tab w:val="left" w:pos="9360"/>
                            <w:tab w:val="left" w:pos="9720"/>
                            <w:tab w:val="left" w:pos="10080"/>
                            <w:tab w:val="left" w:pos="10440"/>
                            <w:tab w:val="left" w:pos="10800"/>
                            <w:tab w:val="left" w:pos="11160"/>
                            <w:tab w:val="left" w:pos="11520"/>
                          </w:tabs>
                          <w:suppressAutoHyphens w:val="0"/>
                          <w:autoSpaceDE w:val="0"/>
                          <w:autoSpaceDN w:val="0"/>
                          <w:adjustRightInd w:val="0"/>
                          <w:rPr>
                            <w:rFonts w:ascii="Segoe Print" w:hAnsi="Segoe Print" w:cs="Segoe Print"/>
                            <w:sz w:val="22"/>
                            <w:szCs w:val="22"/>
                            <w:lang w:val="en" w:eastAsia="en-US"/>
                          </w:rPr>
                        </w:pPr>
                        <w:r w:rsidRPr="00BA2DDB">
                          <w:rPr>
                            <w:iCs/>
                            <w:sz w:val="22"/>
                            <w:szCs w:val="22"/>
                            <w:lang w:eastAsia="en-US"/>
                          </w:rPr>
                          <w:t xml:space="preserve">Trips Database Software, </w:t>
                        </w:r>
                      </w:p>
                      <w:p w14:paraId="490B5E20" w14:textId="77777777" w:rsidR="00587EA7" w:rsidRPr="00BA2DDB" w:rsidRDefault="00587EA7" w:rsidP="00774BAA">
                        <w:pPr>
                          <w:widowControl/>
                          <w:numPr>
                            <w:ilvl w:val="0"/>
                            <w:numId w:val="3"/>
                          </w:numPr>
                          <w:tabs>
                            <w:tab w:val="left" w:pos="360"/>
                            <w:tab w:val="left" w:pos="720"/>
                            <w:tab w:val="left" w:pos="1080"/>
                            <w:tab w:val="left" w:pos="1440"/>
                            <w:tab w:val="left" w:pos="1800"/>
                            <w:tab w:val="left" w:pos="2160"/>
                            <w:tab w:val="left" w:pos="2520"/>
                            <w:tab w:val="left" w:pos="2880"/>
                            <w:tab w:val="left" w:pos="3240"/>
                            <w:tab w:val="left" w:pos="3600"/>
                            <w:tab w:val="left" w:pos="3960"/>
                            <w:tab w:val="left" w:pos="4320"/>
                            <w:tab w:val="left" w:pos="4680"/>
                            <w:tab w:val="left" w:pos="5040"/>
                            <w:tab w:val="left" w:pos="5400"/>
                            <w:tab w:val="left" w:pos="5760"/>
                            <w:tab w:val="left" w:pos="6120"/>
                            <w:tab w:val="left" w:pos="6480"/>
                            <w:tab w:val="left" w:pos="6840"/>
                            <w:tab w:val="left" w:pos="7200"/>
                            <w:tab w:val="left" w:pos="7560"/>
                            <w:tab w:val="left" w:pos="7920"/>
                            <w:tab w:val="left" w:pos="8280"/>
                            <w:tab w:val="left" w:pos="8640"/>
                            <w:tab w:val="left" w:pos="9000"/>
                            <w:tab w:val="left" w:pos="9360"/>
                            <w:tab w:val="left" w:pos="9720"/>
                            <w:tab w:val="left" w:pos="10080"/>
                            <w:tab w:val="left" w:pos="10440"/>
                            <w:tab w:val="left" w:pos="10800"/>
                            <w:tab w:val="left" w:pos="11160"/>
                            <w:tab w:val="left" w:pos="11520"/>
                          </w:tabs>
                          <w:suppressAutoHyphens w:val="0"/>
                          <w:autoSpaceDE w:val="0"/>
                          <w:autoSpaceDN w:val="0"/>
                          <w:adjustRightInd w:val="0"/>
                          <w:rPr>
                            <w:rFonts w:ascii="Segoe Print" w:hAnsi="Segoe Print" w:cs="Segoe Print"/>
                            <w:sz w:val="22"/>
                            <w:szCs w:val="22"/>
                            <w:lang w:val="en" w:eastAsia="en-US"/>
                          </w:rPr>
                        </w:pPr>
                        <w:r w:rsidRPr="00BA2DDB">
                          <w:rPr>
                            <w:iCs/>
                            <w:sz w:val="22"/>
                            <w:szCs w:val="22"/>
                            <w:lang w:eastAsia="en-US"/>
                          </w:rPr>
                          <w:t xml:space="preserve">Microsoft Word, </w:t>
                        </w:r>
                      </w:p>
                      <w:p w14:paraId="5426C398" w14:textId="77777777" w:rsidR="00587EA7" w:rsidRPr="00BA2DDB" w:rsidRDefault="00587EA7" w:rsidP="00774BAA">
                        <w:pPr>
                          <w:widowControl/>
                          <w:numPr>
                            <w:ilvl w:val="0"/>
                            <w:numId w:val="3"/>
                          </w:numPr>
                          <w:tabs>
                            <w:tab w:val="left" w:pos="360"/>
                            <w:tab w:val="left" w:pos="720"/>
                            <w:tab w:val="left" w:pos="1080"/>
                            <w:tab w:val="left" w:pos="1440"/>
                            <w:tab w:val="left" w:pos="1800"/>
                            <w:tab w:val="left" w:pos="2160"/>
                            <w:tab w:val="left" w:pos="2520"/>
                            <w:tab w:val="left" w:pos="2880"/>
                            <w:tab w:val="left" w:pos="3240"/>
                            <w:tab w:val="left" w:pos="3600"/>
                            <w:tab w:val="left" w:pos="3960"/>
                            <w:tab w:val="left" w:pos="4320"/>
                            <w:tab w:val="left" w:pos="4680"/>
                            <w:tab w:val="left" w:pos="5040"/>
                            <w:tab w:val="left" w:pos="5400"/>
                            <w:tab w:val="left" w:pos="5760"/>
                            <w:tab w:val="left" w:pos="6120"/>
                            <w:tab w:val="left" w:pos="6480"/>
                            <w:tab w:val="left" w:pos="6840"/>
                            <w:tab w:val="left" w:pos="7200"/>
                            <w:tab w:val="left" w:pos="7560"/>
                            <w:tab w:val="left" w:pos="7920"/>
                            <w:tab w:val="left" w:pos="8280"/>
                            <w:tab w:val="left" w:pos="8640"/>
                            <w:tab w:val="left" w:pos="9000"/>
                            <w:tab w:val="left" w:pos="9360"/>
                            <w:tab w:val="left" w:pos="9720"/>
                            <w:tab w:val="left" w:pos="10080"/>
                            <w:tab w:val="left" w:pos="10440"/>
                            <w:tab w:val="left" w:pos="10800"/>
                            <w:tab w:val="left" w:pos="11160"/>
                            <w:tab w:val="left" w:pos="11520"/>
                          </w:tabs>
                          <w:suppressAutoHyphens w:val="0"/>
                          <w:autoSpaceDE w:val="0"/>
                          <w:autoSpaceDN w:val="0"/>
                          <w:adjustRightInd w:val="0"/>
                          <w:rPr>
                            <w:rFonts w:ascii="Segoe Print" w:hAnsi="Segoe Print" w:cs="Segoe Print"/>
                            <w:sz w:val="22"/>
                            <w:szCs w:val="22"/>
                            <w:lang w:val="en" w:eastAsia="en-US"/>
                          </w:rPr>
                        </w:pPr>
                        <w:r w:rsidRPr="00BA2DDB">
                          <w:rPr>
                            <w:iCs/>
                            <w:sz w:val="22"/>
                            <w:szCs w:val="22"/>
                            <w:lang w:eastAsia="en-US"/>
                          </w:rPr>
                          <w:t xml:space="preserve">Microsoft PowerPoint, </w:t>
                        </w:r>
                      </w:p>
                      <w:p w14:paraId="6E2A937B" w14:textId="77777777" w:rsidR="00587EA7" w:rsidRPr="00BA2DDB" w:rsidRDefault="00587EA7" w:rsidP="00774BAA">
                        <w:pPr>
                          <w:widowControl/>
                          <w:numPr>
                            <w:ilvl w:val="0"/>
                            <w:numId w:val="3"/>
                          </w:numPr>
                          <w:tabs>
                            <w:tab w:val="left" w:pos="360"/>
                            <w:tab w:val="left" w:pos="720"/>
                            <w:tab w:val="left" w:pos="1080"/>
                            <w:tab w:val="left" w:pos="1440"/>
                            <w:tab w:val="left" w:pos="1800"/>
                            <w:tab w:val="left" w:pos="2160"/>
                            <w:tab w:val="left" w:pos="2520"/>
                            <w:tab w:val="left" w:pos="2880"/>
                            <w:tab w:val="left" w:pos="3240"/>
                            <w:tab w:val="left" w:pos="3600"/>
                            <w:tab w:val="left" w:pos="3960"/>
                            <w:tab w:val="left" w:pos="4320"/>
                            <w:tab w:val="left" w:pos="4680"/>
                            <w:tab w:val="left" w:pos="5040"/>
                            <w:tab w:val="left" w:pos="5400"/>
                            <w:tab w:val="left" w:pos="5760"/>
                            <w:tab w:val="left" w:pos="6120"/>
                            <w:tab w:val="left" w:pos="6480"/>
                            <w:tab w:val="left" w:pos="6840"/>
                            <w:tab w:val="left" w:pos="7200"/>
                            <w:tab w:val="left" w:pos="7560"/>
                            <w:tab w:val="left" w:pos="7920"/>
                            <w:tab w:val="left" w:pos="8280"/>
                            <w:tab w:val="left" w:pos="8640"/>
                            <w:tab w:val="left" w:pos="9000"/>
                            <w:tab w:val="left" w:pos="9360"/>
                            <w:tab w:val="left" w:pos="9720"/>
                            <w:tab w:val="left" w:pos="10080"/>
                            <w:tab w:val="left" w:pos="10440"/>
                            <w:tab w:val="left" w:pos="10800"/>
                            <w:tab w:val="left" w:pos="11160"/>
                            <w:tab w:val="left" w:pos="11520"/>
                          </w:tabs>
                          <w:suppressAutoHyphens w:val="0"/>
                          <w:autoSpaceDE w:val="0"/>
                          <w:autoSpaceDN w:val="0"/>
                          <w:adjustRightInd w:val="0"/>
                          <w:rPr>
                            <w:rFonts w:ascii="Segoe Print" w:hAnsi="Segoe Print" w:cs="Segoe Print"/>
                            <w:sz w:val="22"/>
                            <w:szCs w:val="22"/>
                            <w:lang w:val="en" w:eastAsia="en-US"/>
                          </w:rPr>
                        </w:pPr>
                        <w:r w:rsidRPr="00BA2DDB">
                          <w:rPr>
                            <w:iCs/>
                            <w:sz w:val="22"/>
                            <w:szCs w:val="22"/>
                            <w:lang w:eastAsia="en-US"/>
                          </w:rPr>
                          <w:t xml:space="preserve">Microsoft Excel, </w:t>
                        </w:r>
                      </w:p>
                      <w:p w14:paraId="7268B9C9" w14:textId="77777777" w:rsidR="00587EA7" w:rsidRPr="00BA2DDB" w:rsidRDefault="00587EA7" w:rsidP="00774BAA">
                        <w:pPr>
                          <w:widowControl/>
                          <w:numPr>
                            <w:ilvl w:val="0"/>
                            <w:numId w:val="3"/>
                          </w:numPr>
                          <w:tabs>
                            <w:tab w:val="left" w:pos="360"/>
                            <w:tab w:val="left" w:pos="720"/>
                            <w:tab w:val="left" w:pos="1080"/>
                            <w:tab w:val="left" w:pos="1440"/>
                            <w:tab w:val="left" w:pos="1800"/>
                            <w:tab w:val="left" w:pos="2160"/>
                            <w:tab w:val="left" w:pos="2520"/>
                            <w:tab w:val="left" w:pos="2880"/>
                            <w:tab w:val="left" w:pos="3240"/>
                            <w:tab w:val="left" w:pos="3600"/>
                            <w:tab w:val="left" w:pos="3960"/>
                            <w:tab w:val="left" w:pos="4320"/>
                            <w:tab w:val="left" w:pos="4680"/>
                            <w:tab w:val="left" w:pos="5040"/>
                            <w:tab w:val="left" w:pos="5400"/>
                            <w:tab w:val="left" w:pos="5760"/>
                            <w:tab w:val="left" w:pos="6120"/>
                            <w:tab w:val="left" w:pos="6480"/>
                            <w:tab w:val="left" w:pos="6840"/>
                            <w:tab w:val="left" w:pos="7200"/>
                            <w:tab w:val="left" w:pos="7560"/>
                            <w:tab w:val="left" w:pos="7920"/>
                            <w:tab w:val="left" w:pos="8280"/>
                            <w:tab w:val="left" w:pos="8640"/>
                            <w:tab w:val="left" w:pos="9000"/>
                            <w:tab w:val="left" w:pos="9360"/>
                            <w:tab w:val="left" w:pos="9720"/>
                            <w:tab w:val="left" w:pos="10080"/>
                            <w:tab w:val="left" w:pos="10440"/>
                            <w:tab w:val="left" w:pos="10800"/>
                            <w:tab w:val="left" w:pos="11160"/>
                            <w:tab w:val="left" w:pos="11520"/>
                          </w:tabs>
                          <w:suppressAutoHyphens w:val="0"/>
                          <w:autoSpaceDE w:val="0"/>
                          <w:autoSpaceDN w:val="0"/>
                          <w:adjustRightInd w:val="0"/>
                          <w:rPr>
                            <w:rFonts w:ascii="Segoe Print" w:hAnsi="Segoe Print" w:cs="Segoe Print"/>
                            <w:sz w:val="22"/>
                            <w:szCs w:val="22"/>
                            <w:lang w:val="en" w:eastAsia="en-US"/>
                          </w:rPr>
                        </w:pPr>
                        <w:r w:rsidRPr="00BA2DDB">
                          <w:rPr>
                            <w:iCs/>
                            <w:sz w:val="22"/>
                            <w:szCs w:val="22"/>
                            <w:lang w:eastAsia="en-US"/>
                          </w:rPr>
                          <w:t xml:space="preserve">Microsoft Access, </w:t>
                        </w:r>
                      </w:p>
                      <w:p w14:paraId="36AC47A3" w14:textId="77777777" w:rsidR="00587EA7" w:rsidRPr="00BA2DDB" w:rsidRDefault="00587EA7" w:rsidP="00774BAA">
                        <w:pPr>
                          <w:widowControl/>
                          <w:numPr>
                            <w:ilvl w:val="0"/>
                            <w:numId w:val="3"/>
                          </w:numPr>
                          <w:tabs>
                            <w:tab w:val="left" w:pos="360"/>
                            <w:tab w:val="left" w:pos="720"/>
                            <w:tab w:val="left" w:pos="1080"/>
                            <w:tab w:val="left" w:pos="1440"/>
                            <w:tab w:val="left" w:pos="1800"/>
                            <w:tab w:val="left" w:pos="2160"/>
                            <w:tab w:val="left" w:pos="2520"/>
                            <w:tab w:val="left" w:pos="2880"/>
                            <w:tab w:val="left" w:pos="3240"/>
                            <w:tab w:val="left" w:pos="3600"/>
                            <w:tab w:val="left" w:pos="3960"/>
                            <w:tab w:val="left" w:pos="4320"/>
                            <w:tab w:val="left" w:pos="4680"/>
                            <w:tab w:val="left" w:pos="5040"/>
                            <w:tab w:val="left" w:pos="5400"/>
                            <w:tab w:val="left" w:pos="5760"/>
                            <w:tab w:val="left" w:pos="6120"/>
                            <w:tab w:val="left" w:pos="6480"/>
                            <w:tab w:val="left" w:pos="6840"/>
                            <w:tab w:val="left" w:pos="7200"/>
                            <w:tab w:val="left" w:pos="7560"/>
                            <w:tab w:val="left" w:pos="7920"/>
                            <w:tab w:val="left" w:pos="8280"/>
                            <w:tab w:val="left" w:pos="8640"/>
                            <w:tab w:val="left" w:pos="9000"/>
                            <w:tab w:val="left" w:pos="9360"/>
                            <w:tab w:val="left" w:pos="9720"/>
                            <w:tab w:val="left" w:pos="10080"/>
                            <w:tab w:val="left" w:pos="10440"/>
                            <w:tab w:val="left" w:pos="10800"/>
                            <w:tab w:val="left" w:pos="11160"/>
                            <w:tab w:val="left" w:pos="11520"/>
                          </w:tabs>
                          <w:suppressAutoHyphens w:val="0"/>
                          <w:autoSpaceDE w:val="0"/>
                          <w:autoSpaceDN w:val="0"/>
                          <w:adjustRightInd w:val="0"/>
                          <w:rPr>
                            <w:rFonts w:ascii="Segoe Print" w:hAnsi="Segoe Print" w:cs="Segoe Print"/>
                            <w:sz w:val="22"/>
                            <w:szCs w:val="22"/>
                            <w:lang w:val="en" w:eastAsia="en-US"/>
                          </w:rPr>
                        </w:pPr>
                        <w:r w:rsidRPr="00BA2DDB">
                          <w:rPr>
                            <w:iCs/>
                            <w:sz w:val="22"/>
                            <w:szCs w:val="22"/>
                            <w:lang w:eastAsia="en-US"/>
                          </w:rPr>
                          <w:t xml:space="preserve">Internet </w:t>
                        </w:r>
                        <w:r w:rsidR="00C34C5B">
                          <w:rPr>
                            <w:iCs/>
                            <w:sz w:val="22"/>
                            <w:szCs w:val="22"/>
                            <w:lang w:eastAsia="en-US"/>
                          </w:rPr>
                          <w:t>Research</w:t>
                        </w:r>
                        <w:r w:rsidRPr="00BA2DDB">
                          <w:rPr>
                            <w:iCs/>
                            <w:sz w:val="22"/>
                            <w:szCs w:val="22"/>
                            <w:lang w:eastAsia="en-US"/>
                          </w:rPr>
                          <w:t xml:space="preserve">, </w:t>
                        </w:r>
                      </w:p>
                      <w:p w14:paraId="0A44F62F" w14:textId="77777777" w:rsidR="00587EA7" w:rsidRPr="00BA2DDB" w:rsidRDefault="00587EA7" w:rsidP="00774BAA">
                        <w:pPr>
                          <w:widowControl/>
                          <w:numPr>
                            <w:ilvl w:val="0"/>
                            <w:numId w:val="3"/>
                          </w:numPr>
                          <w:tabs>
                            <w:tab w:val="left" w:pos="360"/>
                            <w:tab w:val="left" w:pos="720"/>
                            <w:tab w:val="left" w:pos="1080"/>
                            <w:tab w:val="left" w:pos="1440"/>
                            <w:tab w:val="left" w:pos="1800"/>
                            <w:tab w:val="left" w:pos="2160"/>
                            <w:tab w:val="left" w:pos="2520"/>
                            <w:tab w:val="left" w:pos="2880"/>
                            <w:tab w:val="left" w:pos="3240"/>
                            <w:tab w:val="left" w:pos="3600"/>
                            <w:tab w:val="left" w:pos="3960"/>
                            <w:tab w:val="left" w:pos="4320"/>
                            <w:tab w:val="left" w:pos="4680"/>
                            <w:tab w:val="left" w:pos="5040"/>
                            <w:tab w:val="left" w:pos="5400"/>
                            <w:tab w:val="left" w:pos="5760"/>
                            <w:tab w:val="left" w:pos="6120"/>
                            <w:tab w:val="left" w:pos="6480"/>
                            <w:tab w:val="left" w:pos="6840"/>
                            <w:tab w:val="left" w:pos="7200"/>
                            <w:tab w:val="left" w:pos="7560"/>
                            <w:tab w:val="left" w:pos="7920"/>
                            <w:tab w:val="left" w:pos="8280"/>
                            <w:tab w:val="left" w:pos="8640"/>
                            <w:tab w:val="left" w:pos="9000"/>
                            <w:tab w:val="left" w:pos="9360"/>
                            <w:tab w:val="left" w:pos="9720"/>
                            <w:tab w:val="left" w:pos="10080"/>
                            <w:tab w:val="left" w:pos="10440"/>
                            <w:tab w:val="left" w:pos="10800"/>
                            <w:tab w:val="left" w:pos="11160"/>
                            <w:tab w:val="left" w:pos="11520"/>
                          </w:tabs>
                          <w:suppressAutoHyphens w:val="0"/>
                          <w:autoSpaceDE w:val="0"/>
                          <w:autoSpaceDN w:val="0"/>
                          <w:adjustRightInd w:val="0"/>
                          <w:rPr>
                            <w:rFonts w:ascii="Segoe Print" w:hAnsi="Segoe Print" w:cs="Segoe Print"/>
                            <w:sz w:val="22"/>
                            <w:szCs w:val="22"/>
                            <w:lang w:val="en" w:eastAsia="en-US"/>
                          </w:rPr>
                        </w:pPr>
                        <w:r w:rsidRPr="00BA2DDB">
                          <w:rPr>
                            <w:iCs/>
                            <w:sz w:val="22"/>
                            <w:szCs w:val="22"/>
                            <w:lang w:eastAsia="en-US"/>
                          </w:rPr>
                          <w:t xml:space="preserve">IT Supporting Services   and </w:t>
                        </w:r>
                      </w:p>
                      <w:p w14:paraId="12A524DF" w14:textId="77777777" w:rsidR="00587EA7" w:rsidRPr="00A87A75" w:rsidRDefault="00B973BD" w:rsidP="00774BAA">
                        <w:pPr>
                          <w:widowControl/>
                          <w:numPr>
                            <w:ilvl w:val="0"/>
                            <w:numId w:val="3"/>
                          </w:numPr>
                          <w:tabs>
                            <w:tab w:val="left" w:pos="360"/>
                            <w:tab w:val="left" w:pos="720"/>
                            <w:tab w:val="left" w:pos="1080"/>
                            <w:tab w:val="left" w:pos="1440"/>
                            <w:tab w:val="left" w:pos="1800"/>
                            <w:tab w:val="left" w:pos="2160"/>
                            <w:tab w:val="left" w:pos="2520"/>
                            <w:tab w:val="left" w:pos="2880"/>
                            <w:tab w:val="left" w:pos="3240"/>
                            <w:tab w:val="left" w:pos="3600"/>
                            <w:tab w:val="left" w:pos="3960"/>
                            <w:tab w:val="left" w:pos="4320"/>
                            <w:tab w:val="left" w:pos="4680"/>
                            <w:tab w:val="left" w:pos="5040"/>
                            <w:tab w:val="left" w:pos="5400"/>
                            <w:tab w:val="left" w:pos="5760"/>
                            <w:tab w:val="left" w:pos="6120"/>
                            <w:tab w:val="left" w:pos="6480"/>
                            <w:tab w:val="left" w:pos="6840"/>
                            <w:tab w:val="left" w:pos="7200"/>
                            <w:tab w:val="left" w:pos="7560"/>
                            <w:tab w:val="left" w:pos="7920"/>
                            <w:tab w:val="left" w:pos="8280"/>
                            <w:tab w:val="left" w:pos="8640"/>
                            <w:tab w:val="left" w:pos="9000"/>
                            <w:tab w:val="left" w:pos="9360"/>
                            <w:tab w:val="left" w:pos="9720"/>
                            <w:tab w:val="left" w:pos="10080"/>
                            <w:tab w:val="left" w:pos="10440"/>
                            <w:tab w:val="left" w:pos="10800"/>
                            <w:tab w:val="left" w:pos="11160"/>
                            <w:tab w:val="left" w:pos="11520"/>
                          </w:tabs>
                          <w:suppressAutoHyphens w:val="0"/>
                          <w:autoSpaceDE w:val="0"/>
                          <w:autoSpaceDN w:val="0"/>
                          <w:adjustRightInd w:val="0"/>
                          <w:rPr>
                            <w:rFonts w:ascii="Segoe Print" w:hAnsi="Segoe Print" w:cs="Segoe Print"/>
                            <w:sz w:val="22"/>
                            <w:szCs w:val="22"/>
                            <w:lang w:val="en" w:eastAsia="en-US"/>
                          </w:rPr>
                        </w:pPr>
                        <w:r w:rsidRPr="00B973BD">
                          <w:rPr>
                            <w:iCs/>
                            <w:sz w:val="20"/>
                            <w:szCs w:val="20"/>
                            <w:lang w:eastAsia="en-US"/>
                          </w:rPr>
                          <w:t>Website Design and Development</w:t>
                        </w:r>
                        <w:r w:rsidR="00587EA7" w:rsidRPr="00BA2DDB">
                          <w:rPr>
                            <w:i/>
                            <w:iCs/>
                            <w:sz w:val="22"/>
                            <w:szCs w:val="22"/>
                            <w:lang w:eastAsia="en-US"/>
                          </w:rPr>
                          <w:t>.</w:t>
                        </w:r>
                      </w:p>
                      <w:p w14:paraId="6484308A" w14:textId="77777777" w:rsidR="00A87A75" w:rsidRDefault="00A87A75" w:rsidP="00A87A75">
                        <w:pPr>
                          <w:widowControl/>
                          <w:tabs>
                            <w:tab w:val="left" w:pos="360"/>
                            <w:tab w:val="left" w:pos="720"/>
                            <w:tab w:val="left" w:pos="1080"/>
                            <w:tab w:val="left" w:pos="1440"/>
                            <w:tab w:val="left" w:pos="1800"/>
                            <w:tab w:val="left" w:pos="2160"/>
                            <w:tab w:val="left" w:pos="2520"/>
                            <w:tab w:val="left" w:pos="2880"/>
                            <w:tab w:val="left" w:pos="3240"/>
                            <w:tab w:val="left" w:pos="3600"/>
                            <w:tab w:val="left" w:pos="3960"/>
                            <w:tab w:val="left" w:pos="4320"/>
                            <w:tab w:val="left" w:pos="4680"/>
                            <w:tab w:val="left" w:pos="5040"/>
                            <w:tab w:val="left" w:pos="5400"/>
                            <w:tab w:val="left" w:pos="5760"/>
                            <w:tab w:val="left" w:pos="6120"/>
                            <w:tab w:val="left" w:pos="6480"/>
                            <w:tab w:val="left" w:pos="6840"/>
                            <w:tab w:val="left" w:pos="7200"/>
                            <w:tab w:val="left" w:pos="7560"/>
                            <w:tab w:val="left" w:pos="7920"/>
                            <w:tab w:val="left" w:pos="8280"/>
                            <w:tab w:val="left" w:pos="8640"/>
                            <w:tab w:val="left" w:pos="9000"/>
                            <w:tab w:val="left" w:pos="9360"/>
                            <w:tab w:val="left" w:pos="9720"/>
                            <w:tab w:val="left" w:pos="10080"/>
                            <w:tab w:val="left" w:pos="10440"/>
                            <w:tab w:val="left" w:pos="10800"/>
                            <w:tab w:val="left" w:pos="11160"/>
                            <w:tab w:val="left" w:pos="11520"/>
                          </w:tabs>
                          <w:suppressAutoHyphens w:val="0"/>
                          <w:autoSpaceDE w:val="0"/>
                          <w:autoSpaceDN w:val="0"/>
                          <w:adjustRightInd w:val="0"/>
                          <w:rPr>
                            <w:i/>
                            <w:iCs/>
                            <w:sz w:val="22"/>
                            <w:szCs w:val="22"/>
                            <w:lang w:eastAsia="en-US"/>
                          </w:rPr>
                        </w:pPr>
                      </w:p>
                      <w:p w14:paraId="3E46FA72" w14:textId="77777777" w:rsidR="00A87A75" w:rsidRDefault="00A87A75" w:rsidP="00A87A75">
                        <w:pPr>
                          <w:widowControl/>
                          <w:tabs>
                            <w:tab w:val="left" w:pos="360"/>
                            <w:tab w:val="left" w:pos="720"/>
                            <w:tab w:val="left" w:pos="1080"/>
                            <w:tab w:val="left" w:pos="1440"/>
                            <w:tab w:val="left" w:pos="1800"/>
                            <w:tab w:val="left" w:pos="2160"/>
                            <w:tab w:val="left" w:pos="2520"/>
                            <w:tab w:val="left" w:pos="2880"/>
                            <w:tab w:val="left" w:pos="3240"/>
                            <w:tab w:val="left" w:pos="3600"/>
                            <w:tab w:val="left" w:pos="3960"/>
                            <w:tab w:val="left" w:pos="4320"/>
                            <w:tab w:val="left" w:pos="4680"/>
                            <w:tab w:val="left" w:pos="5040"/>
                            <w:tab w:val="left" w:pos="5400"/>
                            <w:tab w:val="left" w:pos="5760"/>
                            <w:tab w:val="left" w:pos="6120"/>
                            <w:tab w:val="left" w:pos="6480"/>
                            <w:tab w:val="left" w:pos="6840"/>
                            <w:tab w:val="left" w:pos="7200"/>
                            <w:tab w:val="left" w:pos="7560"/>
                            <w:tab w:val="left" w:pos="7920"/>
                            <w:tab w:val="left" w:pos="8280"/>
                            <w:tab w:val="left" w:pos="8640"/>
                            <w:tab w:val="left" w:pos="9000"/>
                            <w:tab w:val="left" w:pos="9360"/>
                            <w:tab w:val="left" w:pos="9720"/>
                            <w:tab w:val="left" w:pos="10080"/>
                            <w:tab w:val="left" w:pos="10440"/>
                            <w:tab w:val="left" w:pos="10800"/>
                            <w:tab w:val="left" w:pos="11160"/>
                            <w:tab w:val="left" w:pos="11520"/>
                          </w:tabs>
                          <w:suppressAutoHyphens w:val="0"/>
                          <w:autoSpaceDE w:val="0"/>
                          <w:autoSpaceDN w:val="0"/>
                          <w:adjustRightInd w:val="0"/>
                          <w:rPr>
                            <w:i/>
                            <w:iCs/>
                            <w:sz w:val="22"/>
                            <w:szCs w:val="22"/>
                            <w:lang w:eastAsia="en-US"/>
                          </w:rPr>
                        </w:pPr>
                      </w:p>
                      <w:p w14:paraId="4402B8DC" w14:textId="77777777" w:rsidR="00A87A75" w:rsidRDefault="00A87A75" w:rsidP="00A87A75">
                        <w:pPr>
                          <w:widowControl/>
                          <w:tabs>
                            <w:tab w:val="left" w:pos="360"/>
                            <w:tab w:val="left" w:pos="720"/>
                            <w:tab w:val="left" w:pos="1080"/>
                            <w:tab w:val="left" w:pos="1440"/>
                            <w:tab w:val="left" w:pos="1800"/>
                            <w:tab w:val="left" w:pos="2160"/>
                            <w:tab w:val="left" w:pos="2520"/>
                            <w:tab w:val="left" w:pos="2880"/>
                            <w:tab w:val="left" w:pos="3240"/>
                            <w:tab w:val="left" w:pos="3600"/>
                            <w:tab w:val="left" w:pos="3960"/>
                            <w:tab w:val="left" w:pos="4320"/>
                            <w:tab w:val="left" w:pos="4680"/>
                            <w:tab w:val="left" w:pos="5040"/>
                            <w:tab w:val="left" w:pos="5400"/>
                            <w:tab w:val="left" w:pos="5760"/>
                            <w:tab w:val="left" w:pos="6120"/>
                            <w:tab w:val="left" w:pos="6480"/>
                            <w:tab w:val="left" w:pos="6840"/>
                            <w:tab w:val="left" w:pos="7200"/>
                            <w:tab w:val="left" w:pos="7560"/>
                            <w:tab w:val="left" w:pos="7920"/>
                            <w:tab w:val="left" w:pos="8280"/>
                            <w:tab w:val="left" w:pos="8640"/>
                            <w:tab w:val="left" w:pos="9000"/>
                            <w:tab w:val="left" w:pos="9360"/>
                            <w:tab w:val="left" w:pos="9720"/>
                            <w:tab w:val="left" w:pos="10080"/>
                            <w:tab w:val="left" w:pos="10440"/>
                            <w:tab w:val="left" w:pos="10800"/>
                            <w:tab w:val="left" w:pos="11160"/>
                            <w:tab w:val="left" w:pos="11520"/>
                          </w:tabs>
                          <w:suppressAutoHyphens w:val="0"/>
                          <w:autoSpaceDE w:val="0"/>
                          <w:autoSpaceDN w:val="0"/>
                          <w:adjustRightInd w:val="0"/>
                          <w:rPr>
                            <w:i/>
                            <w:iCs/>
                            <w:sz w:val="22"/>
                            <w:szCs w:val="22"/>
                            <w:lang w:eastAsia="en-US"/>
                          </w:rPr>
                        </w:pPr>
                      </w:p>
                      <w:p w14:paraId="377ABAC5" w14:textId="77777777" w:rsidR="00A87A75" w:rsidRPr="00BA2DDB" w:rsidRDefault="00A87A75" w:rsidP="00A87A75">
                        <w:pPr>
                          <w:widowControl/>
                          <w:tabs>
                            <w:tab w:val="left" w:pos="360"/>
                            <w:tab w:val="left" w:pos="720"/>
                            <w:tab w:val="left" w:pos="1080"/>
                            <w:tab w:val="left" w:pos="1440"/>
                            <w:tab w:val="left" w:pos="1800"/>
                            <w:tab w:val="left" w:pos="2160"/>
                            <w:tab w:val="left" w:pos="2520"/>
                            <w:tab w:val="left" w:pos="2880"/>
                            <w:tab w:val="left" w:pos="3240"/>
                            <w:tab w:val="left" w:pos="3600"/>
                            <w:tab w:val="left" w:pos="3960"/>
                            <w:tab w:val="left" w:pos="4320"/>
                            <w:tab w:val="left" w:pos="4680"/>
                            <w:tab w:val="left" w:pos="5040"/>
                            <w:tab w:val="left" w:pos="5400"/>
                            <w:tab w:val="left" w:pos="5760"/>
                            <w:tab w:val="left" w:pos="6120"/>
                            <w:tab w:val="left" w:pos="6480"/>
                            <w:tab w:val="left" w:pos="6840"/>
                            <w:tab w:val="left" w:pos="7200"/>
                            <w:tab w:val="left" w:pos="7560"/>
                            <w:tab w:val="left" w:pos="7920"/>
                            <w:tab w:val="left" w:pos="8280"/>
                            <w:tab w:val="left" w:pos="8640"/>
                            <w:tab w:val="left" w:pos="9000"/>
                            <w:tab w:val="left" w:pos="9360"/>
                            <w:tab w:val="left" w:pos="9720"/>
                            <w:tab w:val="left" w:pos="10080"/>
                            <w:tab w:val="left" w:pos="10440"/>
                            <w:tab w:val="left" w:pos="10800"/>
                            <w:tab w:val="left" w:pos="11160"/>
                            <w:tab w:val="left" w:pos="11520"/>
                          </w:tabs>
                          <w:suppressAutoHyphens w:val="0"/>
                          <w:autoSpaceDE w:val="0"/>
                          <w:autoSpaceDN w:val="0"/>
                          <w:adjustRightInd w:val="0"/>
                          <w:rPr>
                            <w:rFonts w:ascii="Segoe Print" w:hAnsi="Segoe Print" w:cs="Segoe Print"/>
                            <w:sz w:val="22"/>
                            <w:szCs w:val="22"/>
                            <w:lang w:val="en" w:eastAsia="en-US"/>
                          </w:rPr>
                        </w:pPr>
                      </w:p>
                      <w:p w14:paraId="7A5BF227" w14:textId="77777777" w:rsidR="00587EA7" w:rsidRPr="00587EA7" w:rsidRDefault="00587EA7">
                        <w:pPr>
                          <w:rPr>
                            <w:caps/>
                            <w:color w:val="5B9BD5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29280D9D" w14:textId="6E0121E0" w:rsidR="00561F07" w:rsidRDefault="00561F07" w:rsidP="0015770C">
      <w:pPr>
        <w:overflowPunct w:val="0"/>
        <w:autoSpaceDE w:val="0"/>
        <w:rPr>
          <w:b/>
          <w:kern w:val="1"/>
          <w:sz w:val="20"/>
          <w:szCs w:val="20"/>
        </w:rPr>
      </w:pPr>
    </w:p>
    <w:p w14:paraId="5226E707" w14:textId="0594F4ED" w:rsidR="0015770C" w:rsidRPr="0015770C" w:rsidRDefault="00DC1CED" w:rsidP="0015770C">
      <w:pPr>
        <w:overflowPunct w:val="0"/>
        <w:autoSpaceDE w:val="0"/>
        <w:rPr>
          <w:b/>
          <w:i/>
          <w:kern w:val="1"/>
          <w:sz w:val="22"/>
          <w:szCs w:val="22"/>
        </w:rPr>
      </w:pPr>
      <w:r>
        <w:rPr>
          <w:b/>
          <w:kern w:val="1"/>
          <w:sz w:val="20"/>
          <w:szCs w:val="20"/>
        </w:rPr>
        <w:tab/>
      </w:r>
      <w:bookmarkStart w:id="0" w:name="OLE_LINK2"/>
      <w:bookmarkStart w:id="1" w:name="OLE_LINK1"/>
    </w:p>
    <w:p w14:paraId="17636C92" w14:textId="20933524" w:rsidR="0067238A" w:rsidRDefault="00D047E3">
      <w:pPr>
        <w:pStyle w:val="Section"/>
        <w:shd w:val="clear" w:color="auto" w:fill="CCCCCC"/>
        <w:tabs>
          <w:tab w:val="left" w:pos="432"/>
          <w:tab w:val="left" w:pos="1872"/>
          <w:tab w:val="left" w:pos="2352"/>
          <w:tab w:val="left" w:pos="2830"/>
          <w:tab w:val="left" w:pos="3310"/>
          <w:tab w:val="left" w:pos="3789"/>
          <w:tab w:val="left" w:pos="4269"/>
          <w:tab w:val="left" w:pos="4749"/>
          <w:tab w:val="left" w:pos="5228"/>
          <w:tab w:val="left" w:pos="5708"/>
          <w:tab w:val="left" w:pos="6187"/>
          <w:tab w:val="left" w:pos="6667"/>
          <w:tab w:val="left" w:pos="7147"/>
          <w:tab w:val="left" w:pos="7626"/>
          <w:tab w:val="left" w:pos="8106"/>
          <w:tab w:val="left" w:pos="8584"/>
          <w:tab w:val="left" w:pos="9064"/>
          <w:tab w:val="left" w:pos="9544"/>
          <w:tab w:val="left" w:pos="10023"/>
        </w:tabs>
        <w:spacing w:after="120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EMPLOYMENT/INTERNSHI</w:t>
      </w:r>
    </w:p>
    <w:p w14:paraId="5C48D72F" w14:textId="77777777" w:rsidR="0067238A" w:rsidRPr="0067238A" w:rsidRDefault="0067238A" w:rsidP="0067238A">
      <w:pPr>
        <w:overflowPunct w:val="0"/>
        <w:autoSpaceDE w:val="0"/>
        <w:ind w:left="720"/>
        <w:jc w:val="both"/>
        <w:rPr>
          <w:b/>
          <w:i/>
          <w:kern w:val="1"/>
          <w:sz w:val="22"/>
          <w:szCs w:val="22"/>
        </w:rPr>
      </w:pPr>
    </w:p>
    <w:p w14:paraId="7173FE1D" w14:textId="2337D510" w:rsidR="00812FFA" w:rsidRPr="00812FFA" w:rsidRDefault="00701408" w:rsidP="00774BAA">
      <w:pPr>
        <w:numPr>
          <w:ilvl w:val="0"/>
          <w:numId w:val="13"/>
        </w:numPr>
        <w:overflowPunct w:val="0"/>
        <w:autoSpaceDE w:val="0"/>
        <w:jc w:val="both"/>
        <w:rPr>
          <w:b/>
          <w:i/>
          <w:kern w:val="1"/>
          <w:sz w:val="22"/>
          <w:szCs w:val="22"/>
        </w:rPr>
      </w:pPr>
      <w:r>
        <w:rPr>
          <w:b/>
          <w:sz w:val="22"/>
          <w:szCs w:val="22"/>
        </w:rPr>
        <w:t>Former</w:t>
      </w:r>
      <w:r w:rsidRPr="007F2D5A">
        <w:rPr>
          <w:b/>
          <w:kern w:val="1"/>
          <w:sz w:val="22"/>
          <w:szCs w:val="22"/>
        </w:rPr>
        <w:t xml:space="preserve"> </w:t>
      </w:r>
      <w:r w:rsidR="00D047E3" w:rsidRPr="007F2D5A">
        <w:rPr>
          <w:b/>
          <w:kern w:val="1"/>
          <w:sz w:val="22"/>
          <w:szCs w:val="22"/>
        </w:rPr>
        <w:t>Regional Coordinator</w:t>
      </w:r>
      <w:r w:rsidR="00D047E3" w:rsidRPr="007F2D5A">
        <w:rPr>
          <w:kern w:val="1"/>
          <w:sz w:val="22"/>
          <w:szCs w:val="22"/>
        </w:rPr>
        <w:t xml:space="preserve"> –</w:t>
      </w:r>
      <w:r w:rsidR="00D047E3" w:rsidRPr="007F2D5A">
        <w:rPr>
          <w:i/>
          <w:kern w:val="1"/>
          <w:sz w:val="22"/>
          <w:szCs w:val="22"/>
        </w:rPr>
        <w:t xml:space="preserve"> Technology in Ghana Co. Ltd</w:t>
      </w:r>
      <w:r w:rsidR="00D047E3" w:rsidRPr="007F2D5A">
        <w:rPr>
          <w:kern w:val="1"/>
          <w:sz w:val="22"/>
          <w:szCs w:val="22"/>
        </w:rPr>
        <w:t>,</w:t>
      </w:r>
      <w:r w:rsidR="00D047E3" w:rsidRPr="007F2D5A">
        <w:rPr>
          <w:b/>
          <w:i/>
          <w:kern w:val="1"/>
          <w:sz w:val="22"/>
          <w:szCs w:val="22"/>
        </w:rPr>
        <w:t xml:space="preserve"> </w:t>
      </w:r>
      <w:r w:rsidR="00D047E3" w:rsidRPr="00812FFA">
        <w:rPr>
          <w:b/>
          <w:i/>
          <w:kern w:val="1"/>
          <w:sz w:val="22"/>
          <w:szCs w:val="22"/>
        </w:rPr>
        <w:t>Brong Ahafo Region</w:t>
      </w:r>
      <w:r w:rsidR="001062F6" w:rsidRPr="00812FFA">
        <w:rPr>
          <w:kern w:val="1"/>
          <w:sz w:val="22"/>
          <w:szCs w:val="22"/>
        </w:rPr>
        <w:t xml:space="preserve">: </w:t>
      </w:r>
    </w:p>
    <w:p w14:paraId="09E888CA" w14:textId="77777777" w:rsidR="000C4141" w:rsidRPr="00CA26F0" w:rsidRDefault="00D047E3" w:rsidP="00E6597F">
      <w:pPr>
        <w:overflowPunct w:val="0"/>
        <w:autoSpaceDE w:val="0"/>
        <w:ind w:left="720"/>
        <w:jc w:val="both"/>
        <w:rPr>
          <w:b/>
          <w:kern w:val="1"/>
          <w:sz w:val="22"/>
          <w:szCs w:val="22"/>
        </w:rPr>
      </w:pPr>
      <w:r w:rsidRPr="00CA26F0">
        <w:rPr>
          <w:b/>
          <w:kern w:val="1"/>
          <w:sz w:val="22"/>
          <w:szCs w:val="22"/>
        </w:rPr>
        <w:t>April</w:t>
      </w:r>
      <w:r w:rsidR="001062F6" w:rsidRPr="00CA26F0">
        <w:rPr>
          <w:b/>
          <w:kern w:val="1"/>
          <w:sz w:val="22"/>
          <w:szCs w:val="22"/>
        </w:rPr>
        <w:t>, 2014</w:t>
      </w:r>
      <w:r w:rsidRPr="00CA26F0">
        <w:rPr>
          <w:b/>
          <w:kern w:val="1"/>
          <w:sz w:val="22"/>
          <w:szCs w:val="22"/>
        </w:rPr>
        <w:t>-January, 2016.</w:t>
      </w:r>
    </w:p>
    <w:p w14:paraId="38D45060" w14:textId="471A3C8B" w:rsidR="000C4141" w:rsidRDefault="000C4141" w:rsidP="000C4141">
      <w:pPr>
        <w:overflowPunct w:val="0"/>
        <w:autoSpaceDE w:val="0"/>
        <w:ind w:firstLine="720"/>
        <w:jc w:val="both"/>
        <w:rPr>
          <w:b/>
          <w:kern w:val="1"/>
          <w:sz w:val="22"/>
          <w:szCs w:val="22"/>
        </w:rPr>
      </w:pPr>
      <w:r w:rsidRPr="000C4141">
        <w:rPr>
          <w:b/>
          <w:kern w:val="1"/>
          <w:sz w:val="22"/>
          <w:szCs w:val="22"/>
        </w:rPr>
        <w:t>Key Roles/Duties:</w:t>
      </w:r>
    </w:p>
    <w:p w14:paraId="441C460C" w14:textId="55F4111C" w:rsidR="000C4141" w:rsidRPr="000C4141" w:rsidRDefault="000C4141" w:rsidP="00262476">
      <w:pPr>
        <w:widowControl/>
        <w:numPr>
          <w:ilvl w:val="0"/>
          <w:numId w:val="26"/>
        </w:numPr>
        <w:suppressAutoHyphens w:val="0"/>
        <w:rPr>
          <w:lang w:eastAsia="en-US"/>
        </w:rPr>
      </w:pPr>
      <w:r w:rsidRPr="000C4141">
        <w:rPr>
          <w:lang w:eastAsia="en-US"/>
        </w:rPr>
        <w:t>Main</w:t>
      </w:r>
      <w:r w:rsidR="0093285C">
        <w:rPr>
          <w:lang w:eastAsia="en-US"/>
        </w:rPr>
        <w:t>taining</w:t>
      </w:r>
      <w:r w:rsidRPr="000C4141">
        <w:rPr>
          <w:lang w:eastAsia="en-US"/>
        </w:rPr>
        <w:t xml:space="preserve"> administrative workflow by studying methods; implementing cost reductions; developing reporting procedures.</w:t>
      </w:r>
    </w:p>
    <w:p w14:paraId="0BB805AA" w14:textId="387228EB" w:rsidR="000C4141" w:rsidRPr="000C4141" w:rsidRDefault="0093285C" w:rsidP="00262476">
      <w:pPr>
        <w:widowControl/>
        <w:numPr>
          <w:ilvl w:val="0"/>
          <w:numId w:val="26"/>
        </w:numPr>
        <w:suppressAutoHyphens w:val="0"/>
        <w:rPr>
          <w:lang w:eastAsia="en-US"/>
        </w:rPr>
      </w:pPr>
      <w:r>
        <w:rPr>
          <w:lang w:eastAsia="en-US"/>
        </w:rPr>
        <w:lastRenderedPageBreak/>
        <w:t>Developing</w:t>
      </w:r>
      <w:r w:rsidR="000C4141" w:rsidRPr="000C4141">
        <w:rPr>
          <w:lang w:eastAsia="en-US"/>
        </w:rPr>
        <w:t xml:space="preserve"> administrative staff by providing information, educational opportunities, and coaching.</w:t>
      </w:r>
    </w:p>
    <w:p w14:paraId="2DBE134A" w14:textId="0802724F" w:rsidR="001F06B6" w:rsidRDefault="0093285C" w:rsidP="00262476">
      <w:pPr>
        <w:widowControl/>
        <w:numPr>
          <w:ilvl w:val="0"/>
          <w:numId w:val="26"/>
        </w:numPr>
        <w:suppressAutoHyphens w:val="0"/>
        <w:rPr>
          <w:lang w:eastAsia="en-US"/>
        </w:rPr>
      </w:pPr>
      <w:r>
        <w:rPr>
          <w:lang w:eastAsia="en-US"/>
        </w:rPr>
        <w:t>Maintaining</w:t>
      </w:r>
      <w:r w:rsidR="000C4141" w:rsidRPr="000C4141">
        <w:rPr>
          <w:lang w:eastAsia="en-US"/>
        </w:rPr>
        <w:t xml:space="preserve"> suggestion system by directing and controlling administrative technical aspects in accord</w:t>
      </w:r>
      <w:r w:rsidR="005A6EEE">
        <w:rPr>
          <w:lang w:eastAsia="en-US"/>
        </w:rPr>
        <w:t>ance with management directives.</w:t>
      </w:r>
    </w:p>
    <w:p w14:paraId="6FF6D120" w14:textId="77777777" w:rsidR="00A87A75" w:rsidRPr="000C4141" w:rsidRDefault="00A87A75" w:rsidP="00A87A75">
      <w:pPr>
        <w:widowControl/>
        <w:suppressAutoHyphens w:val="0"/>
        <w:ind w:left="1440"/>
        <w:rPr>
          <w:lang w:eastAsia="en-US"/>
        </w:rPr>
      </w:pPr>
    </w:p>
    <w:p w14:paraId="6AC1B142" w14:textId="77777777" w:rsidR="00812FFA" w:rsidRDefault="00701408" w:rsidP="00774BAA">
      <w:pPr>
        <w:numPr>
          <w:ilvl w:val="0"/>
          <w:numId w:val="12"/>
        </w:numPr>
        <w:overflowPunct w:val="0"/>
        <w:autoSpaceDE w:val="0"/>
        <w:jc w:val="both"/>
        <w:rPr>
          <w:kern w:val="1"/>
          <w:sz w:val="22"/>
          <w:szCs w:val="22"/>
        </w:rPr>
      </w:pPr>
      <w:r>
        <w:rPr>
          <w:b/>
          <w:sz w:val="22"/>
          <w:szCs w:val="22"/>
        </w:rPr>
        <w:t>Former</w:t>
      </w:r>
      <w:r w:rsidRPr="007F2D5A">
        <w:rPr>
          <w:b/>
          <w:kern w:val="1"/>
          <w:sz w:val="22"/>
          <w:szCs w:val="22"/>
        </w:rPr>
        <w:t xml:space="preserve"> </w:t>
      </w:r>
      <w:r w:rsidR="00D047E3" w:rsidRPr="007F2D5A">
        <w:rPr>
          <w:b/>
          <w:kern w:val="1"/>
          <w:sz w:val="22"/>
          <w:szCs w:val="22"/>
        </w:rPr>
        <w:t>Database Designer</w:t>
      </w:r>
      <w:r w:rsidR="00D047E3" w:rsidRPr="007F2D5A">
        <w:rPr>
          <w:kern w:val="1"/>
          <w:sz w:val="22"/>
          <w:szCs w:val="22"/>
        </w:rPr>
        <w:t xml:space="preserve"> – Welfare Club, </w:t>
      </w:r>
      <w:r w:rsidR="00D047E3" w:rsidRPr="007F2D5A">
        <w:rPr>
          <w:i/>
          <w:kern w:val="1"/>
          <w:sz w:val="22"/>
          <w:szCs w:val="22"/>
        </w:rPr>
        <w:t>Apostle Safo Suaye Technological Centre</w:t>
      </w:r>
      <w:r w:rsidR="00D047E3" w:rsidRPr="007F2D5A">
        <w:rPr>
          <w:kern w:val="1"/>
          <w:sz w:val="22"/>
          <w:szCs w:val="22"/>
        </w:rPr>
        <w:t xml:space="preserve">, </w:t>
      </w:r>
    </w:p>
    <w:p w14:paraId="23BA1BE7" w14:textId="77777777" w:rsidR="0089444B" w:rsidRPr="00D5335F" w:rsidRDefault="000F03C6" w:rsidP="00D5335F">
      <w:pPr>
        <w:overflowPunct w:val="0"/>
        <w:autoSpaceDE w:val="0"/>
        <w:ind w:left="720"/>
        <w:jc w:val="both"/>
        <w:rPr>
          <w:kern w:val="1"/>
          <w:sz w:val="22"/>
          <w:szCs w:val="22"/>
        </w:rPr>
      </w:pPr>
      <w:r w:rsidRPr="00CA26F0">
        <w:rPr>
          <w:kern w:val="1"/>
          <w:sz w:val="22"/>
          <w:szCs w:val="22"/>
        </w:rPr>
        <w:t>Gomoa-</w:t>
      </w:r>
      <w:proofErr w:type="spellStart"/>
      <w:r w:rsidRPr="00CA26F0">
        <w:rPr>
          <w:kern w:val="1"/>
          <w:sz w:val="22"/>
          <w:szCs w:val="22"/>
        </w:rPr>
        <w:t>Mpota</w:t>
      </w:r>
      <w:proofErr w:type="spellEnd"/>
      <w:r w:rsidRPr="007F2D5A">
        <w:rPr>
          <w:b/>
          <w:kern w:val="1"/>
          <w:sz w:val="22"/>
          <w:szCs w:val="22"/>
        </w:rPr>
        <w:t xml:space="preserve">: </w:t>
      </w:r>
      <w:r w:rsidRPr="00CA26F0">
        <w:rPr>
          <w:b/>
          <w:kern w:val="1"/>
          <w:sz w:val="22"/>
          <w:szCs w:val="22"/>
        </w:rPr>
        <w:t>June-August, 2013</w:t>
      </w:r>
      <w:r w:rsidR="00D047E3" w:rsidRPr="007F2D5A">
        <w:rPr>
          <w:kern w:val="1"/>
          <w:sz w:val="22"/>
          <w:szCs w:val="22"/>
        </w:rPr>
        <w:t xml:space="preserve"> </w:t>
      </w:r>
    </w:p>
    <w:p w14:paraId="35CD281D" w14:textId="77777777" w:rsidR="0089444B" w:rsidRPr="007F2D5A" w:rsidRDefault="0089444B" w:rsidP="00812FFA">
      <w:pPr>
        <w:overflowPunct w:val="0"/>
        <w:autoSpaceDE w:val="0"/>
        <w:ind w:left="720"/>
        <w:jc w:val="both"/>
        <w:rPr>
          <w:kern w:val="1"/>
          <w:sz w:val="22"/>
          <w:szCs w:val="22"/>
        </w:rPr>
      </w:pPr>
      <w:r>
        <w:rPr>
          <w:b/>
          <w:kern w:val="1"/>
          <w:sz w:val="22"/>
          <w:szCs w:val="22"/>
        </w:rPr>
        <w:t>Key Role/Duties:</w:t>
      </w:r>
    </w:p>
    <w:p w14:paraId="1A88A70C" w14:textId="77777777" w:rsidR="0089444B" w:rsidRPr="0089444B" w:rsidRDefault="0089444B" w:rsidP="00774BAA">
      <w:pPr>
        <w:widowControl/>
        <w:numPr>
          <w:ilvl w:val="0"/>
          <w:numId w:val="16"/>
        </w:numPr>
        <w:suppressAutoHyphens w:val="0"/>
        <w:rPr>
          <w:lang w:eastAsia="en-US"/>
        </w:rPr>
      </w:pPr>
      <w:r w:rsidRPr="0089444B">
        <w:rPr>
          <w:lang w:eastAsia="en-US"/>
        </w:rPr>
        <w:t>establishing the needs of users and monitoring user access and security;</w:t>
      </w:r>
    </w:p>
    <w:p w14:paraId="077D27EB" w14:textId="77777777" w:rsidR="0089444B" w:rsidRPr="0089444B" w:rsidRDefault="0089444B" w:rsidP="00774BAA">
      <w:pPr>
        <w:widowControl/>
        <w:numPr>
          <w:ilvl w:val="0"/>
          <w:numId w:val="16"/>
        </w:numPr>
        <w:suppressAutoHyphens w:val="0"/>
        <w:rPr>
          <w:lang w:eastAsia="en-US"/>
        </w:rPr>
      </w:pPr>
      <w:r w:rsidRPr="0089444B">
        <w:rPr>
          <w:lang w:eastAsia="en-US"/>
        </w:rPr>
        <w:t>monitoring performance and managing parameters to provide fast responses to front-end users;</w:t>
      </w:r>
    </w:p>
    <w:p w14:paraId="67710A75" w14:textId="77777777" w:rsidR="0089444B" w:rsidRPr="0089444B" w:rsidRDefault="0089444B" w:rsidP="00774BAA">
      <w:pPr>
        <w:widowControl/>
        <w:numPr>
          <w:ilvl w:val="0"/>
          <w:numId w:val="16"/>
        </w:numPr>
        <w:suppressAutoHyphens w:val="0"/>
        <w:rPr>
          <w:lang w:eastAsia="en-US"/>
        </w:rPr>
      </w:pPr>
      <w:r w:rsidRPr="0089444B">
        <w:rPr>
          <w:lang w:eastAsia="en-US"/>
        </w:rPr>
        <w:t>considering both back-end organization of data and front-end accessibility for end-users;</w:t>
      </w:r>
    </w:p>
    <w:p w14:paraId="76AB0B29" w14:textId="77777777" w:rsidR="00D5335F" w:rsidRDefault="00D5335F" w:rsidP="00D5335F">
      <w:pPr>
        <w:overflowPunct w:val="0"/>
        <w:autoSpaceDE w:val="0"/>
        <w:ind w:left="1440"/>
        <w:jc w:val="both"/>
        <w:rPr>
          <w:kern w:val="1"/>
          <w:sz w:val="22"/>
          <w:szCs w:val="22"/>
        </w:rPr>
      </w:pPr>
    </w:p>
    <w:p w14:paraId="1AD809E0" w14:textId="77777777" w:rsidR="00D047E3" w:rsidRPr="007F2D5A" w:rsidRDefault="00701408" w:rsidP="00774BAA">
      <w:pPr>
        <w:numPr>
          <w:ilvl w:val="0"/>
          <w:numId w:val="11"/>
        </w:numPr>
        <w:overflowPunct w:val="0"/>
        <w:autoSpaceDE w:val="0"/>
        <w:jc w:val="both"/>
        <w:rPr>
          <w:kern w:val="1"/>
          <w:sz w:val="22"/>
          <w:szCs w:val="22"/>
        </w:rPr>
      </w:pPr>
      <w:r>
        <w:rPr>
          <w:b/>
          <w:sz w:val="22"/>
          <w:szCs w:val="22"/>
        </w:rPr>
        <w:t>Former</w:t>
      </w:r>
      <w:r>
        <w:rPr>
          <w:b/>
          <w:kern w:val="1"/>
          <w:sz w:val="22"/>
          <w:szCs w:val="22"/>
        </w:rPr>
        <w:t xml:space="preserve"> </w:t>
      </w:r>
      <w:r w:rsidR="00DC1B2A">
        <w:rPr>
          <w:b/>
          <w:kern w:val="1"/>
          <w:sz w:val="22"/>
          <w:szCs w:val="22"/>
        </w:rPr>
        <w:t>Administrative Assistant</w:t>
      </w:r>
      <w:r w:rsidR="00D047E3" w:rsidRPr="007F2D5A">
        <w:rPr>
          <w:b/>
          <w:kern w:val="1"/>
          <w:sz w:val="22"/>
          <w:szCs w:val="22"/>
        </w:rPr>
        <w:t xml:space="preserve"> &amp;</w:t>
      </w:r>
      <w:r w:rsidR="00424B73" w:rsidRPr="007F2D5A">
        <w:rPr>
          <w:b/>
          <w:kern w:val="1"/>
          <w:sz w:val="22"/>
          <w:szCs w:val="22"/>
        </w:rPr>
        <w:t xml:space="preserve"> Mediator, </w:t>
      </w:r>
      <w:r w:rsidR="00424B73" w:rsidRPr="007F2D5A">
        <w:rPr>
          <w:kern w:val="1"/>
          <w:sz w:val="22"/>
          <w:szCs w:val="22"/>
        </w:rPr>
        <w:t>Community Mediation Centre</w:t>
      </w:r>
      <w:r w:rsidR="00D047E3" w:rsidRPr="007F2D5A">
        <w:rPr>
          <w:kern w:val="1"/>
          <w:sz w:val="22"/>
          <w:szCs w:val="22"/>
        </w:rPr>
        <w:t xml:space="preserve"> –</w:t>
      </w:r>
    </w:p>
    <w:p w14:paraId="6CFF9217" w14:textId="77777777" w:rsidR="00F67A41" w:rsidRPr="005A6EEE" w:rsidRDefault="00D047E3" w:rsidP="005A6EEE">
      <w:pPr>
        <w:overflowPunct w:val="0"/>
        <w:autoSpaceDE w:val="0"/>
        <w:ind w:firstLine="720"/>
        <w:jc w:val="both"/>
        <w:rPr>
          <w:kern w:val="1"/>
          <w:sz w:val="22"/>
          <w:szCs w:val="22"/>
        </w:rPr>
      </w:pPr>
      <w:r w:rsidRPr="007F2D5A">
        <w:rPr>
          <w:kern w:val="1"/>
          <w:sz w:val="22"/>
          <w:szCs w:val="22"/>
        </w:rPr>
        <w:t xml:space="preserve">Legal Aid Board, </w:t>
      </w:r>
      <w:r w:rsidR="00544DCE">
        <w:rPr>
          <w:b/>
          <w:kern w:val="1"/>
          <w:sz w:val="22"/>
          <w:szCs w:val="22"/>
        </w:rPr>
        <w:t>Sunyani-</w:t>
      </w:r>
      <w:r w:rsidR="001062F6" w:rsidRPr="007F2D5A">
        <w:rPr>
          <w:kern w:val="1"/>
          <w:sz w:val="22"/>
          <w:szCs w:val="22"/>
        </w:rPr>
        <w:t xml:space="preserve">: </w:t>
      </w:r>
      <w:r w:rsidRPr="00CA26F0">
        <w:rPr>
          <w:b/>
          <w:kern w:val="1"/>
          <w:sz w:val="22"/>
          <w:szCs w:val="22"/>
        </w:rPr>
        <w:t>June-August</w:t>
      </w:r>
      <w:r w:rsidR="00CF144B" w:rsidRPr="00CA26F0">
        <w:rPr>
          <w:b/>
          <w:kern w:val="1"/>
          <w:sz w:val="22"/>
          <w:szCs w:val="22"/>
        </w:rPr>
        <w:t>-2015</w:t>
      </w:r>
      <w:r w:rsidRPr="00CA26F0">
        <w:rPr>
          <w:b/>
          <w:kern w:val="1"/>
          <w:sz w:val="22"/>
          <w:szCs w:val="22"/>
        </w:rPr>
        <w:t>.</w:t>
      </w:r>
    </w:p>
    <w:p w14:paraId="239473A5" w14:textId="77777777" w:rsidR="00D047E3" w:rsidRPr="00675770" w:rsidRDefault="00DC1B2A" w:rsidP="0089444B">
      <w:pPr>
        <w:overflowPunct w:val="0"/>
        <w:autoSpaceDE w:val="0"/>
        <w:ind w:firstLine="720"/>
        <w:jc w:val="both"/>
        <w:rPr>
          <w:b/>
          <w:kern w:val="1"/>
          <w:sz w:val="22"/>
          <w:szCs w:val="22"/>
        </w:rPr>
      </w:pPr>
      <w:r w:rsidRPr="00DC1B2A">
        <w:rPr>
          <w:b/>
          <w:kern w:val="1"/>
          <w:sz w:val="22"/>
          <w:szCs w:val="22"/>
        </w:rPr>
        <w:t>Key Role/Duties:</w:t>
      </w:r>
    </w:p>
    <w:p w14:paraId="11253B04" w14:textId="77777777" w:rsidR="00675770" w:rsidRPr="00675770" w:rsidRDefault="0093285C" w:rsidP="00544DCE">
      <w:pPr>
        <w:widowControl/>
        <w:numPr>
          <w:ilvl w:val="0"/>
          <w:numId w:val="25"/>
        </w:numPr>
        <w:suppressAutoHyphens w:val="0"/>
        <w:rPr>
          <w:lang w:eastAsia="en-US"/>
        </w:rPr>
      </w:pPr>
      <w:r>
        <w:rPr>
          <w:lang w:eastAsia="en-US"/>
        </w:rPr>
        <w:t>Performing</w:t>
      </w:r>
      <w:r w:rsidR="00675770" w:rsidRPr="00675770">
        <w:rPr>
          <w:lang w:eastAsia="en-US"/>
        </w:rPr>
        <w:t xml:space="preserve"> general clerical duties to include but not limited to: photocopy</w:t>
      </w:r>
      <w:r w:rsidR="00F67A41">
        <w:rPr>
          <w:lang w:eastAsia="en-US"/>
        </w:rPr>
        <w:t>ing</w:t>
      </w:r>
      <w:r w:rsidR="00675770" w:rsidRPr="00675770">
        <w:rPr>
          <w:lang w:eastAsia="en-US"/>
        </w:rPr>
        <w:t>, mail distribution and filing.</w:t>
      </w:r>
    </w:p>
    <w:p w14:paraId="5C55B329" w14:textId="77777777" w:rsidR="00675770" w:rsidRDefault="00675770" w:rsidP="00544DCE">
      <w:pPr>
        <w:widowControl/>
        <w:numPr>
          <w:ilvl w:val="0"/>
          <w:numId w:val="25"/>
        </w:numPr>
        <w:suppressAutoHyphens w:val="0"/>
        <w:rPr>
          <w:lang w:eastAsia="en-US"/>
        </w:rPr>
      </w:pPr>
      <w:r>
        <w:t>Assisting the Senior accountant with various tasks, including preparing budgets, records, and statements</w:t>
      </w:r>
      <w:r w:rsidRPr="00675770">
        <w:rPr>
          <w:lang w:eastAsia="en-US"/>
        </w:rPr>
        <w:t xml:space="preserve"> </w:t>
      </w:r>
    </w:p>
    <w:p w14:paraId="5EC71A43" w14:textId="77777777" w:rsidR="00675770" w:rsidRPr="00675770" w:rsidRDefault="0093285C" w:rsidP="00544DCE">
      <w:pPr>
        <w:widowControl/>
        <w:numPr>
          <w:ilvl w:val="0"/>
          <w:numId w:val="25"/>
        </w:numPr>
        <w:suppressAutoHyphens w:val="0"/>
        <w:rPr>
          <w:lang w:eastAsia="en-US"/>
        </w:rPr>
      </w:pPr>
      <w:r>
        <w:rPr>
          <w:lang w:eastAsia="en-US"/>
        </w:rPr>
        <w:t>Creating</w:t>
      </w:r>
      <w:r w:rsidR="00675770" w:rsidRPr="00675770">
        <w:rPr>
          <w:lang w:eastAsia="en-US"/>
        </w:rPr>
        <w:t xml:space="preserve"> </w:t>
      </w:r>
      <w:r>
        <w:rPr>
          <w:lang w:eastAsia="en-US"/>
        </w:rPr>
        <w:t>and modifying</w:t>
      </w:r>
      <w:r w:rsidR="00675770" w:rsidRPr="00675770">
        <w:rPr>
          <w:lang w:eastAsia="en-US"/>
        </w:rPr>
        <w:t xml:space="preserve"> various documents using Microsoft Office.</w:t>
      </w:r>
    </w:p>
    <w:p w14:paraId="17476B89" w14:textId="77777777" w:rsidR="00675770" w:rsidRPr="00675770" w:rsidRDefault="0093285C" w:rsidP="00544DCE">
      <w:pPr>
        <w:widowControl/>
        <w:numPr>
          <w:ilvl w:val="0"/>
          <w:numId w:val="25"/>
        </w:numPr>
        <w:suppressAutoHyphens w:val="0"/>
        <w:rPr>
          <w:lang w:eastAsia="en-US"/>
        </w:rPr>
      </w:pPr>
      <w:r>
        <w:rPr>
          <w:lang w:eastAsia="en-US"/>
        </w:rPr>
        <w:t>Coordinating</w:t>
      </w:r>
      <w:r w:rsidR="00675770" w:rsidRPr="00675770">
        <w:rPr>
          <w:lang w:eastAsia="en-US"/>
        </w:rPr>
        <w:t xml:space="preserve"> meetings and conference calls as needed or anticipated.</w:t>
      </w:r>
    </w:p>
    <w:p w14:paraId="29F52F87" w14:textId="77777777" w:rsidR="0093285C" w:rsidRDefault="0093285C" w:rsidP="00544DCE">
      <w:pPr>
        <w:widowControl/>
        <w:numPr>
          <w:ilvl w:val="0"/>
          <w:numId w:val="25"/>
        </w:numPr>
        <w:suppressAutoHyphens w:val="0"/>
        <w:rPr>
          <w:lang w:eastAsia="en-US"/>
        </w:rPr>
      </w:pPr>
      <w:r>
        <w:t>Assisting in the settlement of Disputes presented by Clients.</w:t>
      </w:r>
    </w:p>
    <w:p w14:paraId="3E2D0FD5" w14:textId="77777777" w:rsidR="00544DCE" w:rsidRPr="00875274" w:rsidRDefault="00544DCE" w:rsidP="00544DCE">
      <w:pPr>
        <w:widowControl/>
        <w:suppressAutoHyphens w:val="0"/>
        <w:ind w:left="1440"/>
        <w:rPr>
          <w:lang w:eastAsia="en-US"/>
        </w:rPr>
      </w:pPr>
    </w:p>
    <w:p w14:paraId="61C52449" w14:textId="77777777" w:rsidR="00D047E3" w:rsidRPr="007F2D5A" w:rsidRDefault="00701408" w:rsidP="00774BAA">
      <w:pPr>
        <w:numPr>
          <w:ilvl w:val="0"/>
          <w:numId w:val="17"/>
        </w:numPr>
        <w:overflowPunct w:val="0"/>
        <w:autoSpaceDE w:val="0"/>
        <w:jc w:val="both"/>
        <w:rPr>
          <w:kern w:val="1"/>
          <w:sz w:val="22"/>
          <w:szCs w:val="22"/>
        </w:rPr>
      </w:pPr>
      <w:r>
        <w:rPr>
          <w:b/>
          <w:sz w:val="22"/>
          <w:szCs w:val="22"/>
        </w:rPr>
        <w:t>Former</w:t>
      </w:r>
      <w:r w:rsidRPr="007F2D5A">
        <w:rPr>
          <w:b/>
          <w:kern w:val="1"/>
          <w:sz w:val="22"/>
          <w:szCs w:val="22"/>
        </w:rPr>
        <w:t xml:space="preserve"> </w:t>
      </w:r>
      <w:r w:rsidR="00102B9F" w:rsidRPr="007F2D5A">
        <w:rPr>
          <w:b/>
          <w:kern w:val="1"/>
          <w:sz w:val="22"/>
          <w:szCs w:val="22"/>
        </w:rPr>
        <w:t>Data Entry,</w:t>
      </w:r>
      <w:r w:rsidR="00D047E3" w:rsidRPr="007F2D5A">
        <w:rPr>
          <w:b/>
          <w:kern w:val="1"/>
          <w:sz w:val="22"/>
          <w:szCs w:val="22"/>
        </w:rPr>
        <w:t xml:space="preserve"> Welfare Officer</w:t>
      </w:r>
      <w:r w:rsidR="00102B9F" w:rsidRPr="007F2D5A">
        <w:rPr>
          <w:b/>
          <w:kern w:val="1"/>
          <w:sz w:val="22"/>
          <w:szCs w:val="22"/>
        </w:rPr>
        <w:t xml:space="preserve"> &amp; Tax Consultant</w:t>
      </w:r>
      <w:r w:rsidR="00D047E3" w:rsidRPr="007F2D5A">
        <w:rPr>
          <w:kern w:val="1"/>
          <w:sz w:val="22"/>
          <w:szCs w:val="22"/>
        </w:rPr>
        <w:t xml:space="preserve">- </w:t>
      </w:r>
      <w:r w:rsidR="00D047E3" w:rsidRPr="007F2D5A">
        <w:rPr>
          <w:i/>
          <w:kern w:val="1"/>
          <w:sz w:val="22"/>
          <w:szCs w:val="22"/>
        </w:rPr>
        <w:t>Ghana Revenue Authority</w:t>
      </w:r>
      <w:r w:rsidR="00D047E3" w:rsidRPr="007F2D5A">
        <w:rPr>
          <w:kern w:val="1"/>
          <w:sz w:val="22"/>
          <w:szCs w:val="22"/>
        </w:rPr>
        <w:t>,</w:t>
      </w:r>
    </w:p>
    <w:p w14:paraId="630DF06A" w14:textId="77777777" w:rsidR="00D047E3" w:rsidRDefault="00D047E3" w:rsidP="007F2D5A">
      <w:pPr>
        <w:overflowPunct w:val="0"/>
        <w:autoSpaceDE w:val="0"/>
        <w:ind w:left="720"/>
        <w:jc w:val="both"/>
        <w:rPr>
          <w:kern w:val="1"/>
          <w:sz w:val="22"/>
          <w:szCs w:val="22"/>
        </w:rPr>
      </w:pPr>
      <w:r w:rsidRPr="00980331">
        <w:rPr>
          <w:kern w:val="1"/>
          <w:sz w:val="22"/>
          <w:szCs w:val="22"/>
        </w:rPr>
        <w:t xml:space="preserve"> Accra-Greater Accra</w:t>
      </w:r>
      <w:r w:rsidR="001062F6" w:rsidRPr="007F2D5A">
        <w:rPr>
          <w:kern w:val="1"/>
          <w:sz w:val="22"/>
          <w:szCs w:val="22"/>
        </w:rPr>
        <w:t xml:space="preserve">: </w:t>
      </w:r>
      <w:r w:rsidR="000D7131" w:rsidRPr="00CA26F0">
        <w:rPr>
          <w:b/>
          <w:kern w:val="1"/>
          <w:sz w:val="22"/>
          <w:szCs w:val="22"/>
        </w:rPr>
        <w:t>September</w:t>
      </w:r>
      <w:r w:rsidR="001062F6" w:rsidRPr="00CA26F0">
        <w:rPr>
          <w:b/>
          <w:kern w:val="1"/>
          <w:sz w:val="22"/>
          <w:szCs w:val="22"/>
        </w:rPr>
        <w:t>, 2015</w:t>
      </w:r>
      <w:r w:rsidR="000D7131" w:rsidRPr="00CA26F0">
        <w:rPr>
          <w:b/>
          <w:kern w:val="1"/>
          <w:sz w:val="22"/>
          <w:szCs w:val="22"/>
        </w:rPr>
        <w:t>-August</w:t>
      </w:r>
      <w:r w:rsidRPr="00CA26F0">
        <w:rPr>
          <w:b/>
          <w:kern w:val="1"/>
          <w:sz w:val="22"/>
          <w:szCs w:val="22"/>
        </w:rPr>
        <w:t>, 2016</w:t>
      </w:r>
    </w:p>
    <w:p w14:paraId="28CD01EE" w14:textId="77777777" w:rsidR="00980331" w:rsidRDefault="00980331" w:rsidP="000450A8">
      <w:pPr>
        <w:overflowPunct w:val="0"/>
        <w:autoSpaceDE w:val="0"/>
        <w:ind w:left="360" w:firstLine="360"/>
        <w:rPr>
          <w:kern w:val="1"/>
          <w:sz w:val="22"/>
          <w:szCs w:val="22"/>
        </w:rPr>
      </w:pPr>
      <w:r>
        <w:rPr>
          <w:b/>
          <w:kern w:val="1"/>
          <w:sz w:val="22"/>
          <w:szCs w:val="22"/>
        </w:rPr>
        <w:t>Key Roles/Duties</w:t>
      </w:r>
      <w:r w:rsidRPr="00980331">
        <w:rPr>
          <w:kern w:val="1"/>
          <w:sz w:val="22"/>
          <w:szCs w:val="22"/>
        </w:rPr>
        <w:t>:</w:t>
      </w:r>
    </w:p>
    <w:p w14:paraId="5BCFBEC2" w14:textId="77777777" w:rsidR="00980331" w:rsidRPr="00980331" w:rsidRDefault="001613B4" w:rsidP="000450A8">
      <w:pPr>
        <w:widowControl/>
        <w:numPr>
          <w:ilvl w:val="0"/>
          <w:numId w:val="24"/>
        </w:numPr>
        <w:suppressAutoHyphens w:val="0"/>
        <w:rPr>
          <w:lang w:eastAsia="en-US"/>
        </w:rPr>
      </w:pPr>
      <w:r>
        <w:rPr>
          <w:lang w:eastAsia="en-US"/>
        </w:rPr>
        <w:t>H</w:t>
      </w:r>
      <w:r w:rsidR="00980331" w:rsidRPr="00980331">
        <w:rPr>
          <w:lang w:eastAsia="en-US"/>
        </w:rPr>
        <w:t>elp</w:t>
      </w:r>
      <w:r>
        <w:rPr>
          <w:lang w:eastAsia="en-US"/>
        </w:rPr>
        <w:t xml:space="preserve">ing </w:t>
      </w:r>
      <w:r w:rsidR="00980331" w:rsidRPr="00980331">
        <w:rPr>
          <w:lang w:eastAsia="en-US"/>
        </w:rPr>
        <w:t>clients in filing the</w:t>
      </w:r>
      <w:r w:rsidR="00681577">
        <w:rPr>
          <w:lang w:eastAsia="en-US"/>
        </w:rPr>
        <w:t>ir</w:t>
      </w:r>
      <w:r w:rsidR="00980331" w:rsidRPr="00980331">
        <w:rPr>
          <w:lang w:eastAsia="en-US"/>
        </w:rPr>
        <w:t xml:space="preserve"> tax return</w:t>
      </w:r>
      <w:r w:rsidR="00681577">
        <w:rPr>
          <w:lang w:eastAsia="en-US"/>
        </w:rPr>
        <w:t>s</w:t>
      </w:r>
      <w:r w:rsidR="00980331" w:rsidRPr="00980331">
        <w:rPr>
          <w:lang w:eastAsia="en-US"/>
        </w:rPr>
        <w:t>.</w:t>
      </w:r>
    </w:p>
    <w:p w14:paraId="4BD5F443" w14:textId="77777777" w:rsidR="00980331" w:rsidRPr="00980331" w:rsidRDefault="001613B4" w:rsidP="000450A8">
      <w:pPr>
        <w:widowControl/>
        <w:numPr>
          <w:ilvl w:val="0"/>
          <w:numId w:val="24"/>
        </w:numPr>
        <w:suppressAutoHyphens w:val="0"/>
        <w:rPr>
          <w:lang w:eastAsia="en-US"/>
        </w:rPr>
      </w:pPr>
      <w:r>
        <w:rPr>
          <w:lang w:eastAsia="en-US"/>
        </w:rPr>
        <w:t xml:space="preserve">Advising </w:t>
      </w:r>
      <w:r w:rsidR="00681577">
        <w:rPr>
          <w:lang w:eastAsia="en-US"/>
        </w:rPr>
        <w:t>clients on tax payments and other formalities.</w:t>
      </w:r>
    </w:p>
    <w:p w14:paraId="6A089BBC" w14:textId="77777777" w:rsidR="00980331" w:rsidRDefault="0093285C" w:rsidP="000450A8">
      <w:pPr>
        <w:widowControl/>
        <w:numPr>
          <w:ilvl w:val="0"/>
          <w:numId w:val="24"/>
        </w:numPr>
        <w:suppressAutoHyphens w:val="0"/>
        <w:rPr>
          <w:lang w:eastAsia="en-US"/>
        </w:rPr>
      </w:pPr>
      <w:r>
        <w:rPr>
          <w:lang w:eastAsia="en-US"/>
        </w:rPr>
        <w:t>H</w:t>
      </w:r>
      <w:r w:rsidR="00980331" w:rsidRPr="00980331">
        <w:rPr>
          <w:lang w:eastAsia="en-US"/>
        </w:rPr>
        <w:t xml:space="preserve">andling the </w:t>
      </w:r>
      <w:r w:rsidR="0025272E">
        <w:rPr>
          <w:lang w:eastAsia="en-US"/>
        </w:rPr>
        <w:t>Client</w:t>
      </w:r>
      <w:r w:rsidR="00980331" w:rsidRPr="00980331">
        <w:rPr>
          <w:lang w:eastAsia="en-US"/>
        </w:rPr>
        <w:t xml:space="preserve">s queries related to tax payment </w:t>
      </w:r>
    </w:p>
    <w:p w14:paraId="674B5CA0" w14:textId="77777777" w:rsidR="001F06B6" w:rsidRDefault="001613B4" w:rsidP="000450A8">
      <w:pPr>
        <w:widowControl/>
        <w:numPr>
          <w:ilvl w:val="0"/>
          <w:numId w:val="24"/>
        </w:numPr>
        <w:suppressAutoHyphens w:val="0"/>
        <w:rPr>
          <w:lang w:eastAsia="en-US"/>
        </w:rPr>
      </w:pPr>
      <w:r>
        <w:rPr>
          <w:lang w:eastAsia="en-US"/>
        </w:rPr>
        <w:t>Re</w:t>
      </w:r>
      <w:r w:rsidR="00AE0907">
        <w:rPr>
          <w:lang w:eastAsia="en-US"/>
        </w:rPr>
        <w:t xml:space="preserve">gistration of tax payers by capturing their data through the electronic system and managing their </w:t>
      </w:r>
      <w:r w:rsidR="00C24325">
        <w:rPr>
          <w:lang w:eastAsia="en-US"/>
        </w:rPr>
        <w:t>tax database</w:t>
      </w:r>
      <w:r w:rsidR="00AE0907">
        <w:rPr>
          <w:lang w:eastAsia="en-US"/>
        </w:rPr>
        <w:t>.</w:t>
      </w:r>
    </w:p>
    <w:p w14:paraId="512D6474" w14:textId="77777777" w:rsidR="00544DCE" w:rsidRPr="00875274" w:rsidRDefault="00544DCE" w:rsidP="00544DCE">
      <w:pPr>
        <w:widowControl/>
        <w:suppressAutoHyphens w:val="0"/>
        <w:ind w:left="1530"/>
        <w:rPr>
          <w:lang w:eastAsia="en-US"/>
        </w:rPr>
      </w:pPr>
    </w:p>
    <w:p w14:paraId="5573996B" w14:textId="77777777" w:rsidR="00C30C24" w:rsidRPr="007F2D5A" w:rsidRDefault="00C30C24" w:rsidP="00774BAA">
      <w:pPr>
        <w:pStyle w:val="Default"/>
        <w:numPr>
          <w:ilvl w:val="0"/>
          <w:numId w:val="15"/>
        </w:numPr>
        <w:rPr>
          <w:sz w:val="22"/>
          <w:szCs w:val="22"/>
        </w:rPr>
      </w:pPr>
      <w:r w:rsidRPr="007F2D5A">
        <w:rPr>
          <w:b/>
          <w:bCs/>
          <w:sz w:val="22"/>
          <w:szCs w:val="22"/>
        </w:rPr>
        <w:t xml:space="preserve">Chief Executive Officer- </w:t>
      </w:r>
      <w:r w:rsidRPr="001F2F98">
        <w:rPr>
          <w:iCs/>
          <w:sz w:val="22"/>
          <w:szCs w:val="22"/>
        </w:rPr>
        <w:t>Answers Business Services</w:t>
      </w:r>
      <w:r w:rsidR="00D8720D">
        <w:rPr>
          <w:i/>
          <w:iCs/>
          <w:sz w:val="22"/>
          <w:szCs w:val="22"/>
        </w:rPr>
        <w:t xml:space="preserve"> (</w:t>
      </w:r>
      <w:r w:rsidR="00BB2699">
        <w:rPr>
          <w:i/>
          <w:iCs/>
          <w:sz w:val="22"/>
          <w:szCs w:val="22"/>
        </w:rPr>
        <w:t xml:space="preserve">Business Registration &amp; </w:t>
      </w:r>
      <w:r w:rsidR="00D8720D">
        <w:rPr>
          <w:i/>
          <w:iCs/>
          <w:sz w:val="22"/>
          <w:szCs w:val="22"/>
        </w:rPr>
        <w:t>Management Consult</w:t>
      </w:r>
      <w:r w:rsidR="00BB2699">
        <w:rPr>
          <w:i/>
          <w:iCs/>
          <w:sz w:val="22"/>
          <w:szCs w:val="22"/>
        </w:rPr>
        <w:t>ancy</w:t>
      </w:r>
      <w:r w:rsidR="00D8720D">
        <w:rPr>
          <w:i/>
          <w:iCs/>
          <w:sz w:val="22"/>
          <w:szCs w:val="22"/>
        </w:rPr>
        <w:t xml:space="preserve">, Career Development, Legal Aid, Web Development Services, Student Internships &amp; </w:t>
      </w:r>
      <w:r w:rsidR="001F2F98">
        <w:rPr>
          <w:i/>
          <w:iCs/>
          <w:sz w:val="22"/>
          <w:szCs w:val="22"/>
        </w:rPr>
        <w:t>etc.</w:t>
      </w:r>
      <w:r w:rsidR="00D8720D">
        <w:rPr>
          <w:i/>
          <w:iCs/>
          <w:sz w:val="22"/>
          <w:szCs w:val="22"/>
        </w:rPr>
        <w:t>)</w:t>
      </w:r>
      <w:r w:rsidRPr="007F2D5A">
        <w:rPr>
          <w:b/>
          <w:bCs/>
          <w:sz w:val="22"/>
          <w:szCs w:val="22"/>
        </w:rPr>
        <w:t xml:space="preserve"> Accra,</w:t>
      </w:r>
    </w:p>
    <w:p w14:paraId="4ED1918F" w14:textId="77777777" w:rsidR="00C30C24" w:rsidRDefault="00D76200" w:rsidP="007F2D5A">
      <w:pPr>
        <w:pStyle w:val="Default"/>
        <w:ind w:left="720"/>
        <w:rPr>
          <w:sz w:val="22"/>
          <w:szCs w:val="22"/>
        </w:rPr>
      </w:pPr>
      <w:r w:rsidRPr="00CA26F0">
        <w:rPr>
          <w:b/>
          <w:sz w:val="22"/>
          <w:szCs w:val="22"/>
        </w:rPr>
        <w:t>3</w:t>
      </w:r>
      <w:r w:rsidRPr="00CA26F0">
        <w:rPr>
          <w:b/>
          <w:sz w:val="22"/>
          <w:szCs w:val="22"/>
          <w:vertAlign w:val="superscript"/>
        </w:rPr>
        <w:t>rd</w:t>
      </w:r>
      <w:r w:rsidRPr="00CA26F0">
        <w:rPr>
          <w:b/>
          <w:sz w:val="22"/>
          <w:szCs w:val="22"/>
        </w:rPr>
        <w:t xml:space="preserve"> </w:t>
      </w:r>
      <w:r w:rsidR="00C30C24" w:rsidRPr="00CA26F0">
        <w:rPr>
          <w:b/>
          <w:sz w:val="22"/>
          <w:szCs w:val="22"/>
        </w:rPr>
        <w:t>February</w:t>
      </w:r>
      <w:r w:rsidR="00A56177">
        <w:rPr>
          <w:b/>
          <w:sz w:val="22"/>
          <w:szCs w:val="22"/>
        </w:rPr>
        <w:t>-Date</w:t>
      </w:r>
      <w:r w:rsidR="00CA26F0">
        <w:rPr>
          <w:sz w:val="22"/>
          <w:szCs w:val="22"/>
        </w:rPr>
        <w:t>.</w:t>
      </w:r>
    </w:p>
    <w:p w14:paraId="58CA062C" w14:textId="77777777" w:rsidR="00F51D7E" w:rsidRDefault="00F51D7E" w:rsidP="00F51D7E">
      <w:pPr>
        <w:pStyle w:val="Default"/>
        <w:ind w:left="720"/>
        <w:rPr>
          <w:b/>
          <w:sz w:val="22"/>
          <w:szCs w:val="22"/>
        </w:rPr>
      </w:pPr>
      <w:r w:rsidRPr="00F51D7E">
        <w:rPr>
          <w:b/>
          <w:sz w:val="22"/>
          <w:szCs w:val="22"/>
        </w:rPr>
        <w:t>Key Role</w:t>
      </w:r>
      <w:r>
        <w:rPr>
          <w:b/>
          <w:sz w:val="22"/>
          <w:szCs w:val="22"/>
        </w:rPr>
        <w:t>:</w:t>
      </w:r>
    </w:p>
    <w:p w14:paraId="595B9D0D" w14:textId="77777777" w:rsidR="00F51D7E" w:rsidRDefault="0093285C" w:rsidP="00774BAA">
      <w:pPr>
        <w:pStyle w:val="Default"/>
        <w:numPr>
          <w:ilvl w:val="0"/>
          <w:numId w:val="6"/>
        </w:numPr>
      </w:pPr>
      <w:r>
        <w:t>Formulating</w:t>
      </w:r>
      <w:r w:rsidR="00F51D7E" w:rsidRPr="00F51D7E">
        <w:t xml:space="preserve"> policies and planning recommendations to the Board </w:t>
      </w:r>
    </w:p>
    <w:p w14:paraId="2AA4D81C" w14:textId="77777777" w:rsidR="00F51D7E" w:rsidRDefault="0093285C" w:rsidP="00774BAA">
      <w:pPr>
        <w:pStyle w:val="Default"/>
        <w:numPr>
          <w:ilvl w:val="0"/>
          <w:numId w:val="6"/>
        </w:numPr>
        <w:rPr>
          <w:b/>
          <w:sz w:val="22"/>
          <w:szCs w:val="22"/>
        </w:rPr>
      </w:pPr>
      <w:r>
        <w:t>Deciding and guiding</w:t>
      </w:r>
      <w:r w:rsidR="00F51D7E" w:rsidRPr="00F51D7E">
        <w:t xml:space="preserve"> courses of action in operations by staff</w:t>
      </w:r>
    </w:p>
    <w:p w14:paraId="11038297" w14:textId="77777777" w:rsidR="00F51D7E" w:rsidRPr="00F51D7E" w:rsidRDefault="0093285C" w:rsidP="00774BAA">
      <w:pPr>
        <w:widowControl/>
        <w:numPr>
          <w:ilvl w:val="0"/>
          <w:numId w:val="6"/>
        </w:numPr>
        <w:suppressAutoHyphens w:val="0"/>
        <w:spacing w:before="100" w:beforeAutospacing="1" w:after="100" w:afterAutospacing="1"/>
        <w:rPr>
          <w:lang w:eastAsia="en-US"/>
        </w:rPr>
      </w:pPr>
      <w:r>
        <w:rPr>
          <w:lang w:eastAsia="en-US"/>
        </w:rPr>
        <w:t>Ensuring</w:t>
      </w:r>
      <w:r w:rsidR="00F51D7E" w:rsidRPr="00F51D7E">
        <w:rPr>
          <w:lang w:eastAsia="en-US"/>
        </w:rPr>
        <w:t xml:space="preserve"> staff and Board have sufficient and up-to-date information</w:t>
      </w:r>
    </w:p>
    <w:p w14:paraId="4EB59B38" w14:textId="77777777" w:rsidR="005013D9" w:rsidRDefault="0093285C" w:rsidP="00774BAA">
      <w:pPr>
        <w:widowControl/>
        <w:numPr>
          <w:ilvl w:val="0"/>
          <w:numId w:val="6"/>
        </w:numPr>
        <w:suppressAutoHyphens w:val="0"/>
        <w:spacing w:before="100" w:beforeAutospacing="1" w:after="100" w:afterAutospacing="1"/>
        <w:rPr>
          <w:lang w:eastAsia="en-US"/>
        </w:rPr>
      </w:pPr>
      <w:r>
        <w:rPr>
          <w:lang w:eastAsia="en-US"/>
        </w:rPr>
        <w:t>Interfacing</w:t>
      </w:r>
      <w:r w:rsidR="00F51D7E" w:rsidRPr="00F51D7E">
        <w:rPr>
          <w:lang w:eastAsia="en-US"/>
        </w:rPr>
        <w:t xml:space="preserve"> between organization and community</w:t>
      </w:r>
    </w:p>
    <w:p w14:paraId="28108E4F" w14:textId="77777777" w:rsidR="005013D9" w:rsidRPr="005013D9" w:rsidRDefault="0093285C" w:rsidP="00E179CA">
      <w:pPr>
        <w:widowControl/>
        <w:numPr>
          <w:ilvl w:val="0"/>
          <w:numId w:val="6"/>
        </w:numPr>
        <w:suppressAutoHyphens w:val="0"/>
        <w:spacing w:before="100" w:beforeAutospacing="1" w:after="100" w:afterAutospacing="1"/>
        <w:rPr>
          <w:lang w:eastAsia="en-US"/>
        </w:rPr>
      </w:pPr>
      <w:r>
        <w:rPr>
          <w:lang w:eastAsia="en-US"/>
        </w:rPr>
        <w:t>Overseeing</w:t>
      </w:r>
      <w:r w:rsidR="00E179CA">
        <w:rPr>
          <w:lang w:eastAsia="en-US"/>
        </w:rPr>
        <w:t xml:space="preserve"> operations and </w:t>
      </w:r>
      <w:r>
        <w:rPr>
          <w:lang w:eastAsia="en-US"/>
        </w:rPr>
        <w:t>Implementing</w:t>
      </w:r>
      <w:r w:rsidR="005013D9" w:rsidRPr="005013D9">
        <w:rPr>
          <w:lang w:eastAsia="en-US"/>
        </w:rPr>
        <w:t xml:space="preserve"> plans</w:t>
      </w:r>
    </w:p>
    <w:p w14:paraId="1E3033CF" w14:textId="77777777" w:rsidR="005013D9" w:rsidRPr="005013D9" w:rsidRDefault="0093285C" w:rsidP="000450A8">
      <w:pPr>
        <w:widowControl/>
        <w:numPr>
          <w:ilvl w:val="0"/>
          <w:numId w:val="6"/>
        </w:numPr>
        <w:suppressAutoHyphens w:val="0"/>
        <w:spacing w:before="100" w:beforeAutospacing="1" w:after="100" w:afterAutospacing="1"/>
        <w:rPr>
          <w:lang w:eastAsia="en-US"/>
        </w:rPr>
      </w:pPr>
      <w:r>
        <w:rPr>
          <w:lang w:eastAsia="en-US"/>
        </w:rPr>
        <w:t>Managing</w:t>
      </w:r>
      <w:r w:rsidR="005013D9" w:rsidRPr="005013D9">
        <w:rPr>
          <w:lang w:eastAsia="en-US"/>
        </w:rPr>
        <w:t xml:space="preserve"> human</w:t>
      </w:r>
      <w:r w:rsidR="000450A8">
        <w:rPr>
          <w:lang w:eastAsia="en-US"/>
        </w:rPr>
        <w:t xml:space="preserve">, </w:t>
      </w:r>
      <w:r w:rsidR="000450A8" w:rsidRPr="005013D9">
        <w:rPr>
          <w:lang w:eastAsia="en-US"/>
        </w:rPr>
        <w:t>financial and physical resources</w:t>
      </w:r>
      <w:r w:rsidR="005013D9" w:rsidRPr="005013D9">
        <w:rPr>
          <w:lang w:eastAsia="en-US"/>
        </w:rPr>
        <w:t xml:space="preserve"> of organization</w:t>
      </w:r>
    </w:p>
    <w:p w14:paraId="3A404E23" w14:textId="77777777" w:rsidR="00544DCE" w:rsidRPr="00544DCE" w:rsidRDefault="00701408" w:rsidP="000450A8">
      <w:pPr>
        <w:widowControl/>
        <w:numPr>
          <w:ilvl w:val="0"/>
          <w:numId w:val="11"/>
        </w:numPr>
        <w:suppressAutoHyphens w:val="0"/>
        <w:rPr>
          <w:sz w:val="22"/>
          <w:szCs w:val="22"/>
        </w:rPr>
      </w:pPr>
      <w:r>
        <w:rPr>
          <w:b/>
          <w:sz w:val="22"/>
          <w:szCs w:val="22"/>
        </w:rPr>
        <w:t>Former</w:t>
      </w:r>
      <w:r w:rsidRPr="000450A8">
        <w:rPr>
          <w:b/>
          <w:bCs/>
          <w:sz w:val="22"/>
          <w:szCs w:val="22"/>
        </w:rPr>
        <w:t xml:space="preserve"> </w:t>
      </w:r>
      <w:r w:rsidR="001F769E" w:rsidRPr="000450A8">
        <w:rPr>
          <w:b/>
          <w:bCs/>
          <w:sz w:val="22"/>
          <w:szCs w:val="22"/>
        </w:rPr>
        <w:t>Audit Assistant</w:t>
      </w:r>
      <w:r w:rsidR="00C30C24" w:rsidRPr="000450A8">
        <w:rPr>
          <w:b/>
          <w:bCs/>
          <w:sz w:val="22"/>
          <w:szCs w:val="22"/>
        </w:rPr>
        <w:t xml:space="preserve">- </w:t>
      </w:r>
      <w:r w:rsidR="00C30C24" w:rsidRPr="000450A8">
        <w:rPr>
          <w:i/>
          <w:iCs/>
          <w:sz w:val="22"/>
          <w:szCs w:val="22"/>
        </w:rPr>
        <w:t>PKF Ghana (Accounting, Audit &amp;</w:t>
      </w:r>
      <w:r w:rsidR="00347EAF">
        <w:rPr>
          <w:i/>
          <w:iCs/>
          <w:sz w:val="22"/>
          <w:szCs w:val="22"/>
        </w:rPr>
        <w:t xml:space="preserve"> </w:t>
      </w:r>
      <w:r w:rsidR="00C30C24" w:rsidRPr="000450A8">
        <w:rPr>
          <w:i/>
          <w:iCs/>
          <w:sz w:val="22"/>
          <w:szCs w:val="22"/>
        </w:rPr>
        <w:t>Business Advisory Firm</w:t>
      </w:r>
      <w:r w:rsidR="00C30C24" w:rsidRPr="000450A8">
        <w:rPr>
          <w:b/>
          <w:bCs/>
          <w:sz w:val="22"/>
          <w:szCs w:val="22"/>
        </w:rPr>
        <w:t xml:space="preserve">) </w:t>
      </w:r>
    </w:p>
    <w:p w14:paraId="5002688F" w14:textId="77777777" w:rsidR="00C30C24" w:rsidRPr="00CA26F0" w:rsidRDefault="00544DCE" w:rsidP="00544DCE">
      <w:pPr>
        <w:widowControl/>
        <w:suppressAutoHyphens w:val="0"/>
        <w:ind w:left="720"/>
        <w:rPr>
          <w:b/>
          <w:sz w:val="22"/>
          <w:szCs w:val="22"/>
        </w:rPr>
      </w:pPr>
      <w:r w:rsidRPr="000450A8">
        <w:rPr>
          <w:b/>
          <w:bCs/>
          <w:sz w:val="22"/>
          <w:szCs w:val="22"/>
        </w:rPr>
        <w:lastRenderedPageBreak/>
        <w:t xml:space="preserve">Accra, </w:t>
      </w:r>
      <w:r w:rsidRPr="00CA26F0">
        <w:rPr>
          <w:b/>
          <w:bCs/>
          <w:sz w:val="22"/>
          <w:szCs w:val="22"/>
        </w:rPr>
        <w:t>27</w:t>
      </w:r>
      <w:r w:rsidR="00C40E92" w:rsidRPr="00CA26F0">
        <w:rPr>
          <w:b/>
          <w:bCs/>
          <w:sz w:val="22"/>
          <w:szCs w:val="22"/>
          <w:vertAlign w:val="superscript"/>
        </w:rPr>
        <w:t>th</w:t>
      </w:r>
      <w:r w:rsidR="00C40E92" w:rsidRPr="00CA26F0">
        <w:rPr>
          <w:b/>
          <w:bCs/>
          <w:sz w:val="22"/>
          <w:szCs w:val="22"/>
        </w:rPr>
        <w:t xml:space="preserve"> </w:t>
      </w:r>
      <w:r w:rsidR="0012291A" w:rsidRPr="00CA26F0">
        <w:rPr>
          <w:b/>
          <w:sz w:val="22"/>
          <w:szCs w:val="22"/>
        </w:rPr>
        <w:t>February-29</w:t>
      </w:r>
      <w:r w:rsidR="00C40E92" w:rsidRPr="00CA26F0">
        <w:rPr>
          <w:b/>
          <w:sz w:val="22"/>
          <w:szCs w:val="22"/>
          <w:vertAlign w:val="superscript"/>
        </w:rPr>
        <w:t>th</w:t>
      </w:r>
      <w:r w:rsidR="00C40E92" w:rsidRPr="00CA26F0">
        <w:rPr>
          <w:b/>
          <w:sz w:val="22"/>
          <w:szCs w:val="22"/>
        </w:rPr>
        <w:t xml:space="preserve"> May, </w:t>
      </w:r>
      <w:r w:rsidR="00C30C24" w:rsidRPr="00CA26F0">
        <w:rPr>
          <w:b/>
          <w:sz w:val="22"/>
          <w:szCs w:val="22"/>
        </w:rPr>
        <w:t>2017</w:t>
      </w:r>
    </w:p>
    <w:p w14:paraId="0772199C" w14:textId="77777777" w:rsidR="00F51D7E" w:rsidRPr="00CA26F0" w:rsidRDefault="00F51D7E" w:rsidP="000450A8">
      <w:pPr>
        <w:pStyle w:val="Default"/>
        <w:ind w:firstLine="720"/>
        <w:rPr>
          <w:b/>
          <w:sz w:val="22"/>
          <w:szCs w:val="22"/>
        </w:rPr>
      </w:pPr>
      <w:r w:rsidRPr="00CA26F0">
        <w:rPr>
          <w:b/>
          <w:sz w:val="22"/>
          <w:szCs w:val="22"/>
        </w:rPr>
        <w:t>Key Roles</w:t>
      </w:r>
      <w:r w:rsidR="00F67A41" w:rsidRPr="00CA26F0">
        <w:rPr>
          <w:b/>
          <w:sz w:val="22"/>
          <w:szCs w:val="22"/>
        </w:rPr>
        <w:t>/Duties</w:t>
      </w:r>
      <w:r w:rsidRPr="00CA26F0">
        <w:rPr>
          <w:b/>
          <w:sz w:val="22"/>
          <w:szCs w:val="22"/>
        </w:rPr>
        <w:t>:</w:t>
      </w:r>
    </w:p>
    <w:p w14:paraId="3F4D191D" w14:textId="77777777" w:rsidR="00F51D7E" w:rsidRPr="00F51D7E" w:rsidRDefault="0093285C" w:rsidP="00774BAA">
      <w:pPr>
        <w:pStyle w:val="Default"/>
        <w:numPr>
          <w:ilvl w:val="0"/>
          <w:numId w:val="5"/>
        </w:numPr>
        <w:rPr>
          <w:b/>
          <w:sz w:val="22"/>
          <w:szCs w:val="22"/>
        </w:rPr>
      </w:pPr>
      <w:r>
        <w:t>Executing</w:t>
      </w:r>
      <w:r w:rsidR="00544DCE">
        <w:t xml:space="preserve"> </w:t>
      </w:r>
      <w:r w:rsidR="00F51D7E">
        <w:t>check</w:t>
      </w:r>
      <w:r w:rsidR="00544DCE">
        <w:t>s on</w:t>
      </w:r>
      <w:r w:rsidR="00F51D7E">
        <w:t xml:space="preserve"> the accuracy of accounting systems and procedures.</w:t>
      </w:r>
    </w:p>
    <w:p w14:paraId="0BC94428" w14:textId="77777777" w:rsidR="00F51D7E" w:rsidRPr="00F51D7E" w:rsidRDefault="00F51D7E" w:rsidP="00774BAA">
      <w:pPr>
        <w:pStyle w:val="Default"/>
        <w:numPr>
          <w:ilvl w:val="0"/>
          <w:numId w:val="5"/>
        </w:numPr>
        <w:rPr>
          <w:b/>
          <w:sz w:val="22"/>
          <w:szCs w:val="22"/>
        </w:rPr>
      </w:pPr>
      <w:r>
        <w:t>Verify</w:t>
      </w:r>
      <w:r w:rsidR="0093285C">
        <w:t>ing</w:t>
      </w:r>
      <w:r>
        <w:t xml:space="preserve"> and inspect</w:t>
      </w:r>
      <w:r w:rsidR="0093285C">
        <w:t>ing</w:t>
      </w:r>
      <w:r>
        <w:t xml:space="preserve"> accounts receivable and payable ledgers and general ledger for its accuracy.</w:t>
      </w:r>
    </w:p>
    <w:p w14:paraId="4348651C" w14:textId="77777777" w:rsidR="00F51D7E" w:rsidRPr="00F51D7E" w:rsidRDefault="00F51D7E" w:rsidP="00774BAA">
      <w:pPr>
        <w:pStyle w:val="Default"/>
        <w:numPr>
          <w:ilvl w:val="0"/>
          <w:numId w:val="5"/>
        </w:numPr>
        <w:rPr>
          <w:b/>
          <w:sz w:val="22"/>
          <w:szCs w:val="22"/>
        </w:rPr>
      </w:pPr>
      <w:r>
        <w:t>Check</w:t>
      </w:r>
      <w:r w:rsidR="0093285C">
        <w:t>ing</w:t>
      </w:r>
      <w:r>
        <w:t>, inspect</w:t>
      </w:r>
      <w:r w:rsidR="0093285C">
        <w:t>ing and reconciling</w:t>
      </w:r>
      <w:r>
        <w:t xml:space="preserve"> bank deposits and payments.</w:t>
      </w:r>
    </w:p>
    <w:p w14:paraId="4B5BADF3" w14:textId="77777777" w:rsidR="00F51D7E" w:rsidRPr="00F51D7E" w:rsidRDefault="00F51D7E" w:rsidP="00774BAA">
      <w:pPr>
        <w:pStyle w:val="Default"/>
        <w:numPr>
          <w:ilvl w:val="0"/>
          <w:numId w:val="5"/>
        </w:numPr>
        <w:rPr>
          <w:b/>
          <w:sz w:val="22"/>
          <w:szCs w:val="22"/>
        </w:rPr>
      </w:pPr>
      <w:r>
        <w:t>Study</w:t>
      </w:r>
      <w:r w:rsidR="0093285C">
        <w:t>ing</w:t>
      </w:r>
      <w:r>
        <w:t>, inspect</w:t>
      </w:r>
      <w:r w:rsidR="0093285C">
        <w:t>ing</w:t>
      </w:r>
      <w:r>
        <w:t xml:space="preserve"> and assess</w:t>
      </w:r>
      <w:r w:rsidR="0093285C">
        <w:t>ing</w:t>
      </w:r>
      <w:r w:rsidR="00243496">
        <w:t>;</w:t>
      </w:r>
      <w:r>
        <w:t xml:space="preserve"> budgets, balance sheets and other related financial statements and records.</w:t>
      </w:r>
    </w:p>
    <w:p w14:paraId="172D27C2" w14:textId="77777777" w:rsidR="003C56A5" w:rsidRPr="008E3BE7" w:rsidRDefault="00F51D7E" w:rsidP="008E3BE7">
      <w:pPr>
        <w:pStyle w:val="Default"/>
        <w:numPr>
          <w:ilvl w:val="0"/>
          <w:numId w:val="5"/>
        </w:numPr>
        <w:rPr>
          <w:b/>
          <w:sz w:val="22"/>
          <w:szCs w:val="22"/>
        </w:rPr>
      </w:pPr>
      <w:r>
        <w:t>Check</w:t>
      </w:r>
      <w:r w:rsidR="0093285C">
        <w:t>ing</w:t>
      </w:r>
      <w:r>
        <w:t xml:space="preserve"> and verify</w:t>
      </w:r>
      <w:r w:rsidR="0093285C">
        <w:t>ing</w:t>
      </w:r>
      <w:r>
        <w:t xml:space="preserve"> accounting books and records are in conformity with industry practices and corporate policies.</w:t>
      </w:r>
    </w:p>
    <w:p w14:paraId="3A5B0735" w14:textId="77777777" w:rsidR="008E3BE7" w:rsidRDefault="008E3BE7" w:rsidP="008E3BE7">
      <w:pPr>
        <w:pStyle w:val="Default"/>
      </w:pPr>
    </w:p>
    <w:p w14:paraId="51304BE7" w14:textId="77777777" w:rsidR="008E3BE7" w:rsidRDefault="008E3BE7" w:rsidP="008E3BE7">
      <w:pPr>
        <w:pStyle w:val="Default"/>
      </w:pPr>
    </w:p>
    <w:p w14:paraId="44DCB9FB" w14:textId="77777777" w:rsidR="008E3BE7" w:rsidRDefault="008E3BE7" w:rsidP="008E3BE7">
      <w:pPr>
        <w:pStyle w:val="Default"/>
      </w:pPr>
    </w:p>
    <w:p w14:paraId="62D79C96" w14:textId="77777777" w:rsidR="008E3BE7" w:rsidRDefault="008E3BE7" w:rsidP="008E3BE7">
      <w:pPr>
        <w:pStyle w:val="Default"/>
      </w:pPr>
    </w:p>
    <w:p w14:paraId="049F0E7F" w14:textId="77777777" w:rsidR="008E3BE7" w:rsidRPr="008E3BE7" w:rsidRDefault="008E3BE7" w:rsidP="008E3BE7">
      <w:pPr>
        <w:pStyle w:val="Default"/>
        <w:rPr>
          <w:b/>
          <w:sz w:val="22"/>
          <w:szCs w:val="22"/>
        </w:rPr>
      </w:pPr>
    </w:p>
    <w:p w14:paraId="64FBD61B" w14:textId="77777777" w:rsidR="003C56A5" w:rsidRPr="00D5335F" w:rsidRDefault="003C56A5" w:rsidP="00D5335F">
      <w:pPr>
        <w:pStyle w:val="Default"/>
        <w:ind w:left="1440"/>
        <w:rPr>
          <w:b/>
          <w:sz w:val="22"/>
          <w:szCs w:val="22"/>
        </w:rPr>
      </w:pPr>
    </w:p>
    <w:p w14:paraId="2C51BDF3" w14:textId="77777777" w:rsidR="00C30C24" w:rsidRPr="007F2D5A" w:rsidRDefault="00701408" w:rsidP="00774BAA">
      <w:pPr>
        <w:pStyle w:val="Default"/>
        <w:numPr>
          <w:ilvl w:val="0"/>
          <w:numId w:val="14"/>
        </w:numPr>
        <w:rPr>
          <w:sz w:val="22"/>
          <w:szCs w:val="22"/>
        </w:rPr>
      </w:pPr>
      <w:r>
        <w:rPr>
          <w:b/>
          <w:sz w:val="22"/>
          <w:szCs w:val="22"/>
        </w:rPr>
        <w:t>Former</w:t>
      </w:r>
      <w:r w:rsidRPr="007F2D5A">
        <w:rPr>
          <w:b/>
          <w:bCs/>
          <w:i/>
          <w:iCs/>
          <w:sz w:val="22"/>
          <w:szCs w:val="22"/>
        </w:rPr>
        <w:t xml:space="preserve"> </w:t>
      </w:r>
      <w:r w:rsidR="00C30C24" w:rsidRPr="007F2D5A">
        <w:rPr>
          <w:b/>
          <w:bCs/>
          <w:i/>
          <w:iCs/>
          <w:sz w:val="22"/>
          <w:szCs w:val="22"/>
        </w:rPr>
        <w:t>Administrator</w:t>
      </w:r>
      <w:r w:rsidR="00C30C24" w:rsidRPr="007F2D5A">
        <w:rPr>
          <w:b/>
          <w:bCs/>
          <w:sz w:val="22"/>
          <w:szCs w:val="22"/>
        </w:rPr>
        <w:t xml:space="preserve">- </w:t>
      </w:r>
      <w:proofErr w:type="spellStart"/>
      <w:r w:rsidR="00C30C24" w:rsidRPr="006F3A57">
        <w:rPr>
          <w:iCs/>
          <w:sz w:val="22"/>
          <w:szCs w:val="22"/>
        </w:rPr>
        <w:t>Sanyakwa</w:t>
      </w:r>
      <w:proofErr w:type="spellEnd"/>
      <w:r w:rsidR="00C30C24" w:rsidRPr="006F3A57">
        <w:rPr>
          <w:iCs/>
          <w:sz w:val="22"/>
          <w:szCs w:val="22"/>
        </w:rPr>
        <w:t xml:space="preserve"> Company</w:t>
      </w:r>
      <w:r w:rsidR="00C30C24" w:rsidRPr="007F2D5A">
        <w:rPr>
          <w:i/>
          <w:iCs/>
          <w:sz w:val="22"/>
          <w:szCs w:val="22"/>
        </w:rPr>
        <w:t xml:space="preserve"> </w:t>
      </w:r>
      <w:r w:rsidR="00C30C24" w:rsidRPr="006F3A57">
        <w:rPr>
          <w:iCs/>
          <w:sz w:val="22"/>
          <w:szCs w:val="22"/>
        </w:rPr>
        <w:t>Ltd</w:t>
      </w:r>
      <w:r w:rsidR="00C30C24" w:rsidRPr="007F2D5A">
        <w:rPr>
          <w:i/>
          <w:iCs/>
          <w:sz w:val="22"/>
          <w:szCs w:val="22"/>
        </w:rPr>
        <w:t xml:space="preserve"> (Construction Company</w:t>
      </w:r>
      <w:r w:rsidR="00C40E92" w:rsidRPr="007F2D5A">
        <w:rPr>
          <w:b/>
          <w:bCs/>
          <w:sz w:val="22"/>
          <w:szCs w:val="22"/>
        </w:rPr>
        <w:t>)</w:t>
      </w:r>
      <w:r w:rsidR="00C30C24" w:rsidRPr="007F2D5A">
        <w:rPr>
          <w:b/>
          <w:bCs/>
          <w:sz w:val="22"/>
          <w:szCs w:val="22"/>
        </w:rPr>
        <w:t>, Accra,</w:t>
      </w:r>
    </w:p>
    <w:p w14:paraId="56F0DB95" w14:textId="77777777" w:rsidR="00C30C24" w:rsidRPr="00CA26F0" w:rsidRDefault="00C40E92" w:rsidP="00277792">
      <w:pPr>
        <w:pStyle w:val="Default"/>
        <w:ind w:firstLine="720"/>
        <w:rPr>
          <w:b/>
          <w:sz w:val="22"/>
          <w:szCs w:val="22"/>
        </w:rPr>
      </w:pPr>
      <w:r w:rsidRPr="00CA26F0">
        <w:rPr>
          <w:b/>
          <w:sz w:val="22"/>
          <w:szCs w:val="22"/>
        </w:rPr>
        <w:t xml:space="preserve">April-July, 2017 </w:t>
      </w:r>
    </w:p>
    <w:p w14:paraId="7124C7D4" w14:textId="77777777" w:rsidR="00265F01" w:rsidRPr="00265F01" w:rsidRDefault="00265F01" w:rsidP="00213FF7">
      <w:pPr>
        <w:pStyle w:val="Default"/>
        <w:ind w:firstLine="720"/>
        <w:rPr>
          <w:b/>
          <w:sz w:val="22"/>
          <w:szCs w:val="22"/>
        </w:rPr>
      </w:pPr>
      <w:r w:rsidRPr="00265F01">
        <w:rPr>
          <w:b/>
          <w:sz w:val="22"/>
          <w:szCs w:val="22"/>
        </w:rPr>
        <w:t>Key Roles/Duties</w:t>
      </w:r>
      <w:r w:rsidR="005C2997">
        <w:rPr>
          <w:b/>
          <w:sz w:val="22"/>
          <w:szCs w:val="22"/>
        </w:rPr>
        <w:t>:</w:t>
      </w:r>
    </w:p>
    <w:p w14:paraId="2B131504" w14:textId="77777777" w:rsidR="00265F01" w:rsidRPr="00D76200" w:rsidRDefault="00210529" w:rsidP="000450A8">
      <w:pPr>
        <w:widowControl/>
        <w:numPr>
          <w:ilvl w:val="0"/>
          <w:numId w:val="23"/>
        </w:numPr>
        <w:suppressAutoHyphens w:val="0"/>
        <w:rPr>
          <w:lang w:eastAsia="en-US"/>
        </w:rPr>
      </w:pPr>
      <w:r w:rsidRPr="00D76200">
        <w:rPr>
          <w:lang w:eastAsia="en-US"/>
        </w:rPr>
        <w:t>Ensuring</w:t>
      </w:r>
      <w:r w:rsidR="00265F01" w:rsidRPr="00D76200">
        <w:rPr>
          <w:lang w:eastAsia="en-US"/>
        </w:rPr>
        <w:t xml:space="preserve"> strict confidentiality regarding all business and client matters. </w:t>
      </w:r>
    </w:p>
    <w:p w14:paraId="1619FDD1" w14:textId="77777777" w:rsidR="00265F01" w:rsidRPr="00D76200" w:rsidRDefault="00210529" w:rsidP="000450A8">
      <w:pPr>
        <w:widowControl/>
        <w:numPr>
          <w:ilvl w:val="0"/>
          <w:numId w:val="23"/>
        </w:numPr>
        <w:suppressAutoHyphens w:val="0"/>
        <w:rPr>
          <w:lang w:eastAsia="en-US"/>
        </w:rPr>
      </w:pPr>
      <w:r w:rsidRPr="00D76200">
        <w:rPr>
          <w:lang w:eastAsia="en-US"/>
        </w:rPr>
        <w:t>Authoring, maintaining, and distributing</w:t>
      </w:r>
      <w:r w:rsidR="00265F01" w:rsidRPr="00D76200">
        <w:rPr>
          <w:lang w:eastAsia="en-US"/>
        </w:rPr>
        <w:t xml:space="preserve"> a myriad of financial and production reports including cash flow reports, invoices, purchase orders, contracts, vendor, and job files.</w:t>
      </w:r>
    </w:p>
    <w:p w14:paraId="7E2AF9B6" w14:textId="77777777" w:rsidR="00265F01" w:rsidRPr="00D76200" w:rsidRDefault="00210529" w:rsidP="000450A8">
      <w:pPr>
        <w:widowControl/>
        <w:numPr>
          <w:ilvl w:val="0"/>
          <w:numId w:val="23"/>
        </w:numPr>
        <w:suppressAutoHyphens w:val="0"/>
        <w:rPr>
          <w:lang w:eastAsia="en-US"/>
        </w:rPr>
      </w:pPr>
      <w:r w:rsidRPr="00D76200">
        <w:rPr>
          <w:lang w:eastAsia="en-US"/>
        </w:rPr>
        <w:t>Ensuring</w:t>
      </w:r>
      <w:r w:rsidR="00265F01" w:rsidRPr="00D76200">
        <w:rPr>
          <w:lang w:eastAsia="en-US"/>
        </w:rPr>
        <w:t xml:space="preserve"> production agendas remained on track and within projected guidelines.</w:t>
      </w:r>
    </w:p>
    <w:p w14:paraId="51BAC390" w14:textId="77777777" w:rsidR="007F2D5A" w:rsidRPr="007F2D5A" w:rsidRDefault="00701408" w:rsidP="00774BAA">
      <w:pPr>
        <w:pStyle w:val="Default"/>
        <w:numPr>
          <w:ilvl w:val="0"/>
          <w:numId w:val="19"/>
        </w:numPr>
        <w:spacing w:before="240"/>
        <w:rPr>
          <w:sz w:val="22"/>
          <w:szCs w:val="22"/>
        </w:rPr>
      </w:pPr>
      <w:r>
        <w:rPr>
          <w:b/>
          <w:sz w:val="22"/>
          <w:szCs w:val="22"/>
        </w:rPr>
        <w:t xml:space="preserve">Former </w:t>
      </w:r>
      <w:r w:rsidR="007F2D5A" w:rsidRPr="007F2D5A">
        <w:rPr>
          <w:b/>
          <w:sz w:val="22"/>
          <w:szCs w:val="22"/>
        </w:rPr>
        <w:t>Finance</w:t>
      </w:r>
      <w:r w:rsidR="005A6EEE">
        <w:rPr>
          <w:b/>
          <w:sz w:val="22"/>
          <w:szCs w:val="22"/>
        </w:rPr>
        <w:t xml:space="preserve"> Officer</w:t>
      </w:r>
      <w:r w:rsidR="007F2D5A" w:rsidRPr="007F2D5A">
        <w:rPr>
          <w:b/>
          <w:sz w:val="22"/>
          <w:szCs w:val="22"/>
        </w:rPr>
        <w:t>,</w:t>
      </w:r>
      <w:r w:rsidR="007F2D5A" w:rsidRPr="007F2D5A">
        <w:rPr>
          <w:sz w:val="22"/>
          <w:szCs w:val="22"/>
        </w:rPr>
        <w:t xml:space="preserve"> W.A.S.P Company Ltd </w:t>
      </w:r>
      <w:r w:rsidR="007F2D5A" w:rsidRPr="00D50EDF">
        <w:rPr>
          <w:i/>
          <w:sz w:val="22"/>
          <w:szCs w:val="22"/>
        </w:rPr>
        <w:t>(Managed Document Services),</w:t>
      </w:r>
      <w:r w:rsidR="007F2D5A" w:rsidRPr="007F2D5A">
        <w:rPr>
          <w:sz w:val="22"/>
          <w:szCs w:val="22"/>
        </w:rPr>
        <w:t xml:space="preserve"> </w:t>
      </w:r>
      <w:r w:rsidR="007F2D5A" w:rsidRPr="007F2D5A">
        <w:rPr>
          <w:b/>
          <w:sz w:val="22"/>
          <w:szCs w:val="22"/>
        </w:rPr>
        <w:t>Accra</w:t>
      </w:r>
    </w:p>
    <w:p w14:paraId="04ED3C50" w14:textId="77777777" w:rsidR="00C30C24" w:rsidRPr="00CA26F0" w:rsidRDefault="007F2D5A" w:rsidP="00E6597F">
      <w:pPr>
        <w:pStyle w:val="Default"/>
        <w:ind w:firstLine="720"/>
        <w:rPr>
          <w:b/>
          <w:sz w:val="23"/>
          <w:szCs w:val="23"/>
        </w:rPr>
      </w:pPr>
      <w:r w:rsidRPr="00CA26F0">
        <w:rPr>
          <w:b/>
          <w:sz w:val="23"/>
          <w:szCs w:val="23"/>
        </w:rPr>
        <w:t>5</w:t>
      </w:r>
      <w:r w:rsidRPr="00CA26F0">
        <w:rPr>
          <w:b/>
          <w:sz w:val="23"/>
          <w:szCs w:val="23"/>
          <w:vertAlign w:val="superscript"/>
        </w:rPr>
        <w:t>th</w:t>
      </w:r>
      <w:r w:rsidR="00953511" w:rsidRPr="00CA26F0">
        <w:rPr>
          <w:b/>
          <w:sz w:val="23"/>
          <w:szCs w:val="23"/>
        </w:rPr>
        <w:t xml:space="preserve"> September- 22nd</w:t>
      </w:r>
      <w:r w:rsidR="00297231" w:rsidRPr="00CA26F0">
        <w:rPr>
          <w:b/>
          <w:sz w:val="23"/>
          <w:szCs w:val="23"/>
        </w:rPr>
        <w:t xml:space="preserve"> December, 2017.</w:t>
      </w:r>
    </w:p>
    <w:p w14:paraId="1C2F8A1A" w14:textId="77777777" w:rsidR="000817AE" w:rsidRPr="000817AE" w:rsidRDefault="000817AE" w:rsidP="000450A8">
      <w:pPr>
        <w:pStyle w:val="Default"/>
        <w:ind w:firstLine="720"/>
        <w:rPr>
          <w:b/>
          <w:sz w:val="23"/>
          <w:szCs w:val="23"/>
        </w:rPr>
      </w:pPr>
      <w:r w:rsidRPr="000817AE">
        <w:rPr>
          <w:b/>
          <w:sz w:val="23"/>
          <w:szCs w:val="23"/>
        </w:rPr>
        <w:t>Key Roles/Duties:</w:t>
      </w:r>
    </w:p>
    <w:p w14:paraId="66D1D465" w14:textId="77777777" w:rsidR="000817AE" w:rsidRDefault="00695FB0" w:rsidP="000450A8">
      <w:pPr>
        <w:widowControl/>
        <w:numPr>
          <w:ilvl w:val="0"/>
          <w:numId w:val="22"/>
        </w:numPr>
        <w:suppressAutoHyphens w:val="0"/>
      </w:pPr>
      <w:r>
        <w:t>Preparing</w:t>
      </w:r>
      <w:r w:rsidR="005C2B2E">
        <w:t xml:space="preserve"> payroll, invoices</w:t>
      </w:r>
      <w:r w:rsidR="000817AE">
        <w:t>, requisitions</w:t>
      </w:r>
      <w:r w:rsidR="00AD2459">
        <w:t>,</w:t>
      </w:r>
      <w:r w:rsidR="00417877">
        <w:t xml:space="preserve"> stock taking,</w:t>
      </w:r>
      <w:r w:rsidR="00AD2459">
        <w:t xml:space="preserve"> tax computations, budgets</w:t>
      </w:r>
      <w:r w:rsidR="000817AE">
        <w:t xml:space="preserve"> and other </w:t>
      </w:r>
      <w:r w:rsidR="005C2B2E">
        <w:t xml:space="preserve">related financial </w:t>
      </w:r>
      <w:r w:rsidR="000817AE">
        <w:t>transactions</w:t>
      </w:r>
    </w:p>
    <w:p w14:paraId="1ACE1570" w14:textId="77777777" w:rsidR="000817AE" w:rsidRDefault="000817AE" w:rsidP="000450A8">
      <w:pPr>
        <w:widowControl/>
        <w:numPr>
          <w:ilvl w:val="0"/>
          <w:numId w:val="22"/>
        </w:numPr>
        <w:suppressAutoHyphens w:val="0"/>
      </w:pPr>
      <w:r>
        <w:t>Track</w:t>
      </w:r>
      <w:r w:rsidR="00695FB0">
        <w:t>ing</w:t>
      </w:r>
      <w:r>
        <w:t xml:space="preserve"> the company's financial status and performance to identify areas for potential improvement</w:t>
      </w:r>
    </w:p>
    <w:p w14:paraId="6F192EFE" w14:textId="77777777" w:rsidR="000817AE" w:rsidRDefault="000817AE" w:rsidP="000450A8">
      <w:pPr>
        <w:widowControl/>
        <w:numPr>
          <w:ilvl w:val="0"/>
          <w:numId w:val="22"/>
        </w:numPr>
        <w:suppressAutoHyphens w:val="0"/>
      </w:pPr>
      <w:r>
        <w:t>Review</w:t>
      </w:r>
      <w:r w:rsidR="00695FB0">
        <w:t>ing</w:t>
      </w:r>
      <w:r>
        <w:t xml:space="preserve"> financial data</w:t>
      </w:r>
      <w:r w:rsidR="0021016E">
        <w:t xml:space="preserve">; </w:t>
      </w:r>
      <w:r w:rsidR="004630EE">
        <w:t>P</w:t>
      </w:r>
      <w:r>
        <w:t xml:space="preserve">repare </w:t>
      </w:r>
      <w:r w:rsidR="004630EE">
        <w:t>W</w:t>
      </w:r>
      <w:r>
        <w:t xml:space="preserve">eekly, </w:t>
      </w:r>
      <w:r w:rsidR="004630EE">
        <w:t>M</w:t>
      </w:r>
      <w:r>
        <w:t xml:space="preserve">onthly and </w:t>
      </w:r>
      <w:r w:rsidR="0021016E">
        <w:t>A</w:t>
      </w:r>
      <w:r>
        <w:t>nnual reports</w:t>
      </w:r>
    </w:p>
    <w:p w14:paraId="342CC727" w14:textId="77777777" w:rsidR="00D047E3" w:rsidRDefault="000817AE" w:rsidP="000450A8">
      <w:pPr>
        <w:widowControl/>
        <w:numPr>
          <w:ilvl w:val="0"/>
          <w:numId w:val="22"/>
        </w:numPr>
        <w:suppressAutoHyphens w:val="0"/>
      </w:pPr>
      <w:r>
        <w:t>Present</w:t>
      </w:r>
      <w:r w:rsidR="00695FB0">
        <w:t>ing</w:t>
      </w:r>
      <w:r w:rsidR="00BA6BD2">
        <w:t xml:space="preserve"> financial reports to Board Members, Stakeholders, Executives, and C</w:t>
      </w:r>
      <w:r>
        <w:t>lients in formal meetings</w:t>
      </w:r>
    </w:p>
    <w:p w14:paraId="34E0E6D4" w14:textId="77777777" w:rsidR="00F32684" w:rsidRDefault="00F32684" w:rsidP="00250DEB">
      <w:pPr>
        <w:widowControl/>
        <w:suppressAutoHyphens w:val="0"/>
        <w:ind w:left="1440"/>
      </w:pPr>
    </w:p>
    <w:p w14:paraId="33042DAE" w14:textId="77777777" w:rsidR="00F32684" w:rsidRPr="007F2D5A" w:rsidRDefault="00F32684" w:rsidP="00F32684">
      <w:pPr>
        <w:pStyle w:val="Default"/>
        <w:numPr>
          <w:ilvl w:val="0"/>
          <w:numId w:val="19"/>
        </w:numPr>
        <w:spacing w:before="240"/>
        <w:rPr>
          <w:sz w:val="22"/>
          <w:szCs w:val="22"/>
        </w:rPr>
      </w:pPr>
      <w:r>
        <w:rPr>
          <w:b/>
          <w:sz w:val="22"/>
          <w:szCs w:val="22"/>
        </w:rPr>
        <w:t>Regional Financial Controller</w:t>
      </w:r>
      <w:r w:rsidRPr="007F2D5A">
        <w:rPr>
          <w:b/>
          <w:sz w:val="22"/>
          <w:szCs w:val="22"/>
        </w:rPr>
        <w:t>,</w:t>
      </w:r>
      <w:r w:rsidR="00D50EDF">
        <w:rPr>
          <w:sz w:val="22"/>
          <w:szCs w:val="22"/>
        </w:rPr>
        <w:t xml:space="preserve"> Kristo Asafo Mission </w:t>
      </w:r>
      <w:r w:rsidR="00D50EDF" w:rsidRPr="00D50EDF">
        <w:rPr>
          <w:i/>
          <w:sz w:val="22"/>
          <w:szCs w:val="22"/>
        </w:rPr>
        <w:t>(Church)</w:t>
      </w:r>
      <w:r w:rsidRPr="007F2D5A">
        <w:rPr>
          <w:sz w:val="22"/>
          <w:szCs w:val="22"/>
        </w:rPr>
        <w:t xml:space="preserve">, </w:t>
      </w:r>
      <w:r w:rsidR="00C54EE9">
        <w:rPr>
          <w:b/>
          <w:sz w:val="22"/>
          <w:szCs w:val="22"/>
        </w:rPr>
        <w:t>Brong Ahafo Region</w:t>
      </w:r>
    </w:p>
    <w:p w14:paraId="42593DCF" w14:textId="77777777" w:rsidR="00F32684" w:rsidRPr="00CA26F0" w:rsidRDefault="00F32684" w:rsidP="00F32684">
      <w:pPr>
        <w:pStyle w:val="Default"/>
        <w:ind w:firstLine="720"/>
        <w:rPr>
          <w:b/>
          <w:sz w:val="23"/>
          <w:szCs w:val="23"/>
        </w:rPr>
      </w:pPr>
      <w:r w:rsidRPr="00CA26F0">
        <w:rPr>
          <w:b/>
          <w:sz w:val="23"/>
          <w:szCs w:val="23"/>
        </w:rPr>
        <w:t>5</w:t>
      </w:r>
      <w:r w:rsidRPr="00CA26F0">
        <w:rPr>
          <w:b/>
          <w:sz w:val="23"/>
          <w:szCs w:val="23"/>
          <w:vertAlign w:val="superscript"/>
        </w:rPr>
        <w:t>th</w:t>
      </w:r>
      <w:r>
        <w:rPr>
          <w:b/>
          <w:sz w:val="23"/>
          <w:szCs w:val="23"/>
        </w:rPr>
        <w:t xml:space="preserve"> May, 2018 –to Date</w:t>
      </w:r>
    </w:p>
    <w:p w14:paraId="74A5009E" w14:textId="77777777" w:rsidR="00F32684" w:rsidRPr="000817AE" w:rsidRDefault="00F32684" w:rsidP="00F32684">
      <w:pPr>
        <w:pStyle w:val="Default"/>
        <w:ind w:firstLine="720"/>
        <w:rPr>
          <w:b/>
          <w:sz w:val="23"/>
          <w:szCs w:val="23"/>
        </w:rPr>
      </w:pPr>
      <w:r w:rsidRPr="000817AE">
        <w:rPr>
          <w:b/>
          <w:sz w:val="23"/>
          <w:szCs w:val="23"/>
        </w:rPr>
        <w:t>Key Roles/Duties:</w:t>
      </w:r>
    </w:p>
    <w:p w14:paraId="7915A61B" w14:textId="77777777" w:rsidR="00F32684" w:rsidRDefault="00F32684" w:rsidP="00F32684">
      <w:pPr>
        <w:widowControl/>
        <w:numPr>
          <w:ilvl w:val="0"/>
          <w:numId w:val="22"/>
        </w:numPr>
        <w:suppressAutoHyphens w:val="0"/>
      </w:pPr>
      <w:r>
        <w:t>Receiving all monies on behalf of the region and give evidence of receipts and accounts for all monies Spent during regional meetings.</w:t>
      </w:r>
    </w:p>
    <w:p w14:paraId="4E924BA0" w14:textId="77777777" w:rsidR="00F32684" w:rsidRDefault="00F32684" w:rsidP="00F32684">
      <w:pPr>
        <w:widowControl/>
        <w:numPr>
          <w:ilvl w:val="0"/>
          <w:numId w:val="22"/>
        </w:numPr>
        <w:suppressAutoHyphens w:val="0"/>
      </w:pPr>
      <w:r>
        <w:t xml:space="preserve">Make payments with the prior approval of the regional Chairman. </w:t>
      </w:r>
    </w:p>
    <w:p w14:paraId="5D6C0FAA" w14:textId="77777777" w:rsidR="00F32684" w:rsidRDefault="00F32684" w:rsidP="00F32684">
      <w:pPr>
        <w:widowControl/>
        <w:numPr>
          <w:ilvl w:val="0"/>
          <w:numId w:val="22"/>
        </w:numPr>
        <w:suppressAutoHyphens w:val="0"/>
      </w:pPr>
      <w:r>
        <w:t>Reviewing financial data; Prepare Weekly, Monthly and Annual reports</w:t>
      </w:r>
    </w:p>
    <w:p w14:paraId="15A1E518" w14:textId="77777777" w:rsidR="00F32684" w:rsidRDefault="00F32684" w:rsidP="00EC032F">
      <w:pPr>
        <w:widowControl/>
        <w:numPr>
          <w:ilvl w:val="0"/>
          <w:numId w:val="22"/>
        </w:numPr>
        <w:suppressAutoHyphens w:val="0"/>
      </w:pPr>
      <w:r>
        <w:t>Presenting financial reports to Board Members, Stakeholders, Executives.</w:t>
      </w:r>
    </w:p>
    <w:p w14:paraId="7EDE989D" w14:textId="77777777" w:rsidR="00F32684" w:rsidRDefault="00F32684" w:rsidP="00EC032F">
      <w:pPr>
        <w:widowControl/>
        <w:numPr>
          <w:ilvl w:val="0"/>
          <w:numId w:val="22"/>
        </w:numPr>
        <w:suppressAutoHyphens w:val="0"/>
      </w:pPr>
      <w:r>
        <w:t>Collection of all debts owed to the region within a reasonable time</w:t>
      </w:r>
      <w:r w:rsidR="00AA60C6">
        <w:t>.</w:t>
      </w:r>
    </w:p>
    <w:p w14:paraId="3C91C981" w14:textId="4B27DC31" w:rsidR="008D7CF2" w:rsidRPr="007F2D5A" w:rsidRDefault="008D7CF2" w:rsidP="008D7CF2">
      <w:pPr>
        <w:pStyle w:val="Default"/>
        <w:numPr>
          <w:ilvl w:val="0"/>
          <w:numId w:val="19"/>
        </w:numPr>
        <w:spacing w:before="240"/>
        <w:rPr>
          <w:sz w:val="22"/>
          <w:szCs w:val="22"/>
        </w:rPr>
      </w:pPr>
      <w:r>
        <w:rPr>
          <w:b/>
          <w:sz w:val="22"/>
          <w:szCs w:val="22"/>
        </w:rPr>
        <w:lastRenderedPageBreak/>
        <w:t>Supervisor</w:t>
      </w:r>
      <w:r w:rsidRPr="007F2D5A">
        <w:rPr>
          <w:b/>
          <w:sz w:val="22"/>
          <w:szCs w:val="22"/>
        </w:rPr>
        <w:t>,</w:t>
      </w:r>
      <w:r>
        <w:rPr>
          <w:sz w:val="22"/>
          <w:szCs w:val="22"/>
        </w:rPr>
        <w:t xml:space="preserve"> Forestry Commission</w:t>
      </w:r>
      <w:r w:rsidRPr="007F2D5A">
        <w:rPr>
          <w:sz w:val="22"/>
          <w:szCs w:val="22"/>
        </w:rPr>
        <w:t xml:space="preserve">, </w:t>
      </w:r>
      <w:r w:rsidRPr="008D7CF2">
        <w:rPr>
          <w:b/>
          <w:sz w:val="22"/>
          <w:szCs w:val="22"/>
        </w:rPr>
        <w:t>Sunyani</w:t>
      </w:r>
      <w:r>
        <w:rPr>
          <w:b/>
          <w:sz w:val="22"/>
          <w:szCs w:val="22"/>
        </w:rPr>
        <w:t xml:space="preserve"> Municipality, Bon</w:t>
      </w:r>
      <w:r w:rsidR="000E306C">
        <w:rPr>
          <w:b/>
          <w:sz w:val="22"/>
          <w:szCs w:val="22"/>
        </w:rPr>
        <w:t>o-</w:t>
      </w:r>
      <w:r>
        <w:rPr>
          <w:b/>
          <w:sz w:val="22"/>
          <w:szCs w:val="22"/>
        </w:rPr>
        <w:t>Ahafo Region.</w:t>
      </w:r>
    </w:p>
    <w:p w14:paraId="3FEC271D" w14:textId="77777777" w:rsidR="008D7CF2" w:rsidRPr="00CA26F0" w:rsidRDefault="008D7CF2" w:rsidP="008D7CF2">
      <w:pPr>
        <w:pStyle w:val="Default"/>
        <w:ind w:firstLine="720"/>
        <w:rPr>
          <w:b/>
          <w:sz w:val="23"/>
          <w:szCs w:val="23"/>
        </w:rPr>
      </w:pPr>
      <w:r>
        <w:rPr>
          <w:b/>
          <w:sz w:val="23"/>
          <w:szCs w:val="23"/>
        </w:rPr>
        <w:t>2</w:t>
      </w:r>
      <w:r w:rsidRPr="00CA26F0">
        <w:rPr>
          <w:b/>
          <w:sz w:val="23"/>
          <w:szCs w:val="23"/>
        </w:rPr>
        <w:t>5</w:t>
      </w:r>
      <w:r w:rsidRPr="00CA26F0">
        <w:rPr>
          <w:b/>
          <w:sz w:val="23"/>
          <w:szCs w:val="23"/>
          <w:vertAlign w:val="superscript"/>
        </w:rPr>
        <w:t>th</w:t>
      </w:r>
      <w:r>
        <w:rPr>
          <w:b/>
          <w:sz w:val="23"/>
          <w:szCs w:val="23"/>
        </w:rPr>
        <w:t xml:space="preserve"> July, 2018 –</w:t>
      </w:r>
      <w:r w:rsidR="00CB405F">
        <w:rPr>
          <w:b/>
          <w:sz w:val="23"/>
          <w:szCs w:val="23"/>
        </w:rPr>
        <w:t>23</w:t>
      </w:r>
      <w:r w:rsidR="00B00DC4" w:rsidRPr="00B00DC4">
        <w:rPr>
          <w:b/>
          <w:sz w:val="23"/>
          <w:szCs w:val="23"/>
          <w:vertAlign w:val="superscript"/>
        </w:rPr>
        <w:t>th</w:t>
      </w:r>
      <w:r w:rsidR="00CB405F">
        <w:rPr>
          <w:b/>
          <w:sz w:val="23"/>
          <w:szCs w:val="23"/>
        </w:rPr>
        <w:t xml:space="preserve"> Novem</w:t>
      </w:r>
      <w:r w:rsidR="00B00DC4">
        <w:rPr>
          <w:b/>
          <w:sz w:val="23"/>
          <w:szCs w:val="23"/>
        </w:rPr>
        <w:t>ber, 2018</w:t>
      </w:r>
    </w:p>
    <w:p w14:paraId="61A567CA" w14:textId="77777777" w:rsidR="00BB2699" w:rsidRPr="00701408" w:rsidRDefault="008D7CF2" w:rsidP="00701408">
      <w:pPr>
        <w:pStyle w:val="Default"/>
        <w:ind w:firstLine="720"/>
      </w:pPr>
      <w:r w:rsidRPr="000817AE">
        <w:rPr>
          <w:b/>
          <w:sz w:val="23"/>
          <w:szCs w:val="23"/>
        </w:rPr>
        <w:t>Key Roles/Duties:</w:t>
      </w:r>
      <w:r>
        <w:rPr>
          <w:b/>
          <w:sz w:val="23"/>
          <w:szCs w:val="23"/>
        </w:rPr>
        <w:t xml:space="preserve"> </w:t>
      </w:r>
      <w:r w:rsidR="00D50EDF">
        <w:t xml:space="preserve">Supervisor under </w:t>
      </w:r>
      <w:r>
        <w:t>the Youth in Afforestation Programme.</w:t>
      </w:r>
    </w:p>
    <w:p w14:paraId="218B8B93" w14:textId="77777777" w:rsidR="00BB2699" w:rsidRDefault="00BB2699" w:rsidP="008D7CF2">
      <w:pPr>
        <w:pStyle w:val="Default"/>
        <w:ind w:firstLine="720"/>
        <w:rPr>
          <w:b/>
          <w:sz w:val="23"/>
          <w:szCs w:val="23"/>
        </w:rPr>
      </w:pPr>
    </w:p>
    <w:p w14:paraId="01763C0E" w14:textId="3C23720E" w:rsidR="00BB2699" w:rsidRPr="007F2D5A" w:rsidRDefault="00BB2699" w:rsidP="00BB2699">
      <w:pPr>
        <w:pStyle w:val="Default"/>
        <w:numPr>
          <w:ilvl w:val="0"/>
          <w:numId w:val="19"/>
        </w:numPr>
        <w:spacing w:before="240"/>
        <w:rPr>
          <w:sz w:val="22"/>
          <w:szCs w:val="22"/>
        </w:rPr>
      </w:pPr>
      <w:r>
        <w:rPr>
          <w:b/>
          <w:sz w:val="22"/>
          <w:szCs w:val="22"/>
        </w:rPr>
        <w:t>Engineer &amp; Tech Consultant</w:t>
      </w:r>
      <w:r w:rsidRPr="007F2D5A">
        <w:rPr>
          <w:b/>
          <w:sz w:val="22"/>
          <w:szCs w:val="22"/>
        </w:rPr>
        <w:t>,</w:t>
      </w:r>
      <w:r>
        <w:rPr>
          <w:sz w:val="22"/>
          <w:szCs w:val="22"/>
        </w:rPr>
        <w:t xml:space="preserve"> Blackmind Technology</w:t>
      </w:r>
      <w:r w:rsidRPr="007F2D5A">
        <w:rPr>
          <w:sz w:val="22"/>
          <w:szCs w:val="22"/>
        </w:rPr>
        <w:t xml:space="preserve">, </w:t>
      </w:r>
      <w:r w:rsidRPr="008D7CF2">
        <w:rPr>
          <w:b/>
          <w:sz w:val="22"/>
          <w:szCs w:val="22"/>
        </w:rPr>
        <w:t>Sunyani</w:t>
      </w:r>
      <w:r>
        <w:rPr>
          <w:b/>
          <w:sz w:val="22"/>
          <w:szCs w:val="22"/>
        </w:rPr>
        <w:t>, B</w:t>
      </w:r>
      <w:r w:rsidR="000E306C">
        <w:rPr>
          <w:b/>
          <w:sz w:val="22"/>
          <w:szCs w:val="22"/>
        </w:rPr>
        <w:t xml:space="preserve">ono </w:t>
      </w:r>
      <w:r>
        <w:rPr>
          <w:b/>
          <w:sz w:val="22"/>
          <w:szCs w:val="22"/>
        </w:rPr>
        <w:t>Ahafo Region.</w:t>
      </w:r>
    </w:p>
    <w:p w14:paraId="2FEA9AA9" w14:textId="77777777" w:rsidR="00BB2699" w:rsidRDefault="00BB2699" w:rsidP="00BB2699">
      <w:pPr>
        <w:pStyle w:val="Default"/>
        <w:ind w:firstLine="720"/>
        <w:rPr>
          <w:b/>
          <w:sz w:val="23"/>
          <w:szCs w:val="23"/>
        </w:rPr>
      </w:pPr>
      <w:r>
        <w:rPr>
          <w:b/>
          <w:sz w:val="23"/>
          <w:szCs w:val="23"/>
        </w:rPr>
        <w:t>1st January, 2019 –Date.</w:t>
      </w:r>
    </w:p>
    <w:p w14:paraId="563C1A5D" w14:textId="77777777" w:rsidR="00701408" w:rsidRDefault="00701408" w:rsidP="00BB2699">
      <w:pPr>
        <w:pStyle w:val="Default"/>
        <w:ind w:firstLine="720"/>
        <w:rPr>
          <w:b/>
          <w:sz w:val="23"/>
          <w:szCs w:val="23"/>
        </w:rPr>
      </w:pPr>
    </w:p>
    <w:p w14:paraId="5ACC4660" w14:textId="77777777" w:rsidR="00701408" w:rsidRDefault="00701408" w:rsidP="00BB2699">
      <w:pPr>
        <w:pStyle w:val="Default"/>
        <w:ind w:firstLine="720"/>
        <w:rPr>
          <w:b/>
          <w:sz w:val="23"/>
          <w:szCs w:val="23"/>
        </w:rPr>
      </w:pPr>
    </w:p>
    <w:p w14:paraId="69B4B846" w14:textId="77777777" w:rsidR="00701408" w:rsidRDefault="00701408" w:rsidP="00BB2699">
      <w:pPr>
        <w:pStyle w:val="Default"/>
        <w:ind w:firstLine="720"/>
        <w:rPr>
          <w:b/>
          <w:sz w:val="23"/>
          <w:szCs w:val="23"/>
        </w:rPr>
      </w:pPr>
    </w:p>
    <w:p w14:paraId="20098FC5" w14:textId="77777777" w:rsidR="00BB2699" w:rsidRPr="008D7CF2" w:rsidRDefault="00BB2699" w:rsidP="00BB2699">
      <w:pPr>
        <w:pStyle w:val="Default"/>
        <w:rPr>
          <w:b/>
          <w:sz w:val="23"/>
          <w:szCs w:val="23"/>
        </w:rPr>
      </w:pPr>
    </w:p>
    <w:bookmarkEnd w:id="0"/>
    <w:bookmarkEnd w:id="1"/>
    <w:p w14:paraId="29DD3DE0" w14:textId="77777777" w:rsidR="00D5335F" w:rsidRDefault="00D5335F">
      <w:pPr>
        <w:tabs>
          <w:tab w:val="left" w:pos="0"/>
          <w:tab w:val="left" w:pos="4269"/>
          <w:tab w:val="left" w:pos="4749"/>
          <w:tab w:val="left" w:pos="5228"/>
          <w:tab w:val="left" w:pos="5708"/>
          <w:tab w:val="left" w:pos="6187"/>
          <w:tab w:val="left" w:pos="6667"/>
          <w:tab w:val="left" w:pos="7147"/>
          <w:tab w:val="left" w:pos="7626"/>
          <w:tab w:val="left" w:pos="8106"/>
          <w:tab w:val="left" w:pos="8584"/>
          <w:tab w:val="left" w:pos="9064"/>
          <w:tab w:val="left" w:pos="9544"/>
          <w:tab w:val="left" w:pos="10023"/>
        </w:tabs>
        <w:autoSpaceDE w:val="0"/>
        <w:spacing w:after="120"/>
        <w:jc w:val="both"/>
        <w:rPr>
          <w:i/>
        </w:rPr>
      </w:pPr>
    </w:p>
    <w:tbl>
      <w:tblPr>
        <w:tblpPr w:leftFromText="180" w:rightFromText="180" w:vertAnchor="text" w:horzAnchor="margin" w:tblpY="-168"/>
        <w:tblW w:w="0" w:type="auto"/>
        <w:tblLayout w:type="fixed"/>
        <w:tblLook w:val="0000" w:firstRow="0" w:lastRow="0" w:firstColumn="0" w:lastColumn="0" w:noHBand="0" w:noVBand="0"/>
      </w:tblPr>
      <w:tblGrid>
        <w:gridCol w:w="4405"/>
      </w:tblGrid>
      <w:tr w:rsidR="00B17149" w14:paraId="16ABB27E" w14:textId="77777777" w:rsidTr="00BB618F">
        <w:trPr>
          <w:trHeight w:val="176"/>
        </w:trPr>
        <w:tc>
          <w:tcPr>
            <w:tcW w:w="4405" w:type="dxa"/>
            <w:shd w:val="clear" w:color="auto" w:fill="BFBFBF"/>
          </w:tcPr>
          <w:p w14:paraId="279B94E4" w14:textId="77777777" w:rsidR="00B17149" w:rsidRDefault="00B17149" w:rsidP="00B17149">
            <w:pPr>
              <w:tabs>
                <w:tab w:val="left" w:pos="0"/>
                <w:tab w:val="left" w:pos="4269"/>
                <w:tab w:val="left" w:pos="4749"/>
                <w:tab w:val="left" w:pos="5228"/>
                <w:tab w:val="left" w:pos="5708"/>
                <w:tab w:val="left" w:pos="6187"/>
                <w:tab w:val="left" w:pos="6667"/>
                <w:tab w:val="left" w:pos="7147"/>
                <w:tab w:val="left" w:pos="7626"/>
                <w:tab w:val="left" w:pos="8106"/>
                <w:tab w:val="left" w:pos="8584"/>
                <w:tab w:val="left" w:pos="9064"/>
                <w:tab w:val="left" w:pos="9544"/>
                <w:tab w:val="left" w:pos="10023"/>
              </w:tabs>
              <w:autoSpaceDE w:val="0"/>
              <w:snapToGrid w:val="0"/>
              <w:spacing w:after="120"/>
              <w:jc w:val="both"/>
              <w:rPr>
                <w:b/>
              </w:rPr>
            </w:pPr>
            <w:r>
              <w:rPr>
                <w:b/>
              </w:rPr>
              <w:t>ESSENTIAL PERSONAL SKILLS</w:t>
            </w:r>
          </w:p>
        </w:tc>
      </w:tr>
    </w:tbl>
    <w:p w14:paraId="53EB4013" w14:textId="77777777" w:rsidR="005727BE" w:rsidRPr="005727BE" w:rsidRDefault="005727BE" w:rsidP="005727BE">
      <w:pPr>
        <w:rPr>
          <w:vanish/>
        </w:rPr>
      </w:pPr>
    </w:p>
    <w:tbl>
      <w:tblPr>
        <w:tblpPr w:leftFromText="180" w:rightFromText="180" w:vertAnchor="text" w:horzAnchor="margin" w:tblpXSpec="center" w:tblpY="437"/>
        <w:tblW w:w="10225" w:type="dxa"/>
        <w:tblLayout w:type="fixed"/>
        <w:tblLook w:val="0000" w:firstRow="0" w:lastRow="0" w:firstColumn="0" w:lastColumn="0" w:noHBand="0" w:noVBand="0"/>
      </w:tblPr>
      <w:tblGrid>
        <w:gridCol w:w="5105"/>
        <w:gridCol w:w="5120"/>
      </w:tblGrid>
      <w:tr w:rsidR="00DD3055" w:rsidRPr="00B92245" w14:paraId="1852A209" w14:textId="77777777" w:rsidTr="009A2A9D">
        <w:trPr>
          <w:trHeight w:val="627"/>
        </w:trPr>
        <w:tc>
          <w:tcPr>
            <w:tcW w:w="5105" w:type="dxa"/>
            <w:shd w:val="clear" w:color="auto" w:fill="auto"/>
          </w:tcPr>
          <w:p w14:paraId="0305EA81" w14:textId="77777777" w:rsidR="00DD3055" w:rsidRPr="00B92245" w:rsidRDefault="00DD3055" w:rsidP="00DD3055">
            <w:pPr>
              <w:numPr>
                <w:ilvl w:val="0"/>
                <w:numId w:val="2"/>
              </w:numPr>
              <w:autoSpaceDE w:val="0"/>
              <w:snapToGrid w:val="0"/>
              <w:ind w:left="720" w:hanging="360"/>
              <w:rPr>
                <w:rFonts w:ascii="Calibri" w:hAnsi="Calibri" w:cs="Calibri"/>
                <w:sz w:val="22"/>
                <w:szCs w:val="22"/>
              </w:rPr>
            </w:pPr>
            <w:r w:rsidRPr="00B92245">
              <w:rPr>
                <w:rFonts w:ascii="Calibri" w:hAnsi="Calibri" w:cs="Calibri"/>
                <w:sz w:val="22"/>
                <w:szCs w:val="22"/>
              </w:rPr>
              <w:t>Excellent communication/ presentational skills</w:t>
            </w:r>
          </w:p>
          <w:p w14:paraId="150202ED" w14:textId="77777777" w:rsidR="00DD3055" w:rsidRPr="00B92245" w:rsidRDefault="00DD3055" w:rsidP="00DD3055">
            <w:pPr>
              <w:numPr>
                <w:ilvl w:val="0"/>
                <w:numId w:val="2"/>
              </w:numPr>
              <w:autoSpaceDE w:val="0"/>
              <w:ind w:left="720" w:hanging="360"/>
              <w:rPr>
                <w:rFonts w:ascii="Calibri" w:hAnsi="Calibri" w:cs="Calibri"/>
                <w:sz w:val="22"/>
                <w:szCs w:val="22"/>
              </w:rPr>
            </w:pPr>
            <w:r w:rsidRPr="00B92245">
              <w:rPr>
                <w:rFonts w:ascii="Calibri" w:hAnsi="Calibri" w:cs="Calibri"/>
                <w:sz w:val="22"/>
                <w:szCs w:val="22"/>
              </w:rPr>
              <w:t>Ability to contribute well in a team environment</w:t>
            </w:r>
          </w:p>
          <w:p w14:paraId="0936EA16" w14:textId="77777777" w:rsidR="00DD3055" w:rsidRPr="00B92245" w:rsidRDefault="00DD3055" w:rsidP="00DD3055">
            <w:pPr>
              <w:numPr>
                <w:ilvl w:val="0"/>
                <w:numId w:val="2"/>
              </w:numPr>
              <w:autoSpaceDE w:val="0"/>
              <w:ind w:left="720" w:hanging="360"/>
              <w:rPr>
                <w:rFonts w:ascii="Calibri" w:hAnsi="Calibri" w:cs="Calibri"/>
                <w:sz w:val="22"/>
                <w:szCs w:val="22"/>
              </w:rPr>
            </w:pPr>
            <w:r w:rsidRPr="00B92245">
              <w:rPr>
                <w:rFonts w:ascii="Calibri" w:hAnsi="Calibri" w:cs="Calibri"/>
                <w:sz w:val="22"/>
                <w:szCs w:val="22"/>
              </w:rPr>
              <w:t>High level of initiative, drive and integrity</w:t>
            </w:r>
          </w:p>
          <w:p w14:paraId="1ABF0A03" w14:textId="77777777" w:rsidR="00DD3055" w:rsidRPr="00B92245" w:rsidRDefault="00DD3055" w:rsidP="00DD3055">
            <w:pPr>
              <w:numPr>
                <w:ilvl w:val="0"/>
                <w:numId w:val="2"/>
              </w:numPr>
              <w:autoSpaceDE w:val="0"/>
              <w:ind w:left="720" w:hanging="360"/>
              <w:rPr>
                <w:rFonts w:ascii="Calibri" w:hAnsi="Calibri" w:cs="Calibri"/>
                <w:sz w:val="22"/>
                <w:szCs w:val="22"/>
              </w:rPr>
            </w:pPr>
            <w:r w:rsidRPr="00B92245">
              <w:rPr>
                <w:rFonts w:ascii="Calibri" w:hAnsi="Calibri" w:cs="Calibri"/>
                <w:sz w:val="22"/>
                <w:szCs w:val="22"/>
              </w:rPr>
              <w:t>Good organizational skills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2DEFDB86" w14:textId="77777777" w:rsidR="00DD3055" w:rsidRPr="00B92245" w:rsidRDefault="00DD3055" w:rsidP="00DD3055">
            <w:pPr>
              <w:numPr>
                <w:ilvl w:val="0"/>
                <w:numId w:val="2"/>
              </w:numPr>
              <w:autoSpaceDE w:val="0"/>
              <w:ind w:left="720" w:hanging="360"/>
              <w:rPr>
                <w:rFonts w:ascii="Calibri" w:hAnsi="Calibri" w:cs="Calibri"/>
                <w:sz w:val="22"/>
                <w:szCs w:val="22"/>
              </w:rPr>
            </w:pPr>
            <w:r w:rsidRPr="00B92245">
              <w:rPr>
                <w:rFonts w:ascii="Calibri" w:hAnsi="Calibri" w:cs="Calibri"/>
                <w:sz w:val="22"/>
                <w:szCs w:val="22"/>
              </w:rPr>
              <w:t>Ability to consistently meet deadlines</w:t>
            </w:r>
          </w:p>
          <w:p w14:paraId="65C573A0" w14:textId="77777777" w:rsidR="00DD3055" w:rsidRDefault="00DD3055" w:rsidP="00DD3055">
            <w:pPr>
              <w:numPr>
                <w:ilvl w:val="0"/>
                <w:numId w:val="2"/>
              </w:numPr>
              <w:autoSpaceDE w:val="0"/>
              <w:ind w:left="720" w:hanging="360"/>
              <w:rPr>
                <w:rFonts w:ascii="Calibri" w:hAnsi="Calibri" w:cs="Calibri"/>
                <w:sz w:val="22"/>
                <w:szCs w:val="22"/>
              </w:rPr>
            </w:pPr>
            <w:r w:rsidRPr="00B92245">
              <w:rPr>
                <w:rFonts w:ascii="Calibri" w:hAnsi="Calibri" w:cs="Calibri"/>
                <w:sz w:val="22"/>
                <w:szCs w:val="22"/>
              </w:rPr>
              <w:t>Attention to detail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62F1BA0F" w14:textId="77777777" w:rsidR="00F32684" w:rsidRDefault="00F32684" w:rsidP="00F32684">
            <w:pPr>
              <w:autoSpaceDE w:val="0"/>
              <w:rPr>
                <w:rFonts w:ascii="Calibri" w:hAnsi="Calibri" w:cs="Calibri"/>
                <w:sz w:val="22"/>
                <w:szCs w:val="22"/>
              </w:rPr>
            </w:pPr>
          </w:p>
          <w:p w14:paraId="6E7BB1BB" w14:textId="77777777" w:rsidR="007D7D27" w:rsidRDefault="007D7D27" w:rsidP="007D7D27">
            <w:pPr>
              <w:autoSpaceDE w:val="0"/>
              <w:ind w:left="720"/>
              <w:rPr>
                <w:rFonts w:ascii="Calibri" w:hAnsi="Calibri" w:cs="Calibri"/>
                <w:sz w:val="22"/>
                <w:szCs w:val="22"/>
              </w:rPr>
            </w:pPr>
          </w:p>
          <w:p w14:paraId="1A5E3C6F" w14:textId="77777777" w:rsidR="007D7D27" w:rsidRPr="00A43F4A" w:rsidRDefault="007D7D27" w:rsidP="007D7D27">
            <w:pPr>
              <w:pStyle w:val="Heading9"/>
              <w:shd w:val="clear" w:color="auto" w:fill="8C8C8C"/>
              <w:spacing w:before="0" w:after="120"/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</w:rPr>
            </w:pPr>
            <w:r w:rsidRPr="00A43F4A"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</w:rPr>
              <w:t>ACCOMPLISHMENTS/AWARDS</w:t>
            </w:r>
          </w:p>
          <w:p w14:paraId="2C413E93" w14:textId="77777777" w:rsidR="007D7D27" w:rsidRPr="009A2A9D" w:rsidRDefault="007D7D27" w:rsidP="007D7D27">
            <w:pPr>
              <w:tabs>
                <w:tab w:val="left" w:pos="0"/>
                <w:tab w:val="left" w:pos="4269"/>
                <w:tab w:val="left" w:pos="4749"/>
                <w:tab w:val="left" w:pos="5228"/>
                <w:tab w:val="left" w:pos="5708"/>
                <w:tab w:val="left" w:pos="6187"/>
                <w:tab w:val="left" w:pos="6667"/>
                <w:tab w:val="left" w:pos="7147"/>
                <w:tab w:val="left" w:pos="7626"/>
                <w:tab w:val="left" w:pos="8106"/>
                <w:tab w:val="left" w:pos="8584"/>
                <w:tab w:val="left" w:pos="9064"/>
                <w:tab w:val="left" w:pos="9544"/>
                <w:tab w:val="left" w:pos="10023"/>
              </w:tabs>
              <w:autoSpaceDE w:val="0"/>
              <w:spacing w:after="120"/>
              <w:jc w:val="both"/>
              <w:rPr>
                <w:i/>
                <w:sz w:val="22"/>
                <w:szCs w:val="22"/>
              </w:rPr>
            </w:pPr>
            <w:r w:rsidRPr="009A2A9D">
              <w:rPr>
                <w:rFonts w:ascii="Cambria Math" w:hAnsi="Cambria Math" w:cs="Cambria Math"/>
                <w:sz w:val="22"/>
                <w:szCs w:val="22"/>
              </w:rPr>
              <w:t>⦁</w:t>
            </w:r>
            <w:r w:rsidRPr="009A2A9D">
              <w:rPr>
                <w:b/>
                <w:sz w:val="22"/>
                <w:szCs w:val="22"/>
              </w:rPr>
              <w:t>2007, Kantanka Excellence Award</w:t>
            </w:r>
            <w:r w:rsidRPr="009A2A9D">
              <w:rPr>
                <w:sz w:val="22"/>
                <w:szCs w:val="22"/>
              </w:rPr>
              <w:t xml:space="preserve">, </w:t>
            </w:r>
            <w:r w:rsidRPr="009A2A9D">
              <w:rPr>
                <w:i/>
                <w:sz w:val="22"/>
                <w:szCs w:val="22"/>
              </w:rPr>
              <w:t>Distinctive Academic Performance in the BECE</w:t>
            </w:r>
          </w:p>
          <w:p w14:paraId="5E0A557B" w14:textId="77777777" w:rsidR="007D7D27" w:rsidRPr="009A2A9D" w:rsidRDefault="007D7D27" w:rsidP="007D7D27">
            <w:pPr>
              <w:tabs>
                <w:tab w:val="left" w:pos="0"/>
                <w:tab w:val="left" w:pos="4269"/>
                <w:tab w:val="left" w:pos="4749"/>
                <w:tab w:val="left" w:pos="5228"/>
                <w:tab w:val="left" w:pos="5708"/>
                <w:tab w:val="left" w:pos="6187"/>
                <w:tab w:val="left" w:pos="6667"/>
                <w:tab w:val="left" w:pos="7147"/>
                <w:tab w:val="left" w:pos="7626"/>
                <w:tab w:val="left" w:pos="8106"/>
                <w:tab w:val="left" w:pos="8584"/>
                <w:tab w:val="left" w:pos="9064"/>
                <w:tab w:val="left" w:pos="9544"/>
                <w:tab w:val="left" w:pos="10023"/>
              </w:tabs>
              <w:autoSpaceDE w:val="0"/>
              <w:spacing w:after="120"/>
              <w:jc w:val="both"/>
              <w:rPr>
                <w:i/>
                <w:sz w:val="22"/>
                <w:szCs w:val="22"/>
              </w:rPr>
            </w:pPr>
            <w:r w:rsidRPr="009A2A9D">
              <w:rPr>
                <w:rFonts w:ascii="Cambria Math" w:hAnsi="Cambria Math" w:cs="Cambria Math"/>
                <w:sz w:val="22"/>
                <w:szCs w:val="22"/>
              </w:rPr>
              <w:t>⦁</w:t>
            </w:r>
            <w:r w:rsidRPr="009A2A9D">
              <w:rPr>
                <w:b/>
                <w:sz w:val="22"/>
                <w:szCs w:val="22"/>
              </w:rPr>
              <w:t>2009, Winning Team, National Quiz on Finance</w:t>
            </w:r>
            <w:r w:rsidRPr="009A2A9D">
              <w:rPr>
                <w:sz w:val="22"/>
                <w:szCs w:val="22"/>
              </w:rPr>
              <w:t xml:space="preserve">- </w:t>
            </w:r>
            <w:r w:rsidRPr="009A2A9D">
              <w:rPr>
                <w:i/>
                <w:sz w:val="22"/>
                <w:szCs w:val="22"/>
              </w:rPr>
              <w:t>Organized by Ministry of Finance and Economic Planning in collaboration with Primetime</w:t>
            </w:r>
          </w:p>
          <w:p w14:paraId="4D7E45D8" w14:textId="77777777" w:rsidR="008E3BE7" w:rsidRPr="00BB2699" w:rsidRDefault="007D7D27" w:rsidP="009A2A9D">
            <w:pPr>
              <w:tabs>
                <w:tab w:val="left" w:pos="0"/>
                <w:tab w:val="left" w:pos="4269"/>
                <w:tab w:val="left" w:pos="4749"/>
                <w:tab w:val="left" w:pos="5228"/>
                <w:tab w:val="left" w:pos="5708"/>
                <w:tab w:val="left" w:pos="6187"/>
                <w:tab w:val="left" w:pos="6667"/>
                <w:tab w:val="left" w:pos="7147"/>
                <w:tab w:val="left" w:pos="7626"/>
                <w:tab w:val="left" w:pos="8106"/>
                <w:tab w:val="left" w:pos="8584"/>
                <w:tab w:val="left" w:pos="9064"/>
                <w:tab w:val="left" w:pos="9544"/>
                <w:tab w:val="left" w:pos="10023"/>
              </w:tabs>
              <w:autoSpaceDE w:val="0"/>
              <w:spacing w:after="120"/>
              <w:jc w:val="both"/>
              <w:rPr>
                <w:sz w:val="22"/>
                <w:szCs w:val="22"/>
              </w:rPr>
            </w:pPr>
            <w:r w:rsidRPr="009A2A9D">
              <w:rPr>
                <w:rFonts w:ascii="Cambria Math" w:hAnsi="Cambria Math" w:cs="Cambria Math"/>
                <w:sz w:val="22"/>
                <w:szCs w:val="22"/>
              </w:rPr>
              <w:t>⦁</w:t>
            </w:r>
            <w:r w:rsidRPr="009A2A9D">
              <w:rPr>
                <w:b/>
                <w:sz w:val="22"/>
                <w:szCs w:val="22"/>
              </w:rPr>
              <w:t xml:space="preserve">2010, Most Discipline and Best </w:t>
            </w:r>
            <w:r w:rsidR="00771E09">
              <w:rPr>
                <w:b/>
                <w:sz w:val="22"/>
                <w:szCs w:val="22"/>
              </w:rPr>
              <w:t xml:space="preserve">Parade </w:t>
            </w:r>
            <w:r w:rsidR="0053606A">
              <w:rPr>
                <w:b/>
                <w:sz w:val="22"/>
                <w:szCs w:val="22"/>
              </w:rPr>
              <w:t>Performer</w:t>
            </w:r>
            <w:r w:rsidRPr="009A2A9D">
              <w:rPr>
                <w:sz w:val="22"/>
                <w:szCs w:val="22"/>
              </w:rPr>
              <w:t>-</w:t>
            </w:r>
            <w:r w:rsidRPr="009A2A9D">
              <w:rPr>
                <w:i/>
                <w:sz w:val="22"/>
                <w:szCs w:val="22"/>
              </w:rPr>
              <w:t>Ghana Army Cadet Corps (SUSEC @50 Celebrations)</w:t>
            </w:r>
          </w:p>
          <w:p w14:paraId="004A5A78" w14:textId="77777777" w:rsidR="007D7D27" w:rsidRDefault="007D7D27" w:rsidP="007D7D27">
            <w:pPr>
              <w:autoSpaceDE w:val="0"/>
              <w:rPr>
                <w:rFonts w:ascii="Calibri" w:hAnsi="Calibri" w:cs="Calibri"/>
                <w:sz w:val="22"/>
                <w:szCs w:val="22"/>
              </w:rPr>
            </w:pPr>
          </w:p>
          <w:tbl>
            <w:tblPr>
              <w:tblpPr w:leftFromText="180" w:rightFromText="180" w:vertAnchor="text" w:horzAnchor="margin" w:tblpXSpec="right" w:tblpY="-98"/>
              <w:tblOverlap w:val="never"/>
              <w:tblW w:w="4299" w:type="dxa"/>
              <w:tblLayout w:type="fixed"/>
              <w:tblLook w:val="0000" w:firstRow="0" w:lastRow="0" w:firstColumn="0" w:lastColumn="0" w:noHBand="0" w:noVBand="0"/>
            </w:tblPr>
            <w:tblGrid>
              <w:gridCol w:w="4299"/>
            </w:tblGrid>
            <w:tr w:rsidR="007D7D27" w14:paraId="4A3527DD" w14:textId="77777777" w:rsidTr="007D7D27">
              <w:trPr>
                <w:trHeight w:val="21"/>
              </w:trPr>
              <w:tc>
                <w:tcPr>
                  <w:tcW w:w="4299" w:type="dxa"/>
                  <w:shd w:val="clear" w:color="auto" w:fill="BFBFBF"/>
                </w:tcPr>
                <w:p w14:paraId="3F7D6FC1" w14:textId="77777777" w:rsidR="007D7D27" w:rsidRDefault="007D7D27" w:rsidP="007D7D27">
                  <w:pPr>
                    <w:tabs>
                      <w:tab w:val="left" w:pos="0"/>
                      <w:tab w:val="left" w:pos="4269"/>
                      <w:tab w:val="left" w:pos="4749"/>
                      <w:tab w:val="left" w:pos="5228"/>
                      <w:tab w:val="left" w:pos="5708"/>
                      <w:tab w:val="left" w:pos="6187"/>
                      <w:tab w:val="left" w:pos="6667"/>
                      <w:tab w:val="left" w:pos="7147"/>
                      <w:tab w:val="left" w:pos="7626"/>
                      <w:tab w:val="left" w:pos="8106"/>
                      <w:tab w:val="left" w:pos="8584"/>
                      <w:tab w:val="left" w:pos="9064"/>
                      <w:tab w:val="left" w:pos="9544"/>
                      <w:tab w:val="left" w:pos="10023"/>
                    </w:tabs>
                    <w:autoSpaceDE w:val="0"/>
                    <w:snapToGrid w:val="0"/>
                    <w:spacing w:after="120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HOBBIES</w:t>
                  </w:r>
                </w:p>
              </w:tc>
            </w:tr>
          </w:tbl>
          <w:p w14:paraId="74472EF6" w14:textId="77777777" w:rsidR="007D7D27" w:rsidRPr="00864F40" w:rsidRDefault="007D7D27" w:rsidP="007D7D27">
            <w:pPr>
              <w:autoSpaceDE w:val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120" w:type="dxa"/>
            <w:shd w:val="clear" w:color="auto" w:fill="auto"/>
          </w:tcPr>
          <w:p w14:paraId="69E17FDC" w14:textId="77777777" w:rsidR="00DD3055" w:rsidRPr="00864F40" w:rsidRDefault="00DD3055" w:rsidP="00DD3055">
            <w:pPr>
              <w:numPr>
                <w:ilvl w:val="0"/>
                <w:numId w:val="2"/>
              </w:numPr>
              <w:autoSpaceDE w:val="0"/>
              <w:snapToGrid w:val="0"/>
              <w:ind w:left="720" w:hanging="360"/>
              <w:rPr>
                <w:rFonts w:ascii="Calibri" w:hAnsi="Calibri" w:cs="Calibri"/>
                <w:sz w:val="22"/>
                <w:szCs w:val="22"/>
              </w:rPr>
            </w:pPr>
            <w:r w:rsidRPr="00B92245">
              <w:rPr>
                <w:rFonts w:ascii="Calibri" w:hAnsi="Calibri" w:cs="Calibri"/>
                <w:sz w:val="22"/>
                <w:szCs w:val="22"/>
              </w:rPr>
              <w:t>Ability to solve problems in small teams</w:t>
            </w:r>
          </w:p>
          <w:p w14:paraId="0AF31BBA" w14:textId="77777777" w:rsidR="00DD3055" w:rsidRPr="00B92245" w:rsidRDefault="00DD3055" w:rsidP="00DD3055">
            <w:pPr>
              <w:numPr>
                <w:ilvl w:val="0"/>
                <w:numId w:val="2"/>
              </w:numPr>
              <w:autoSpaceDE w:val="0"/>
              <w:ind w:left="720" w:hanging="360"/>
              <w:rPr>
                <w:rFonts w:ascii="Calibri" w:hAnsi="Calibri" w:cs="Calibri"/>
                <w:sz w:val="22"/>
                <w:szCs w:val="22"/>
              </w:rPr>
            </w:pPr>
            <w:r w:rsidRPr="00B92245">
              <w:rPr>
                <w:rFonts w:ascii="Calibri" w:hAnsi="Calibri" w:cs="Calibri"/>
                <w:sz w:val="22"/>
                <w:szCs w:val="22"/>
              </w:rPr>
              <w:t>Ability to listen and share ideas</w:t>
            </w:r>
          </w:p>
          <w:p w14:paraId="2B7B6B44" w14:textId="77777777" w:rsidR="00DD3055" w:rsidRPr="00B92245" w:rsidRDefault="00DD3055" w:rsidP="00DD3055">
            <w:pPr>
              <w:numPr>
                <w:ilvl w:val="0"/>
                <w:numId w:val="2"/>
              </w:numPr>
              <w:autoSpaceDE w:val="0"/>
              <w:ind w:left="720" w:hanging="360"/>
              <w:rPr>
                <w:rFonts w:ascii="Calibri" w:hAnsi="Calibri" w:cs="Calibri"/>
                <w:sz w:val="22"/>
                <w:szCs w:val="22"/>
              </w:rPr>
            </w:pPr>
            <w:r w:rsidRPr="00B92245">
              <w:rPr>
                <w:rFonts w:ascii="Calibri" w:hAnsi="Calibri" w:cs="Calibri"/>
                <w:sz w:val="22"/>
                <w:szCs w:val="22"/>
              </w:rPr>
              <w:t>Thinking creatively to solve complex problems.</w:t>
            </w:r>
          </w:p>
          <w:p w14:paraId="38CEC820" w14:textId="77777777" w:rsidR="00DD3055" w:rsidRPr="00B92245" w:rsidRDefault="00DD3055" w:rsidP="00DD3055">
            <w:pPr>
              <w:numPr>
                <w:ilvl w:val="0"/>
                <w:numId w:val="2"/>
              </w:numPr>
              <w:autoSpaceDE w:val="0"/>
              <w:ind w:left="720" w:hanging="360"/>
              <w:rPr>
                <w:rFonts w:ascii="Calibri" w:hAnsi="Calibri" w:cs="Calibri"/>
                <w:sz w:val="22"/>
                <w:szCs w:val="22"/>
              </w:rPr>
            </w:pPr>
            <w:r w:rsidRPr="00B92245">
              <w:rPr>
                <w:rFonts w:ascii="Calibri" w:hAnsi="Calibri" w:cs="Calibri"/>
                <w:sz w:val="22"/>
                <w:szCs w:val="22"/>
              </w:rPr>
              <w:t>Able to handle multiple tasks, work quickly and well under pressure.</w:t>
            </w:r>
          </w:p>
          <w:p w14:paraId="6FE044D8" w14:textId="77777777" w:rsidR="00DD3055" w:rsidRPr="00B92245" w:rsidRDefault="00DD3055" w:rsidP="00DD3055">
            <w:pPr>
              <w:numPr>
                <w:ilvl w:val="0"/>
                <w:numId w:val="2"/>
              </w:numPr>
              <w:autoSpaceDE w:val="0"/>
              <w:ind w:left="720" w:hanging="360"/>
              <w:rPr>
                <w:rFonts w:ascii="Calibri" w:hAnsi="Calibri" w:cs="Calibri"/>
                <w:sz w:val="22"/>
                <w:szCs w:val="22"/>
              </w:rPr>
            </w:pPr>
            <w:r w:rsidRPr="00B92245">
              <w:rPr>
                <w:rFonts w:ascii="Calibri" w:hAnsi="Calibri" w:cs="Calibri"/>
                <w:sz w:val="22"/>
                <w:szCs w:val="22"/>
              </w:rPr>
              <w:t>Willing to assume responsibility for decisions.</w:t>
            </w:r>
          </w:p>
          <w:p w14:paraId="09BE0EC7" w14:textId="77777777" w:rsidR="00DD3055" w:rsidRDefault="00DD3055" w:rsidP="00DD3055">
            <w:pPr>
              <w:numPr>
                <w:ilvl w:val="0"/>
                <w:numId w:val="2"/>
              </w:numPr>
              <w:autoSpaceDE w:val="0"/>
              <w:ind w:left="720" w:hanging="360"/>
              <w:rPr>
                <w:rFonts w:ascii="Calibri" w:hAnsi="Calibri" w:cs="Calibri"/>
                <w:sz w:val="22"/>
                <w:szCs w:val="22"/>
              </w:rPr>
            </w:pPr>
            <w:r w:rsidRPr="00B92245">
              <w:rPr>
                <w:rFonts w:ascii="Calibri" w:hAnsi="Calibri" w:cs="Calibri"/>
                <w:sz w:val="22"/>
                <w:szCs w:val="22"/>
              </w:rPr>
              <w:t>A proven high performer and quick learner.</w:t>
            </w:r>
          </w:p>
          <w:p w14:paraId="5B49A8F4" w14:textId="77777777" w:rsidR="00F32684" w:rsidRDefault="00F32684" w:rsidP="00F32684">
            <w:pPr>
              <w:autoSpaceDE w:val="0"/>
              <w:rPr>
                <w:rFonts w:ascii="Calibri" w:hAnsi="Calibri" w:cs="Calibri"/>
                <w:sz w:val="22"/>
                <w:szCs w:val="22"/>
              </w:rPr>
            </w:pPr>
          </w:p>
          <w:p w14:paraId="33E38F7A" w14:textId="77777777" w:rsidR="00F32684" w:rsidRDefault="00F32684" w:rsidP="00F32684">
            <w:pPr>
              <w:autoSpaceDE w:val="0"/>
              <w:rPr>
                <w:rFonts w:ascii="Calibri" w:hAnsi="Calibri" w:cs="Calibri"/>
                <w:sz w:val="22"/>
                <w:szCs w:val="22"/>
              </w:rPr>
            </w:pPr>
          </w:p>
          <w:p w14:paraId="3C04184F" w14:textId="77777777" w:rsidR="00F32684" w:rsidRDefault="00F32684" w:rsidP="00F32684">
            <w:pPr>
              <w:autoSpaceDE w:val="0"/>
              <w:rPr>
                <w:rFonts w:ascii="Calibri" w:hAnsi="Calibri" w:cs="Calibri"/>
                <w:sz w:val="22"/>
                <w:szCs w:val="22"/>
              </w:rPr>
            </w:pPr>
          </w:p>
          <w:p w14:paraId="04255223" w14:textId="77777777" w:rsidR="007D7D27" w:rsidRDefault="007D7D27" w:rsidP="007D7D27">
            <w:pPr>
              <w:autoSpaceDE w:val="0"/>
              <w:rPr>
                <w:rFonts w:ascii="Calibri" w:hAnsi="Calibri" w:cs="Calibri"/>
                <w:sz w:val="22"/>
                <w:szCs w:val="22"/>
              </w:rPr>
            </w:pPr>
          </w:p>
          <w:p w14:paraId="26CCCE7A" w14:textId="77777777" w:rsidR="007D7D27" w:rsidRPr="009A2A9D" w:rsidRDefault="007D7D27" w:rsidP="007D7D27">
            <w:pPr>
              <w:tabs>
                <w:tab w:val="left" w:pos="0"/>
                <w:tab w:val="left" w:pos="4269"/>
                <w:tab w:val="left" w:pos="4749"/>
                <w:tab w:val="left" w:pos="5228"/>
                <w:tab w:val="left" w:pos="5708"/>
                <w:tab w:val="left" w:pos="6187"/>
                <w:tab w:val="left" w:pos="6667"/>
                <w:tab w:val="left" w:pos="7147"/>
                <w:tab w:val="left" w:pos="7626"/>
                <w:tab w:val="left" w:pos="8106"/>
                <w:tab w:val="left" w:pos="8584"/>
                <w:tab w:val="left" w:pos="9064"/>
                <w:tab w:val="left" w:pos="9544"/>
                <w:tab w:val="left" w:pos="10023"/>
              </w:tabs>
              <w:autoSpaceDE w:val="0"/>
              <w:spacing w:after="120"/>
              <w:jc w:val="both"/>
              <w:rPr>
                <w:i/>
              </w:rPr>
            </w:pPr>
            <w:r>
              <w:rPr>
                <w:rFonts w:ascii="Cambria Math" w:hAnsi="Cambria Math" w:cs="Cambria Math"/>
              </w:rPr>
              <w:t>⦁</w:t>
            </w:r>
            <w:r w:rsidRPr="009A2A9D">
              <w:rPr>
                <w:b/>
              </w:rPr>
              <w:t>2011, Kantanka Excellence Award</w:t>
            </w:r>
            <w:r w:rsidRPr="009A2A9D">
              <w:t>-</w:t>
            </w:r>
            <w:r w:rsidRPr="009A2A9D">
              <w:rPr>
                <w:i/>
              </w:rPr>
              <w:t>Distinctive Academic Performance in the WASSCE</w:t>
            </w:r>
          </w:p>
          <w:p w14:paraId="1A19D5EB" w14:textId="77777777" w:rsidR="007D7D27" w:rsidRPr="009A2A9D" w:rsidRDefault="007D7D27" w:rsidP="007D7D27">
            <w:pPr>
              <w:tabs>
                <w:tab w:val="left" w:pos="0"/>
                <w:tab w:val="left" w:pos="4269"/>
                <w:tab w:val="left" w:pos="4749"/>
                <w:tab w:val="left" w:pos="5228"/>
                <w:tab w:val="left" w:pos="5708"/>
                <w:tab w:val="left" w:pos="6187"/>
                <w:tab w:val="left" w:pos="6667"/>
                <w:tab w:val="left" w:pos="7147"/>
                <w:tab w:val="left" w:pos="7626"/>
                <w:tab w:val="left" w:pos="8106"/>
                <w:tab w:val="left" w:pos="8584"/>
                <w:tab w:val="left" w:pos="9064"/>
                <w:tab w:val="left" w:pos="9544"/>
                <w:tab w:val="left" w:pos="10023"/>
              </w:tabs>
              <w:autoSpaceDE w:val="0"/>
              <w:spacing w:after="120"/>
              <w:jc w:val="both"/>
              <w:rPr>
                <w:i/>
              </w:rPr>
            </w:pPr>
            <w:r w:rsidRPr="009A2A9D">
              <w:rPr>
                <w:rFonts w:ascii="Cambria Math" w:hAnsi="Cambria Math" w:cs="Cambria Math"/>
              </w:rPr>
              <w:t>⦁</w:t>
            </w:r>
            <w:r w:rsidRPr="009A2A9D">
              <w:rPr>
                <w:b/>
              </w:rPr>
              <w:t>2012, Most Discipline Award</w:t>
            </w:r>
            <w:r w:rsidRPr="009A2A9D">
              <w:t xml:space="preserve">, </w:t>
            </w:r>
            <w:r w:rsidRPr="009A2A9D">
              <w:rPr>
                <w:i/>
              </w:rPr>
              <w:t>Kristo Asafo Student Union (</w:t>
            </w:r>
            <w:r w:rsidRPr="009A2A9D">
              <w:rPr>
                <w:b/>
                <w:i/>
              </w:rPr>
              <w:t>University of Ghana</w:t>
            </w:r>
            <w:r w:rsidRPr="009A2A9D">
              <w:rPr>
                <w:i/>
              </w:rPr>
              <w:t xml:space="preserve"> </w:t>
            </w:r>
            <w:r w:rsidRPr="009A2A9D">
              <w:rPr>
                <w:b/>
                <w:i/>
              </w:rPr>
              <w:t>Branch)</w:t>
            </w:r>
            <w:r w:rsidRPr="009A2A9D">
              <w:rPr>
                <w:i/>
              </w:rPr>
              <w:t xml:space="preserve"> - End of Year Dinner Party &amp; Excellence Awards</w:t>
            </w:r>
          </w:p>
          <w:p w14:paraId="6C3069AA" w14:textId="77777777" w:rsidR="007D7D27" w:rsidRPr="00B92245" w:rsidRDefault="007D7D27" w:rsidP="007D7D27">
            <w:pPr>
              <w:autoSpaceDE w:val="0"/>
              <w:ind w:left="720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351EEFBD" w14:textId="77777777" w:rsidR="001501AE" w:rsidRDefault="001501AE" w:rsidP="006A5118">
      <w:pPr>
        <w:tabs>
          <w:tab w:val="left" w:pos="0"/>
          <w:tab w:val="left" w:pos="4269"/>
          <w:tab w:val="left" w:pos="4749"/>
          <w:tab w:val="left" w:pos="5228"/>
          <w:tab w:val="left" w:pos="5708"/>
          <w:tab w:val="left" w:pos="6187"/>
          <w:tab w:val="left" w:pos="6667"/>
          <w:tab w:val="left" w:pos="7147"/>
          <w:tab w:val="left" w:pos="7626"/>
          <w:tab w:val="left" w:pos="8106"/>
          <w:tab w:val="left" w:pos="8584"/>
          <w:tab w:val="left" w:pos="9064"/>
          <w:tab w:val="left" w:pos="9544"/>
          <w:tab w:val="left" w:pos="10023"/>
        </w:tabs>
        <w:autoSpaceDE w:val="0"/>
        <w:spacing w:after="120"/>
        <w:jc w:val="both"/>
        <w:rPr>
          <w:i/>
          <w:sz w:val="22"/>
          <w:szCs w:val="22"/>
        </w:rPr>
      </w:pPr>
    </w:p>
    <w:p w14:paraId="7EDFEF89" w14:textId="77777777" w:rsidR="006A5118" w:rsidRPr="006A5118" w:rsidRDefault="006A5118" w:rsidP="006A5118">
      <w:pPr>
        <w:tabs>
          <w:tab w:val="left" w:pos="0"/>
          <w:tab w:val="left" w:pos="4269"/>
          <w:tab w:val="left" w:pos="4749"/>
          <w:tab w:val="left" w:pos="5228"/>
          <w:tab w:val="left" w:pos="5708"/>
          <w:tab w:val="left" w:pos="6187"/>
          <w:tab w:val="left" w:pos="6667"/>
          <w:tab w:val="left" w:pos="7147"/>
          <w:tab w:val="left" w:pos="7626"/>
          <w:tab w:val="left" w:pos="8106"/>
          <w:tab w:val="left" w:pos="8584"/>
          <w:tab w:val="left" w:pos="9064"/>
          <w:tab w:val="left" w:pos="9544"/>
          <w:tab w:val="left" w:pos="10023"/>
        </w:tabs>
        <w:autoSpaceDE w:val="0"/>
        <w:spacing w:after="120"/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-</w:t>
      </w:r>
      <w:r w:rsidR="001501AE">
        <w:rPr>
          <w:i/>
          <w:sz w:val="22"/>
          <w:szCs w:val="22"/>
        </w:rPr>
        <w:t>Building Machines</w:t>
      </w:r>
      <w:r w:rsidRPr="009678E7">
        <w:rPr>
          <w:i/>
          <w:sz w:val="22"/>
          <w:szCs w:val="22"/>
        </w:rPr>
        <w:t xml:space="preserve"> an</w:t>
      </w:r>
      <w:r w:rsidR="001501AE">
        <w:rPr>
          <w:i/>
          <w:sz w:val="22"/>
          <w:szCs w:val="22"/>
        </w:rPr>
        <w:t>d Researching on Technology Trends</w:t>
      </w:r>
      <w:r w:rsidRPr="009678E7">
        <w:rPr>
          <w:i/>
          <w:sz w:val="22"/>
          <w:szCs w:val="22"/>
        </w:rPr>
        <w:t xml:space="preserve">, </w:t>
      </w:r>
    </w:p>
    <w:p w14:paraId="6FF55EB7" w14:textId="77777777" w:rsidR="00CC6146" w:rsidRPr="009678E7" w:rsidRDefault="00250DEB" w:rsidP="00CC6146">
      <w:pPr>
        <w:rPr>
          <w:vanish/>
          <w:sz w:val="22"/>
          <w:szCs w:val="22"/>
        </w:rPr>
      </w:pPr>
      <w:r>
        <w:rPr>
          <w:sz w:val="22"/>
          <w:szCs w:val="22"/>
        </w:rPr>
        <w:t>-</w:t>
      </w:r>
    </w:p>
    <w:p w14:paraId="333F8DBD" w14:textId="77777777" w:rsidR="003C56A5" w:rsidRDefault="00244156" w:rsidP="00CC6146">
      <w:pPr>
        <w:tabs>
          <w:tab w:val="left" w:pos="0"/>
          <w:tab w:val="left" w:pos="4269"/>
          <w:tab w:val="left" w:pos="4749"/>
          <w:tab w:val="left" w:pos="5228"/>
          <w:tab w:val="left" w:pos="5708"/>
          <w:tab w:val="left" w:pos="6187"/>
          <w:tab w:val="left" w:pos="6667"/>
          <w:tab w:val="left" w:pos="7147"/>
          <w:tab w:val="left" w:pos="7626"/>
          <w:tab w:val="left" w:pos="8106"/>
          <w:tab w:val="left" w:pos="8584"/>
          <w:tab w:val="left" w:pos="9064"/>
          <w:tab w:val="left" w:pos="9544"/>
          <w:tab w:val="left" w:pos="10023"/>
        </w:tabs>
        <w:autoSpaceDE w:val="0"/>
        <w:spacing w:after="120"/>
        <w:jc w:val="both"/>
        <w:rPr>
          <w:i/>
          <w:sz w:val="22"/>
          <w:szCs w:val="22"/>
        </w:rPr>
      </w:pPr>
      <w:r w:rsidRPr="009678E7">
        <w:rPr>
          <w:i/>
          <w:sz w:val="22"/>
          <w:szCs w:val="22"/>
        </w:rPr>
        <w:t>Reading books,</w:t>
      </w:r>
      <w:r w:rsidR="00B04F95" w:rsidRPr="009678E7">
        <w:rPr>
          <w:i/>
          <w:sz w:val="22"/>
          <w:szCs w:val="22"/>
        </w:rPr>
        <w:t xml:space="preserve"> Writing A</w:t>
      </w:r>
      <w:r w:rsidR="00D047E3" w:rsidRPr="009678E7">
        <w:rPr>
          <w:i/>
          <w:sz w:val="22"/>
          <w:szCs w:val="22"/>
        </w:rPr>
        <w:t>rticles</w:t>
      </w:r>
      <w:r w:rsidR="002259C0" w:rsidRPr="009678E7">
        <w:rPr>
          <w:i/>
          <w:sz w:val="22"/>
          <w:szCs w:val="22"/>
        </w:rPr>
        <w:t xml:space="preserve"> and</w:t>
      </w:r>
      <w:r w:rsidRPr="009678E7">
        <w:rPr>
          <w:i/>
          <w:sz w:val="22"/>
          <w:szCs w:val="22"/>
        </w:rPr>
        <w:t xml:space="preserve"> </w:t>
      </w:r>
      <w:r w:rsidR="003C56A5" w:rsidRPr="009678E7">
        <w:rPr>
          <w:i/>
          <w:sz w:val="22"/>
          <w:szCs w:val="22"/>
        </w:rPr>
        <w:t>Teaching</w:t>
      </w:r>
      <w:r w:rsidR="003C56A5">
        <w:rPr>
          <w:i/>
          <w:sz w:val="22"/>
          <w:szCs w:val="22"/>
        </w:rPr>
        <w:t xml:space="preserve">,       </w:t>
      </w:r>
    </w:p>
    <w:p w14:paraId="282D5DDC" w14:textId="14A582F0" w:rsidR="006A5118" w:rsidRDefault="00250DEB" w:rsidP="00CC6146">
      <w:pPr>
        <w:tabs>
          <w:tab w:val="left" w:pos="0"/>
          <w:tab w:val="left" w:pos="4269"/>
          <w:tab w:val="left" w:pos="4749"/>
          <w:tab w:val="left" w:pos="5228"/>
          <w:tab w:val="left" w:pos="5708"/>
          <w:tab w:val="left" w:pos="6187"/>
          <w:tab w:val="left" w:pos="6667"/>
          <w:tab w:val="left" w:pos="7147"/>
          <w:tab w:val="left" w:pos="7626"/>
          <w:tab w:val="left" w:pos="8106"/>
          <w:tab w:val="left" w:pos="8584"/>
          <w:tab w:val="left" w:pos="9064"/>
          <w:tab w:val="left" w:pos="9544"/>
          <w:tab w:val="left" w:pos="10023"/>
        </w:tabs>
        <w:autoSpaceDE w:val="0"/>
        <w:spacing w:after="120"/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-</w:t>
      </w:r>
      <w:r w:rsidR="00D047E3" w:rsidRPr="009678E7">
        <w:rPr>
          <w:i/>
          <w:sz w:val="22"/>
          <w:szCs w:val="22"/>
        </w:rPr>
        <w:t xml:space="preserve"> </w:t>
      </w:r>
      <w:r w:rsidR="00B04F95" w:rsidRPr="009678E7">
        <w:rPr>
          <w:i/>
          <w:sz w:val="22"/>
          <w:szCs w:val="22"/>
        </w:rPr>
        <w:t xml:space="preserve">Drumming and </w:t>
      </w:r>
      <w:r w:rsidR="009A2A9D">
        <w:rPr>
          <w:i/>
          <w:sz w:val="22"/>
          <w:szCs w:val="22"/>
        </w:rPr>
        <w:t>Mixing of Sounds</w:t>
      </w:r>
      <w:r w:rsidR="000E306C">
        <w:rPr>
          <w:i/>
          <w:sz w:val="22"/>
          <w:szCs w:val="22"/>
        </w:rPr>
        <w:t xml:space="preserve"> </w:t>
      </w:r>
      <w:r w:rsidR="009A2A9D">
        <w:rPr>
          <w:i/>
          <w:sz w:val="22"/>
          <w:szCs w:val="22"/>
        </w:rPr>
        <w:t>(DJ)</w:t>
      </w:r>
      <w:r w:rsidR="00DD3055">
        <w:rPr>
          <w:i/>
          <w:sz w:val="22"/>
          <w:szCs w:val="22"/>
        </w:rPr>
        <w:t xml:space="preserve">, </w:t>
      </w:r>
      <w:r w:rsidR="009A2A9D">
        <w:rPr>
          <w:i/>
          <w:sz w:val="22"/>
          <w:szCs w:val="22"/>
        </w:rPr>
        <w:t>Creative Drawing</w:t>
      </w:r>
      <w:r w:rsidR="00CC6146" w:rsidRPr="009678E7">
        <w:rPr>
          <w:i/>
          <w:sz w:val="22"/>
          <w:szCs w:val="22"/>
        </w:rPr>
        <w:t>.</w:t>
      </w:r>
      <w:r w:rsidR="006A5118">
        <w:rPr>
          <w:i/>
          <w:sz w:val="22"/>
          <w:szCs w:val="22"/>
        </w:rPr>
        <w:t xml:space="preserve">,  </w:t>
      </w:r>
    </w:p>
    <w:p w14:paraId="6F767E5C" w14:textId="77777777" w:rsidR="006A5118" w:rsidRDefault="006A5118" w:rsidP="00CC6146">
      <w:pPr>
        <w:tabs>
          <w:tab w:val="left" w:pos="0"/>
          <w:tab w:val="left" w:pos="4269"/>
          <w:tab w:val="left" w:pos="4749"/>
          <w:tab w:val="left" w:pos="5228"/>
          <w:tab w:val="left" w:pos="5708"/>
          <w:tab w:val="left" w:pos="6187"/>
          <w:tab w:val="left" w:pos="6667"/>
          <w:tab w:val="left" w:pos="7147"/>
          <w:tab w:val="left" w:pos="7626"/>
          <w:tab w:val="left" w:pos="8106"/>
          <w:tab w:val="left" w:pos="8584"/>
          <w:tab w:val="left" w:pos="9064"/>
          <w:tab w:val="left" w:pos="9544"/>
          <w:tab w:val="left" w:pos="10023"/>
        </w:tabs>
        <w:autoSpaceDE w:val="0"/>
        <w:spacing w:after="120"/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-</w:t>
      </w:r>
      <w:r w:rsidRPr="006A5118">
        <w:rPr>
          <w:i/>
          <w:sz w:val="22"/>
          <w:szCs w:val="22"/>
        </w:rPr>
        <w:t xml:space="preserve"> </w:t>
      </w:r>
      <w:r w:rsidRPr="009678E7">
        <w:rPr>
          <w:i/>
          <w:sz w:val="22"/>
          <w:szCs w:val="22"/>
        </w:rPr>
        <w:t>Public Presentation</w:t>
      </w:r>
      <w:r>
        <w:rPr>
          <w:i/>
          <w:sz w:val="22"/>
          <w:szCs w:val="22"/>
        </w:rPr>
        <w:t>,</w:t>
      </w:r>
      <w:r w:rsidRPr="009678E7">
        <w:rPr>
          <w:i/>
          <w:sz w:val="22"/>
          <w:szCs w:val="22"/>
        </w:rPr>
        <w:t xml:space="preserve"> Inspiring People</w:t>
      </w:r>
      <w:r>
        <w:rPr>
          <w:i/>
          <w:sz w:val="22"/>
          <w:szCs w:val="22"/>
        </w:rPr>
        <w:t xml:space="preserve"> and Directing </w:t>
      </w:r>
      <w:r w:rsidR="00AE295D">
        <w:rPr>
          <w:i/>
          <w:sz w:val="22"/>
          <w:szCs w:val="22"/>
        </w:rPr>
        <w:t>Event</w:t>
      </w:r>
      <w:r>
        <w:rPr>
          <w:i/>
          <w:sz w:val="22"/>
          <w:szCs w:val="22"/>
        </w:rPr>
        <w:t xml:space="preserve"> Activities</w:t>
      </w:r>
    </w:p>
    <w:p w14:paraId="6E74427E" w14:textId="195666EF" w:rsidR="00DD3055" w:rsidRDefault="00C979A4" w:rsidP="00CC6146">
      <w:pPr>
        <w:tabs>
          <w:tab w:val="left" w:pos="0"/>
          <w:tab w:val="left" w:pos="4269"/>
          <w:tab w:val="left" w:pos="4749"/>
          <w:tab w:val="left" w:pos="5228"/>
          <w:tab w:val="left" w:pos="5708"/>
          <w:tab w:val="left" w:pos="6187"/>
          <w:tab w:val="left" w:pos="6667"/>
          <w:tab w:val="left" w:pos="7147"/>
          <w:tab w:val="left" w:pos="7626"/>
          <w:tab w:val="left" w:pos="8106"/>
          <w:tab w:val="left" w:pos="8584"/>
          <w:tab w:val="left" w:pos="9064"/>
          <w:tab w:val="left" w:pos="9544"/>
          <w:tab w:val="left" w:pos="10023"/>
        </w:tabs>
        <w:autoSpaceDE w:val="0"/>
        <w:spacing w:after="120"/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-</w:t>
      </w:r>
      <w:r w:rsidR="00DE6D80" w:rsidRPr="009678E7">
        <w:rPr>
          <w:i/>
          <w:sz w:val="22"/>
          <w:szCs w:val="22"/>
        </w:rPr>
        <w:t xml:space="preserve">Researching </w:t>
      </w:r>
      <w:r w:rsidR="00DE6D80">
        <w:rPr>
          <w:i/>
          <w:sz w:val="22"/>
          <w:szCs w:val="22"/>
        </w:rPr>
        <w:t>on Financial &amp; Monetary Matters t</w:t>
      </w:r>
      <w:r w:rsidR="00DE6D80" w:rsidRPr="009678E7">
        <w:rPr>
          <w:i/>
          <w:sz w:val="22"/>
          <w:szCs w:val="22"/>
        </w:rPr>
        <w:t>hrough IT Platforms</w:t>
      </w:r>
      <w:r w:rsidR="00DE6D80">
        <w:rPr>
          <w:i/>
          <w:sz w:val="22"/>
          <w:szCs w:val="22"/>
        </w:rPr>
        <w:t xml:space="preserve"> &amp; ERPs</w:t>
      </w:r>
    </w:p>
    <w:p w14:paraId="22B79AB2" w14:textId="77777777" w:rsidR="000E306C" w:rsidRPr="009678E7" w:rsidRDefault="000E306C" w:rsidP="00CC6146">
      <w:pPr>
        <w:tabs>
          <w:tab w:val="left" w:pos="0"/>
          <w:tab w:val="left" w:pos="4269"/>
          <w:tab w:val="left" w:pos="4749"/>
          <w:tab w:val="left" w:pos="5228"/>
          <w:tab w:val="left" w:pos="5708"/>
          <w:tab w:val="left" w:pos="6187"/>
          <w:tab w:val="left" w:pos="6667"/>
          <w:tab w:val="left" w:pos="7147"/>
          <w:tab w:val="left" w:pos="7626"/>
          <w:tab w:val="left" w:pos="8106"/>
          <w:tab w:val="left" w:pos="8584"/>
          <w:tab w:val="left" w:pos="9064"/>
          <w:tab w:val="left" w:pos="9544"/>
          <w:tab w:val="left" w:pos="10023"/>
        </w:tabs>
        <w:autoSpaceDE w:val="0"/>
        <w:spacing w:after="120"/>
        <w:jc w:val="both"/>
        <w:rPr>
          <w:i/>
          <w:sz w:val="22"/>
          <w:szCs w:val="22"/>
        </w:rPr>
      </w:pPr>
    </w:p>
    <w:p w14:paraId="7D27BC6D" w14:textId="77777777" w:rsidR="00B92245" w:rsidRPr="00250DEB" w:rsidRDefault="008829C3" w:rsidP="00AC292E">
      <w:pPr>
        <w:pStyle w:val="Heading9"/>
        <w:shd w:val="clear" w:color="auto" w:fill="8C8C8C"/>
        <w:spacing w:before="0" w:after="120"/>
        <w:rPr>
          <w:rFonts w:ascii="Times New Roman" w:hAnsi="Times New Roman" w:cs="Times New Roman"/>
          <w:b/>
          <w:sz w:val="24"/>
          <w:szCs w:val="24"/>
        </w:rPr>
      </w:pPr>
      <w:r w:rsidRPr="008829C3">
        <w:rPr>
          <w:rFonts w:ascii="Times New Roman" w:hAnsi="Times New Roman" w:cs="Times New Roman"/>
          <w:b/>
          <w:noProof/>
          <w:sz w:val="24"/>
          <w:szCs w:val="24"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CD90225" wp14:editId="7C340859">
                <wp:simplePos x="0" y="0"/>
                <wp:positionH relativeFrom="column">
                  <wp:posOffset>1333500</wp:posOffset>
                </wp:positionH>
                <wp:positionV relativeFrom="paragraph">
                  <wp:posOffset>1663065</wp:posOffset>
                </wp:positionV>
                <wp:extent cx="2667000" cy="11525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DAE8E3" w14:textId="77777777" w:rsidR="008829C3" w:rsidRPr="00C54E68" w:rsidRDefault="008829C3" w:rsidP="008829C3">
                            <w:pPr>
                              <w:tabs>
                                <w:tab w:val="left" w:pos="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  <w:sz w:val="22"/>
                                <w:szCs w:val="22"/>
                                <w:lang w:eastAsia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eastAsia="en-US"/>
                              </w:rPr>
                              <w:t xml:space="preserve">Mr. Albert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eastAsia="en-US"/>
                              </w:rPr>
                              <w:t>Afful</w:t>
                            </w:r>
                            <w:proofErr w:type="spellEnd"/>
                          </w:p>
                          <w:p w14:paraId="2725385D" w14:textId="77777777" w:rsidR="008829C3" w:rsidRPr="00C54E68" w:rsidRDefault="008829C3" w:rsidP="008829C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sz w:val="22"/>
                                <w:szCs w:val="22"/>
                                <w:lang w:eastAsia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eastAsia="en-US"/>
                              </w:rPr>
                              <w:t>Audit Manager</w:t>
                            </w:r>
                            <w:r w:rsidRPr="00C54E68">
                              <w:rPr>
                                <w:sz w:val="22"/>
                                <w:szCs w:val="22"/>
                                <w:lang w:eastAsia="en-US"/>
                              </w:rPr>
                              <w:t xml:space="preserve">, </w:t>
                            </w:r>
                          </w:p>
                          <w:p w14:paraId="59F010D7" w14:textId="77777777" w:rsidR="008829C3" w:rsidRPr="00C54E68" w:rsidRDefault="008829C3" w:rsidP="008829C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sz w:val="22"/>
                                <w:szCs w:val="22"/>
                                <w:lang w:eastAsia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eastAsia="en-US"/>
                              </w:rPr>
                              <w:t>PKF (Accountants &amp; Business Advisers)</w:t>
                            </w:r>
                          </w:p>
                          <w:p w14:paraId="69C2E5C3" w14:textId="77777777" w:rsidR="008829C3" w:rsidRPr="00C54E68" w:rsidRDefault="008829C3" w:rsidP="008829C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sz w:val="22"/>
                                <w:szCs w:val="22"/>
                                <w:lang w:eastAsia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eastAsia="en-US"/>
                              </w:rPr>
                              <w:t>P.O. Box 1219</w:t>
                            </w:r>
                            <w:r w:rsidRPr="00C54E68">
                              <w:rPr>
                                <w:sz w:val="22"/>
                                <w:szCs w:val="22"/>
                                <w:lang w:eastAsia="en-US"/>
                              </w:rPr>
                              <w:t>,</w:t>
                            </w:r>
                            <w:r w:rsidRPr="00C54E68">
                              <w:rPr>
                                <w:sz w:val="22"/>
                                <w:szCs w:val="22"/>
                                <w:lang w:eastAsia="en-US"/>
                              </w:rPr>
                              <w:tab/>
                            </w:r>
                          </w:p>
                          <w:p w14:paraId="74F56BFD" w14:textId="77777777" w:rsidR="008829C3" w:rsidRPr="00C54E68" w:rsidRDefault="008829C3" w:rsidP="008829C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sz w:val="22"/>
                                <w:szCs w:val="22"/>
                                <w:lang w:eastAsia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eastAsia="en-US"/>
                              </w:rPr>
                              <w:t>Accra, Greater Accra</w:t>
                            </w:r>
                            <w:r w:rsidRPr="00C54E68">
                              <w:rPr>
                                <w:sz w:val="22"/>
                                <w:szCs w:val="22"/>
                                <w:lang w:eastAsia="en-US"/>
                              </w:rPr>
                              <w:t>,</w:t>
                            </w:r>
                          </w:p>
                          <w:p w14:paraId="063CB64F" w14:textId="77777777" w:rsidR="008829C3" w:rsidRDefault="008829C3" w:rsidP="008829C3">
                            <w:pPr>
                              <w:rPr>
                                <w:sz w:val="22"/>
                                <w:szCs w:val="22"/>
                                <w:lang w:eastAsia="en-US"/>
                              </w:rPr>
                            </w:pPr>
                            <w:r w:rsidRPr="00C54E68">
                              <w:rPr>
                                <w:sz w:val="22"/>
                                <w:szCs w:val="22"/>
                                <w:lang w:eastAsia="en-US"/>
                              </w:rPr>
                              <w:t>Mob. N#: +</w:t>
                            </w:r>
                            <w:r>
                              <w:rPr>
                                <w:sz w:val="22"/>
                                <w:szCs w:val="22"/>
                                <w:lang w:eastAsia="en-US"/>
                              </w:rPr>
                              <w:t>233-26 224 0620</w:t>
                            </w:r>
                            <w:r w:rsidRPr="00C54E68">
                              <w:rPr>
                                <w:sz w:val="22"/>
                                <w:szCs w:val="22"/>
                                <w:lang w:eastAsia="en-US"/>
                              </w:rPr>
                              <w:t>.</w:t>
                            </w:r>
                          </w:p>
                          <w:p w14:paraId="622AAFAB" w14:textId="77777777" w:rsidR="008829C3" w:rsidRDefault="008829C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90225" id="_x0000_s1034" type="#_x0000_t202" style="position:absolute;left:0;text-align:left;margin-left:105pt;margin-top:130.95pt;width:210pt;height:90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">
                <v:textbox>
                  <w:txbxContent>
                    <w:p w14:paraId="56DAE8E3" w14:textId="77777777" w:rsidR="008829C3" w:rsidRPr="00C54E68" w:rsidRDefault="008829C3" w:rsidP="008829C3">
                      <w:pPr>
                        <w:tabs>
                          <w:tab w:val="left" w:pos="0"/>
                        </w:tabs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  <w:sz w:val="22"/>
                          <w:szCs w:val="22"/>
                          <w:lang w:eastAsia="en-US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  <w:lang w:eastAsia="en-US"/>
                        </w:rPr>
                        <w:t xml:space="preserve">Mr. Albert </w:t>
                      </w:r>
                      <w:proofErr w:type="spellStart"/>
                      <w:r>
                        <w:rPr>
                          <w:b/>
                          <w:bCs/>
                          <w:sz w:val="22"/>
                          <w:szCs w:val="22"/>
                          <w:lang w:eastAsia="en-US"/>
                        </w:rPr>
                        <w:t>Afful</w:t>
                      </w:r>
                      <w:proofErr w:type="spellEnd"/>
                    </w:p>
                    <w:p w14:paraId="2725385D" w14:textId="77777777" w:rsidR="008829C3" w:rsidRPr="00C54E68" w:rsidRDefault="008829C3" w:rsidP="008829C3">
                      <w:pPr>
                        <w:autoSpaceDE w:val="0"/>
                        <w:autoSpaceDN w:val="0"/>
                        <w:adjustRightInd w:val="0"/>
                        <w:rPr>
                          <w:sz w:val="22"/>
                          <w:szCs w:val="22"/>
                          <w:lang w:eastAsia="en-US"/>
                        </w:rPr>
                      </w:pPr>
                      <w:r>
                        <w:rPr>
                          <w:sz w:val="22"/>
                          <w:szCs w:val="22"/>
                          <w:lang w:eastAsia="en-US"/>
                        </w:rPr>
                        <w:t>Audit Manager</w:t>
                      </w:r>
                      <w:r w:rsidRPr="00C54E68">
                        <w:rPr>
                          <w:sz w:val="22"/>
                          <w:szCs w:val="22"/>
                          <w:lang w:eastAsia="en-US"/>
                        </w:rPr>
                        <w:t xml:space="preserve">, </w:t>
                      </w:r>
                    </w:p>
                    <w:p w14:paraId="59F010D7" w14:textId="77777777" w:rsidR="008829C3" w:rsidRPr="00C54E68" w:rsidRDefault="008829C3" w:rsidP="008829C3">
                      <w:pPr>
                        <w:autoSpaceDE w:val="0"/>
                        <w:autoSpaceDN w:val="0"/>
                        <w:adjustRightInd w:val="0"/>
                        <w:rPr>
                          <w:sz w:val="22"/>
                          <w:szCs w:val="22"/>
                          <w:lang w:eastAsia="en-US"/>
                        </w:rPr>
                      </w:pPr>
                      <w:r>
                        <w:rPr>
                          <w:sz w:val="22"/>
                          <w:szCs w:val="22"/>
                          <w:lang w:eastAsia="en-US"/>
                        </w:rPr>
                        <w:t>PKF (Accountants &amp; Business Advisers)</w:t>
                      </w:r>
                    </w:p>
                    <w:p w14:paraId="69C2E5C3" w14:textId="77777777" w:rsidR="008829C3" w:rsidRPr="00C54E68" w:rsidRDefault="008829C3" w:rsidP="008829C3">
                      <w:pPr>
                        <w:autoSpaceDE w:val="0"/>
                        <w:autoSpaceDN w:val="0"/>
                        <w:adjustRightInd w:val="0"/>
                        <w:rPr>
                          <w:sz w:val="22"/>
                          <w:szCs w:val="22"/>
                          <w:lang w:eastAsia="en-US"/>
                        </w:rPr>
                      </w:pPr>
                      <w:r>
                        <w:rPr>
                          <w:sz w:val="22"/>
                          <w:szCs w:val="22"/>
                          <w:lang w:eastAsia="en-US"/>
                        </w:rPr>
                        <w:t>P.O. Box 1219</w:t>
                      </w:r>
                      <w:r w:rsidRPr="00C54E68">
                        <w:rPr>
                          <w:sz w:val="22"/>
                          <w:szCs w:val="22"/>
                          <w:lang w:eastAsia="en-US"/>
                        </w:rPr>
                        <w:t>,</w:t>
                      </w:r>
                      <w:r w:rsidRPr="00C54E68">
                        <w:rPr>
                          <w:sz w:val="22"/>
                          <w:szCs w:val="22"/>
                          <w:lang w:eastAsia="en-US"/>
                        </w:rPr>
                        <w:tab/>
                      </w:r>
                    </w:p>
                    <w:p w14:paraId="74F56BFD" w14:textId="77777777" w:rsidR="008829C3" w:rsidRPr="00C54E68" w:rsidRDefault="008829C3" w:rsidP="008829C3">
                      <w:pPr>
                        <w:autoSpaceDE w:val="0"/>
                        <w:autoSpaceDN w:val="0"/>
                        <w:adjustRightInd w:val="0"/>
                        <w:rPr>
                          <w:sz w:val="22"/>
                          <w:szCs w:val="22"/>
                          <w:lang w:eastAsia="en-US"/>
                        </w:rPr>
                      </w:pPr>
                      <w:r>
                        <w:rPr>
                          <w:sz w:val="22"/>
                          <w:szCs w:val="22"/>
                          <w:lang w:eastAsia="en-US"/>
                        </w:rPr>
                        <w:t>Accra, Greater Accra</w:t>
                      </w:r>
                      <w:r w:rsidRPr="00C54E68">
                        <w:rPr>
                          <w:sz w:val="22"/>
                          <w:szCs w:val="22"/>
                          <w:lang w:eastAsia="en-US"/>
                        </w:rPr>
                        <w:t>,</w:t>
                      </w:r>
                    </w:p>
                    <w:p w14:paraId="063CB64F" w14:textId="77777777" w:rsidR="008829C3" w:rsidRDefault="008829C3" w:rsidP="008829C3">
                      <w:pPr>
                        <w:rPr>
                          <w:sz w:val="22"/>
                          <w:szCs w:val="22"/>
                          <w:lang w:eastAsia="en-US"/>
                        </w:rPr>
                      </w:pPr>
                      <w:r w:rsidRPr="00C54E68">
                        <w:rPr>
                          <w:sz w:val="22"/>
                          <w:szCs w:val="22"/>
                          <w:lang w:eastAsia="en-US"/>
                        </w:rPr>
                        <w:t>Mob. N#: +</w:t>
                      </w:r>
                      <w:r>
                        <w:rPr>
                          <w:sz w:val="22"/>
                          <w:szCs w:val="22"/>
                          <w:lang w:eastAsia="en-US"/>
                        </w:rPr>
                        <w:t>233-26 224 0620</w:t>
                      </w:r>
                      <w:r w:rsidRPr="00C54E68">
                        <w:rPr>
                          <w:sz w:val="22"/>
                          <w:szCs w:val="22"/>
                          <w:lang w:eastAsia="en-US"/>
                        </w:rPr>
                        <w:t>.</w:t>
                      </w:r>
                    </w:p>
                    <w:p w14:paraId="622AAFAB" w14:textId="77777777" w:rsidR="008829C3" w:rsidRDefault="008829C3"/>
                  </w:txbxContent>
                </v:textbox>
                <w10:wrap type="square"/>
              </v:shape>
            </w:pict>
          </mc:Fallback>
        </mc:AlternateContent>
      </w:r>
      <w:r w:rsidR="00AD57ED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73314666" wp14:editId="4466B1DD">
                <wp:simplePos x="0" y="0"/>
                <wp:positionH relativeFrom="column">
                  <wp:posOffset>95250</wp:posOffset>
                </wp:positionH>
                <wp:positionV relativeFrom="paragraph">
                  <wp:posOffset>325120</wp:posOffset>
                </wp:positionV>
                <wp:extent cx="2538095" cy="1127760"/>
                <wp:effectExtent l="9525" t="6985" r="5080" b="825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8095" cy="1127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902E45" w14:textId="77777777" w:rsidR="00D31162" w:rsidRPr="00C54E68" w:rsidRDefault="003C1C6B" w:rsidP="00D31162">
                            <w:pPr>
                              <w:tabs>
                                <w:tab w:val="left" w:pos="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  <w:sz w:val="22"/>
                                <w:szCs w:val="22"/>
                                <w:lang w:eastAsia="en-US"/>
                              </w:rPr>
                            </w:pPr>
                            <w:r w:rsidRPr="00C54E68">
                              <w:rPr>
                                <w:b/>
                                <w:bCs/>
                                <w:sz w:val="22"/>
                                <w:szCs w:val="22"/>
                                <w:lang w:eastAsia="en-US"/>
                              </w:rPr>
                              <w:t xml:space="preserve">Lawyer Kwame Gyan </w:t>
                            </w:r>
                            <w:proofErr w:type="spellStart"/>
                            <w:r w:rsidRPr="00C54E68">
                              <w:rPr>
                                <w:b/>
                                <w:bCs/>
                                <w:sz w:val="22"/>
                                <w:szCs w:val="22"/>
                                <w:lang w:eastAsia="en-US"/>
                              </w:rPr>
                              <w:t>Kontoh</w:t>
                            </w:r>
                            <w:proofErr w:type="spellEnd"/>
                            <w:r w:rsidRPr="00C54E68">
                              <w:rPr>
                                <w:b/>
                                <w:bCs/>
                                <w:sz w:val="22"/>
                                <w:szCs w:val="22"/>
                                <w:lang w:eastAsia="en-US"/>
                              </w:rPr>
                              <w:t xml:space="preserve"> </w:t>
                            </w:r>
                          </w:p>
                          <w:p w14:paraId="174C00C2" w14:textId="77777777" w:rsidR="00C8153A" w:rsidRPr="00C54E68" w:rsidRDefault="00D31162" w:rsidP="00D3116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sz w:val="22"/>
                                <w:szCs w:val="22"/>
                                <w:lang w:eastAsia="en-US"/>
                              </w:rPr>
                            </w:pPr>
                            <w:r w:rsidRPr="00C54E68">
                              <w:rPr>
                                <w:sz w:val="22"/>
                                <w:szCs w:val="22"/>
                                <w:lang w:eastAsia="en-US"/>
                              </w:rPr>
                              <w:t xml:space="preserve">Regional Director, </w:t>
                            </w:r>
                          </w:p>
                          <w:p w14:paraId="59C5D756" w14:textId="77777777" w:rsidR="00D31162" w:rsidRPr="00C54E68" w:rsidRDefault="00D31162" w:rsidP="00D3116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sz w:val="22"/>
                                <w:szCs w:val="22"/>
                                <w:lang w:eastAsia="en-US"/>
                              </w:rPr>
                            </w:pPr>
                            <w:r w:rsidRPr="00C54E68">
                              <w:rPr>
                                <w:sz w:val="22"/>
                                <w:szCs w:val="22"/>
                                <w:lang w:eastAsia="en-US"/>
                              </w:rPr>
                              <w:t>Legal Aid Scheme</w:t>
                            </w:r>
                          </w:p>
                          <w:p w14:paraId="15E2D550" w14:textId="77777777" w:rsidR="00D31162" w:rsidRPr="00C54E68" w:rsidRDefault="00D31162" w:rsidP="00D3116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sz w:val="22"/>
                                <w:szCs w:val="22"/>
                                <w:lang w:eastAsia="en-US"/>
                              </w:rPr>
                            </w:pPr>
                            <w:r w:rsidRPr="00C54E68">
                              <w:rPr>
                                <w:sz w:val="22"/>
                                <w:szCs w:val="22"/>
                                <w:lang w:eastAsia="en-US"/>
                              </w:rPr>
                              <w:t>P.O. Box 1572,</w:t>
                            </w:r>
                            <w:r w:rsidRPr="00C54E68">
                              <w:rPr>
                                <w:sz w:val="22"/>
                                <w:szCs w:val="22"/>
                                <w:lang w:eastAsia="en-US"/>
                              </w:rPr>
                              <w:tab/>
                            </w:r>
                          </w:p>
                          <w:p w14:paraId="3A1E1416" w14:textId="77777777" w:rsidR="00D31162" w:rsidRPr="00C54E68" w:rsidRDefault="00D31162" w:rsidP="00D3116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sz w:val="22"/>
                                <w:szCs w:val="22"/>
                                <w:lang w:eastAsia="en-US"/>
                              </w:rPr>
                            </w:pPr>
                            <w:r w:rsidRPr="00C54E68">
                              <w:rPr>
                                <w:sz w:val="22"/>
                                <w:szCs w:val="22"/>
                                <w:lang w:eastAsia="en-US"/>
                              </w:rPr>
                              <w:t>Sunyani, Brong Ahafo</w:t>
                            </w:r>
                            <w:r w:rsidR="00C8153A" w:rsidRPr="00C54E68">
                              <w:rPr>
                                <w:sz w:val="22"/>
                                <w:szCs w:val="22"/>
                                <w:lang w:eastAsia="en-US"/>
                              </w:rPr>
                              <w:t>,</w:t>
                            </w:r>
                          </w:p>
                          <w:p w14:paraId="2EF56869" w14:textId="77777777" w:rsidR="00D31162" w:rsidRDefault="00D31162" w:rsidP="00D31162">
                            <w:pPr>
                              <w:rPr>
                                <w:sz w:val="22"/>
                                <w:szCs w:val="22"/>
                                <w:lang w:eastAsia="en-US"/>
                              </w:rPr>
                            </w:pPr>
                            <w:r w:rsidRPr="00C54E68">
                              <w:rPr>
                                <w:sz w:val="22"/>
                                <w:szCs w:val="22"/>
                                <w:lang w:eastAsia="en-US"/>
                              </w:rPr>
                              <w:t>Mob. N</w:t>
                            </w:r>
                            <w:r w:rsidR="005B2095" w:rsidRPr="00C54E68">
                              <w:rPr>
                                <w:sz w:val="22"/>
                                <w:szCs w:val="22"/>
                                <w:lang w:eastAsia="en-US"/>
                              </w:rPr>
                              <w:t>#: +</w:t>
                            </w:r>
                            <w:r w:rsidRPr="00C54E68">
                              <w:rPr>
                                <w:sz w:val="22"/>
                                <w:szCs w:val="22"/>
                                <w:lang w:eastAsia="en-US"/>
                              </w:rPr>
                              <w:t>233</w:t>
                            </w:r>
                            <w:r w:rsidR="008829C3">
                              <w:rPr>
                                <w:sz w:val="22"/>
                                <w:szCs w:val="22"/>
                                <w:lang w:eastAsia="en-US"/>
                              </w:rPr>
                              <w:t>-</w:t>
                            </w:r>
                            <w:r w:rsidRPr="00C54E68">
                              <w:rPr>
                                <w:sz w:val="22"/>
                                <w:szCs w:val="22"/>
                                <w:lang w:eastAsia="en-US"/>
                              </w:rPr>
                              <w:t>20 812 1675</w:t>
                            </w:r>
                            <w:r w:rsidR="00C8153A" w:rsidRPr="00C54E68">
                              <w:rPr>
                                <w:sz w:val="22"/>
                                <w:szCs w:val="22"/>
                                <w:lang w:eastAsia="en-US"/>
                              </w:rPr>
                              <w:t>.</w:t>
                            </w:r>
                          </w:p>
                          <w:p w14:paraId="17B34483" w14:textId="77777777" w:rsidR="008829C3" w:rsidRDefault="008829C3" w:rsidP="00D31162">
                            <w:pPr>
                              <w:rPr>
                                <w:sz w:val="22"/>
                                <w:szCs w:val="22"/>
                                <w:lang w:eastAsia="en-US"/>
                              </w:rPr>
                            </w:pPr>
                          </w:p>
                          <w:p w14:paraId="53580A30" w14:textId="77777777" w:rsidR="008829C3" w:rsidRPr="00B03102" w:rsidRDefault="008829C3" w:rsidP="008829C3">
                            <w:pPr>
                              <w:overflowPunct w:val="0"/>
                              <w:autoSpaceDE w:val="0"/>
                              <w:rPr>
                                <w:b/>
                                <w:kern w:val="1"/>
                                <w:sz w:val="22"/>
                                <w:szCs w:val="22"/>
                              </w:rPr>
                            </w:pPr>
                            <w:r w:rsidRPr="00B03102">
                              <w:rPr>
                                <w:b/>
                                <w:kern w:val="1"/>
                                <w:sz w:val="22"/>
                                <w:szCs w:val="22"/>
                              </w:rPr>
                              <w:t>2016-date     Member (</w:t>
                            </w:r>
                            <w:r>
                              <w:rPr>
                                <w:b/>
                                <w:kern w:val="1"/>
                                <w:sz w:val="22"/>
                                <w:szCs w:val="22"/>
                              </w:rPr>
                              <w:t xml:space="preserve">Certified; </w:t>
                            </w:r>
                            <w:r w:rsidRPr="00B03102">
                              <w:rPr>
                                <w:b/>
                                <w:kern w:val="1"/>
                                <w:sz w:val="22"/>
                                <w:szCs w:val="22"/>
                              </w:rPr>
                              <w:t xml:space="preserve">Mediator, Arbitrator &amp; Negotiator), </w:t>
                            </w:r>
                            <w:r w:rsidRPr="00B03102">
                              <w:rPr>
                                <w:i/>
                                <w:kern w:val="1"/>
                                <w:sz w:val="22"/>
                                <w:szCs w:val="22"/>
                              </w:rPr>
                              <w:t>Ghana National Association of ADR Practitioners</w:t>
                            </w:r>
                            <w:r w:rsidRPr="00B03102">
                              <w:rPr>
                                <w:b/>
                                <w:kern w:val="1"/>
                                <w:sz w:val="22"/>
                                <w:szCs w:val="22"/>
                              </w:rPr>
                              <w:t xml:space="preserve"> (GNAAP)</w:t>
                            </w:r>
                          </w:p>
                          <w:p w14:paraId="738BC0E8" w14:textId="77777777" w:rsidR="008829C3" w:rsidRPr="00C54E68" w:rsidRDefault="008829C3" w:rsidP="00D31162">
                            <w:pPr>
                              <w:rPr>
                                <w:caps/>
                                <w:color w:val="5B9BD5"/>
                                <w:sz w:val="22"/>
                                <w:szCs w:val="22"/>
                              </w:rPr>
                            </w:pPr>
                          </w:p>
                          <w:p w14:paraId="53746C95" w14:textId="77777777" w:rsidR="00D31162" w:rsidRDefault="00D31162"/>
                          <w:p w14:paraId="347663FA" w14:textId="77777777" w:rsidR="008829C3" w:rsidRDefault="008829C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14666" id="_x0000_s1035" type="#_x0000_t202" style="position:absolute;left:0;text-align:left;margin-left:7.5pt;margin-top:25.6pt;width:199.85pt;height:88.8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">
                <v:textbox>
                  <w:txbxContent>
                    <w:p w14:paraId="55902E45" w14:textId="77777777" w:rsidR="00D31162" w:rsidRPr="00C54E68" w:rsidRDefault="003C1C6B" w:rsidP="00D31162">
                      <w:pPr>
                        <w:tabs>
                          <w:tab w:val="left" w:pos="0"/>
                        </w:tabs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  <w:sz w:val="22"/>
                          <w:szCs w:val="22"/>
                          <w:lang w:eastAsia="en-US"/>
                        </w:rPr>
                      </w:pPr>
                      <w:r w:rsidRPr="00C54E68">
                        <w:rPr>
                          <w:b/>
                          <w:bCs/>
                          <w:sz w:val="22"/>
                          <w:szCs w:val="22"/>
                          <w:lang w:eastAsia="en-US"/>
                        </w:rPr>
                        <w:t xml:space="preserve">Lawyer Kwame Gyan </w:t>
                      </w:r>
                      <w:proofErr w:type="spellStart"/>
                      <w:r w:rsidRPr="00C54E68">
                        <w:rPr>
                          <w:b/>
                          <w:bCs/>
                          <w:sz w:val="22"/>
                          <w:szCs w:val="22"/>
                          <w:lang w:eastAsia="en-US"/>
                        </w:rPr>
                        <w:t>Kontoh</w:t>
                      </w:r>
                      <w:proofErr w:type="spellEnd"/>
                      <w:r w:rsidRPr="00C54E68">
                        <w:rPr>
                          <w:b/>
                          <w:bCs/>
                          <w:sz w:val="22"/>
                          <w:szCs w:val="22"/>
                          <w:lang w:eastAsia="en-US"/>
                        </w:rPr>
                        <w:t xml:space="preserve"> </w:t>
                      </w:r>
                    </w:p>
                    <w:p w14:paraId="174C00C2" w14:textId="77777777" w:rsidR="00C8153A" w:rsidRPr="00C54E68" w:rsidRDefault="00D31162" w:rsidP="00D31162">
                      <w:pPr>
                        <w:autoSpaceDE w:val="0"/>
                        <w:autoSpaceDN w:val="0"/>
                        <w:adjustRightInd w:val="0"/>
                        <w:rPr>
                          <w:sz w:val="22"/>
                          <w:szCs w:val="22"/>
                          <w:lang w:eastAsia="en-US"/>
                        </w:rPr>
                      </w:pPr>
                      <w:r w:rsidRPr="00C54E68">
                        <w:rPr>
                          <w:sz w:val="22"/>
                          <w:szCs w:val="22"/>
                          <w:lang w:eastAsia="en-US"/>
                        </w:rPr>
                        <w:t xml:space="preserve">Regional Director, </w:t>
                      </w:r>
                    </w:p>
                    <w:p w14:paraId="59C5D756" w14:textId="77777777" w:rsidR="00D31162" w:rsidRPr="00C54E68" w:rsidRDefault="00D31162" w:rsidP="00D31162">
                      <w:pPr>
                        <w:autoSpaceDE w:val="0"/>
                        <w:autoSpaceDN w:val="0"/>
                        <w:adjustRightInd w:val="0"/>
                        <w:rPr>
                          <w:sz w:val="22"/>
                          <w:szCs w:val="22"/>
                          <w:lang w:eastAsia="en-US"/>
                        </w:rPr>
                      </w:pPr>
                      <w:r w:rsidRPr="00C54E68">
                        <w:rPr>
                          <w:sz w:val="22"/>
                          <w:szCs w:val="22"/>
                          <w:lang w:eastAsia="en-US"/>
                        </w:rPr>
                        <w:t>Legal Aid Scheme</w:t>
                      </w:r>
                    </w:p>
                    <w:p w14:paraId="15E2D550" w14:textId="77777777" w:rsidR="00D31162" w:rsidRPr="00C54E68" w:rsidRDefault="00D31162" w:rsidP="00D31162">
                      <w:pPr>
                        <w:autoSpaceDE w:val="0"/>
                        <w:autoSpaceDN w:val="0"/>
                        <w:adjustRightInd w:val="0"/>
                        <w:rPr>
                          <w:sz w:val="22"/>
                          <w:szCs w:val="22"/>
                          <w:lang w:eastAsia="en-US"/>
                        </w:rPr>
                      </w:pPr>
                      <w:r w:rsidRPr="00C54E68">
                        <w:rPr>
                          <w:sz w:val="22"/>
                          <w:szCs w:val="22"/>
                          <w:lang w:eastAsia="en-US"/>
                        </w:rPr>
                        <w:t>P.O. Box 1572,</w:t>
                      </w:r>
                      <w:r w:rsidRPr="00C54E68">
                        <w:rPr>
                          <w:sz w:val="22"/>
                          <w:szCs w:val="22"/>
                          <w:lang w:eastAsia="en-US"/>
                        </w:rPr>
                        <w:tab/>
                      </w:r>
                    </w:p>
                    <w:p w14:paraId="3A1E1416" w14:textId="77777777" w:rsidR="00D31162" w:rsidRPr="00C54E68" w:rsidRDefault="00D31162" w:rsidP="00D31162">
                      <w:pPr>
                        <w:autoSpaceDE w:val="0"/>
                        <w:autoSpaceDN w:val="0"/>
                        <w:adjustRightInd w:val="0"/>
                        <w:rPr>
                          <w:sz w:val="22"/>
                          <w:szCs w:val="22"/>
                          <w:lang w:eastAsia="en-US"/>
                        </w:rPr>
                      </w:pPr>
                      <w:r w:rsidRPr="00C54E68">
                        <w:rPr>
                          <w:sz w:val="22"/>
                          <w:szCs w:val="22"/>
                          <w:lang w:eastAsia="en-US"/>
                        </w:rPr>
                        <w:t>Sunyani, Brong Ahafo</w:t>
                      </w:r>
                      <w:r w:rsidR="00C8153A" w:rsidRPr="00C54E68">
                        <w:rPr>
                          <w:sz w:val="22"/>
                          <w:szCs w:val="22"/>
                          <w:lang w:eastAsia="en-US"/>
                        </w:rPr>
                        <w:t>,</w:t>
                      </w:r>
                    </w:p>
                    <w:p w14:paraId="2EF56869" w14:textId="77777777" w:rsidR="00D31162" w:rsidRDefault="00D31162" w:rsidP="00D31162">
                      <w:pPr>
                        <w:rPr>
                          <w:sz w:val="22"/>
                          <w:szCs w:val="22"/>
                          <w:lang w:eastAsia="en-US"/>
                        </w:rPr>
                      </w:pPr>
                      <w:r w:rsidRPr="00C54E68">
                        <w:rPr>
                          <w:sz w:val="22"/>
                          <w:szCs w:val="22"/>
                          <w:lang w:eastAsia="en-US"/>
                        </w:rPr>
                        <w:t>Mob. N</w:t>
                      </w:r>
                      <w:r w:rsidR="005B2095" w:rsidRPr="00C54E68">
                        <w:rPr>
                          <w:sz w:val="22"/>
                          <w:szCs w:val="22"/>
                          <w:lang w:eastAsia="en-US"/>
                        </w:rPr>
                        <w:t>#: +</w:t>
                      </w:r>
                      <w:r w:rsidRPr="00C54E68">
                        <w:rPr>
                          <w:sz w:val="22"/>
                          <w:szCs w:val="22"/>
                          <w:lang w:eastAsia="en-US"/>
                        </w:rPr>
                        <w:t>233</w:t>
                      </w:r>
                      <w:r w:rsidR="008829C3">
                        <w:rPr>
                          <w:sz w:val="22"/>
                          <w:szCs w:val="22"/>
                          <w:lang w:eastAsia="en-US"/>
                        </w:rPr>
                        <w:t>-</w:t>
                      </w:r>
                      <w:r w:rsidRPr="00C54E68">
                        <w:rPr>
                          <w:sz w:val="22"/>
                          <w:szCs w:val="22"/>
                          <w:lang w:eastAsia="en-US"/>
                        </w:rPr>
                        <w:t>20 812 1675</w:t>
                      </w:r>
                      <w:r w:rsidR="00C8153A" w:rsidRPr="00C54E68">
                        <w:rPr>
                          <w:sz w:val="22"/>
                          <w:szCs w:val="22"/>
                          <w:lang w:eastAsia="en-US"/>
                        </w:rPr>
                        <w:t>.</w:t>
                      </w:r>
                    </w:p>
                    <w:p w14:paraId="17B34483" w14:textId="77777777" w:rsidR="008829C3" w:rsidRDefault="008829C3" w:rsidP="00D31162">
                      <w:pPr>
                        <w:rPr>
                          <w:sz w:val="22"/>
                          <w:szCs w:val="22"/>
                          <w:lang w:eastAsia="en-US"/>
                        </w:rPr>
                      </w:pPr>
                    </w:p>
                    <w:p w14:paraId="53580A30" w14:textId="77777777" w:rsidR="008829C3" w:rsidRPr="00B03102" w:rsidRDefault="008829C3" w:rsidP="008829C3">
                      <w:pPr>
                        <w:overflowPunct w:val="0"/>
                        <w:autoSpaceDE w:val="0"/>
                        <w:rPr>
                          <w:b/>
                          <w:kern w:val="1"/>
                          <w:sz w:val="22"/>
                          <w:szCs w:val="22"/>
                        </w:rPr>
                      </w:pPr>
                      <w:r w:rsidRPr="00B03102">
                        <w:rPr>
                          <w:b/>
                          <w:kern w:val="1"/>
                          <w:sz w:val="22"/>
                          <w:szCs w:val="22"/>
                        </w:rPr>
                        <w:t>2016-date     Member (</w:t>
                      </w:r>
                      <w:r>
                        <w:rPr>
                          <w:b/>
                          <w:kern w:val="1"/>
                          <w:sz w:val="22"/>
                          <w:szCs w:val="22"/>
                        </w:rPr>
                        <w:t xml:space="preserve">Certified; </w:t>
                      </w:r>
                      <w:r w:rsidRPr="00B03102">
                        <w:rPr>
                          <w:b/>
                          <w:kern w:val="1"/>
                          <w:sz w:val="22"/>
                          <w:szCs w:val="22"/>
                        </w:rPr>
                        <w:t xml:space="preserve">Mediator, Arbitrator &amp; Negotiator), </w:t>
                      </w:r>
                      <w:r w:rsidRPr="00B03102">
                        <w:rPr>
                          <w:i/>
                          <w:kern w:val="1"/>
                          <w:sz w:val="22"/>
                          <w:szCs w:val="22"/>
                        </w:rPr>
                        <w:t>Ghana National Association of ADR Practitioners</w:t>
                      </w:r>
                      <w:r w:rsidRPr="00B03102">
                        <w:rPr>
                          <w:b/>
                          <w:kern w:val="1"/>
                          <w:sz w:val="22"/>
                          <w:szCs w:val="22"/>
                        </w:rPr>
                        <w:t xml:space="preserve"> (GNAAP)</w:t>
                      </w:r>
                    </w:p>
                    <w:p w14:paraId="738BC0E8" w14:textId="77777777" w:rsidR="008829C3" w:rsidRPr="00C54E68" w:rsidRDefault="008829C3" w:rsidP="00D31162">
                      <w:pPr>
                        <w:rPr>
                          <w:caps/>
                          <w:color w:val="5B9BD5"/>
                          <w:sz w:val="22"/>
                          <w:szCs w:val="22"/>
                        </w:rPr>
                      </w:pPr>
                    </w:p>
                    <w:p w14:paraId="53746C95" w14:textId="77777777" w:rsidR="00D31162" w:rsidRDefault="00D31162"/>
                    <w:p w14:paraId="347663FA" w14:textId="77777777" w:rsidR="008829C3" w:rsidRDefault="008829C3"/>
                  </w:txbxContent>
                </v:textbox>
                <w10:wrap type="square"/>
              </v:shape>
            </w:pict>
          </mc:Fallback>
        </mc:AlternateContent>
      </w:r>
      <w:r w:rsidR="00AD57ED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2C23A09" wp14:editId="6039416F">
                <wp:simplePos x="0" y="0"/>
                <wp:positionH relativeFrom="column">
                  <wp:posOffset>3000375</wp:posOffset>
                </wp:positionH>
                <wp:positionV relativeFrom="paragraph">
                  <wp:posOffset>344170</wp:posOffset>
                </wp:positionV>
                <wp:extent cx="2480310" cy="1108710"/>
                <wp:effectExtent l="9525" t="6985" r="5715" b="825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0310" cy="1108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10C156" w14:textId="77777777" w:rsidR="00D31162" w:rsidRPr="00C54E68" w:rsidRDefault="00D31162" w:rsidP="00D31162">
                            <w:pPr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C54E68">
                              <w:rPr>
                                <w:b/>
                                <w:sz w:val="22"/>
                                <w:szCs w:val="22"/>
                              </w:rPr>
                              <w:t xml:space="preserve">Ms. Mary </w:t>
                            </w:r>
                            <w:proofErr w:type="spellStart"/>
                            <w:r w:rsidRPr="00C54E68">
                              <w:rPr>
                                <w:b/>
                                <w:sz w:val="22"/>
                                <w:szCs w:val="22"/>
                              </w:rPr>
                              <w:t>Mould</w:t>
                            </w:r>
                            <w:proofErr w:type="spellEnd"/>
                          </w:p>
                          <w:p w14:paraId="4ED5FD39" w14:textId="77777777" w:rsidR="00C8153A" w:rsidRPr="00C54E68" w:rsidRDefault="00D31162" w:rsidP="00D3116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C54E68">
                              <w:rPr>
                                <w:sz w:val="22"/>
                                <w:szCs w:val="22"/>
                              </w:rPr>
                              <w:t>Principal Revenue Of</w:t>
                            </w:r>
                            <w:r w:rsidR="00295EA5" w:rsidRPr="00C54E68">
                              <w:rPr>
                                <w:sz w:val="22"/>
                                <w:szCs w:val="22"/>
                              </w:rPr>
                              <w:t xml:space="preserve">ficer, </w:t>
                            </w:r>
                          </w:p>
                          <w:p w14:paraId="02604CA7" w14:textId="77777777" w:rsidR="00C8153A" w:rsidRPr="00C54E68" w:rsidRDefault="00295EA5" w:rsidP="00D3116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C54E68">
                              <w:rPr>
                                <w:sz w:val="22"/>
                                <w:szCs w:val="22"/>
                              </w:rPr>
                              <w:t xml:space="preserve">Ghana Revenue Authority, </w:t>
                            </w:r>
                          </w:p>
                          <w:p w14:paraId="43694715" w14:textId="77777777" w:rsidR="00D31162" w:rsidRPr="00C54E68" w:rsidRDefault="00295EA5" w:rsidP="00D3116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C54E68">
                              <w:rPr>
                                <w:sz w:val="22"/>
                                <w:szCs w:val="22"/>
                              </w:rPr>
                              <w:t xml:space="preserve">E-Government </w:t>
                            </w:r>
                            <w:r w:rsidR="00D31162" w:rsidRPr="00C54E68">
                              <w:rPr>
                                <w:sz w:val="22"/>
                                <w:szCs w:val="22"/>
                              </w:rPr>
                              <w:t>Department</w:t>
                            </w:r>
                            <w:r w:rsidR="00C8153A" w:rsidRPr="00C54E68">
                              <w:rPr>
                                <w:sz w:val="22"/>
                                <w:szCs w:val="22"/>
                              </w:rPr>
                              <w:t>,</w:t>
                            </w:r>
                          </w:p>
                          <w:p w14:paraId="38D8D51C" w14:textId="77777777" w:rsidR="00D31162" w:rsidRPr="00C54E68" w:rsidRDefault="00D31162" w:rsidP="00D3116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C54E68">
                              <w:rPr>
                                <w:sz w:val="22"/>
                                <w:szCs w:val="22"/>
                              </w:rPr>
                              <w:t>Accra, Greater Accra</w:t>
                            </w:r>
                            <w:r w:rsidR="00C8153A" w:rsidRPr="00C54E68">
                              <w:rPr>
                                <w:sz w:val="22"/>
                                <w:szCs w:val="22"/>
                              </w:rPr>
                              <w:t>,</w:t>
                            </w:r>
                          </w:p>
                          <w:p w14:paraId="717473E7" w14:textId="77777777" w:rsidR="00D31162" w:rsidRPr="00C54E68" w:rsidRDefault="00D31162" w:rsidP="00D3116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C54E68">
                              <w:rPr>
                                <w:sz w:val="22"/>
                                <w:szCs w:val="22"/>
                              </w:rPr>
                              <w:t>Mob. N#: +233</w:t>
                            </w:r>
                            <w:r w:rsidR="008829C3">
                              <w:rPr>
                                <w:sz w:val="22"/>
                                <w:szCs w:val="22"/>
                              </w:rPr>
                              <w:t>-</w:t>
                            </w:r>
                            <w:r w:rsidRPr="00C54E68">
                              <w:rPr>
                                <w:sz w:val="22"/>
                                <w:szCs w:val="22"/>
                              </w:rPr>
                              <w:t>20</w:t>
                            </w:r>
                            <w:r w:rsidR="008829C3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C54E68">
                              <w:rPr>
                                <w:sz w:val="22"/>
                                <w:szCs w:val="22"/>
                              </w:rPr>
                              <w:t>817</w:t>
                            </w:r>
                            <w:r w:rsidR="008829C3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C54E68">
                              <w:rPr>
                                <w:sz w:val="22"/>
                                <w:szCs w:val="22"/>
                              </w:rPr>
                              <w:t>4660</w:t>
                            </w:r>
                            <w:r w:rsidR="00C8153A" w:rsidRPr="00C54E68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8F51DE" w14:textId="77777777" w:rsidR="00D31162" w:rsidRDefault="00D31162"/>
                          <w:p w14:paraId="64446951" w14:textId="77777777" w:rsidR="00C8153A" w:rsidRDefault="00C8153A"/>
                          <w:p w14:paraId="2F89470E" w14:textId="77777777" w:rsidR="00C8153A" w:rsidRDefault="00C8153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23A09" id="_x0000_s1036" type="#_x0000_t202" style="position:absolute;left:0;text-align:left;margin-left:236.25pt;margin-top:27.1pt;width:195.3pt;height:87.3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">
                <v:textbox>
                  <w:txbxContent>
                    <w:p w14:paraId="6510C156" w14:textId="77777777" w:rsidR="00D31162" w:rsidRPr="00C54E68" w:rsidRDefault="00D31162" w:rsidP="00D31162">
                      <w:pPr>
                        <w:rPr>
                          <w:b/>
                          <w:sz w:val="22"/>
                          <w:szCs w:val="22"/>
                        </w:rPr>
                      </w:pPr>
                      <w:r w:rsidRPr="00C54E68">
                        <w:rPr>
                          <w:b/>
                          <w:sz w:val="22"/>
                          <w:szCs w:val="22"/>
                        </w:rPr>
                        <w:t xml:space="preserve">Ms. Mary </w:t>
                      </w:r>
                      <w:proofErr w:type="spellStart"/>
                      <w:r w:rsidRPr="00C54E68">
                        <w:rPr>
                          <w:b/>
                          <w:sz w:val="22"/>
                          <w:szCs w:val="22"/>
                        </w:rPr>
                        <w:t>Mould</w:t>
                      </w:r>
                      <w:proofErr w:type="spellEnd"/>
                    </w:p>
                    <w:p w14:paraId="4ED5FD39" w14:textId="77777777" w:rsidR="00C8153A" w:rsidRPr="00C54E68" w:rsidRDefault="00D31162" w:rsidP="00D31162">
                      <w:pPr>
                        <w:rPr>
                          <w:sz w:val="22"/>
                          <w:szCs w:val="22"/>
                        </w:rPr>
                      </w:pPr>
                      <w:r w:rsidRPr="00C54E68">
                        <w:rPr>
                          <w:sz w:val="22"/>
                          <w:szCs w:val="22"/>
                        </w:rPr>
                        <w:t>Principal Revenue Of</w:t>
                      </w:r>
                      <w:r w:rsidR="00295EA5" w:rsidRPr="00C54E68">
                        <w:rPr>
                          <w:sz w:val="22"/>
                          <w:szCs w:val="22"/>
                        </w:rPr>
                        <w:t xml:space="preserve">ficer, </w:t>
                      </w:r>
                    </w:p>
                    <w:p w14:paraId="02604CA7" w14:textId="77777777" w:rsidR="00C8153A" w:rsidRPr="00C54E68" w:rsidRDefault="00295EA5" w:rsidP="00D31162">
                      <w:pPr>
                        <w:rPr>
                          <w:sz w:val="22"/>
                          <w:szCs w:val="22"/>
                        </w:rPr>
                      </w:pPr>
                      <w:r w:rsidRPr="00C54E68">
                        <w:rPr>
                          <w:sz w:val="22"/>
                          <w:szCs w:val="22"/>
                        </w:rPr>
                        <w:t xml:space="preserve">Ghana Revenue Authority, </w:t>
                      </w:r>
                    </w:p>
                    <w:p w14:paraId="43694715" w14:textId="77777777" w:rsidR="00D31162" w:rsidRPr="00C54E68" w:rsidRDefault="00295EA5" w:rsidP="00D31162">
                      <w:pPr>
                        <w:rPr>
                          <w:sz w:val="22"/>
                          <w:szCs w:val="22"/>
                        </w:rPr>
                      </w:pPr>
                      <w:r w:rsidRPr="00C54E68">
                        <w:rPr>
                          <w:sz w:val="22"/>
                          <w:szCs w:val="22"/>
                        </w:rPr>
                        <w:t xml:space="preserve">E-Government </w:t>
                      </w:r>
                      <w:r w:rsidR="00D31162" w:rsidRPr="00C54E68">
                        <w:rPr>
                          <w:sz w:val="22"/>
                          <w:szCs w:val="22"/>
                        </w:rPr>
                        <w:t>Department</w:t>
                      </w:r>
                      <w:r w:rsidR="00C8153A" w:rsidRPr="00C54E68">
                        <w:rPr>
                          <w:sz w:val="22"/>
                          <w:szCs w:val="22"/>
                        </w:rPr>
                        <w:t>,</w:t>
                      </w:r>
                    </w:p>
                    <w:p w14:paraId="38D8D51C" w14:textId="77777777" w:rsidR="00D31162" w:rsidRPr="00C54E68" w:rsidRDefault="00D31162" w:rsidP="00D31162">
                      <w:pPr>
                        <w:rPr>
                          <w:sz w:val="22"/>
                          <w:szCs w:val="22"/>
                        </w:rPr>
                      </w:pPr>
                      <w:r w:rsidRPr="00C54E68">
                        <w:rPr>
                          <w:sz w:val="22"/>
                          <w:szCs w:val="22"/>
                        </w:rPr>
                        <w:t>Accra, Greater Accra</w:t>
                      </w:r>
                      <w:r w:rsidR="00C8153A" w:rsidRPr="00C54E68">
                        <w:rPr>
                          <w:sz w:val="22"/>
                          <w:szCs w:val="22"/>
                        </w:rPr>
                        <w:t>,</w:t>
                      </w:r>
                    </w:p>
                    <w:p w14:paraId="717473E7" w14:textId="77777777" w:rsidR="00D31162" w:rsidRPr="00C54E68" w:rsidRDefault="00D31162" w:rsidP="00D31162">
                      <w:pPr>
                        <w:rPr>
                          <w:sz w:val="22"/>
                          <w:szCs w:val="22"/>
                        </w:rPr>
                      </w:pPr>
                      <w:r w:rsidRPr="00C54E68">
                        <w:rPr>
                          <w:sz w:val="22"/>
                          <w:szCs w:val="22"/>
                        </w:rPr>
                        <w:t>Mob. N#: +233</w:t>
                      </w:r>
                      <w:r w:rsidR="008829C3">
                        <w:rPr>
                          <w:sz w:val="22"/>
                          <w:szCs w:val="22"/>
                        </w:rPr>
                        <w:t>-</w:t>
                      </w:r>
                      <w:r w:rsidRPr="00C54E68">
                        <w:rPr>
                          <w:sz w:val="22"/>
                          <w:szCs w:val="22"/>
                        </w:rPr>
                        <w:t>20</w:t>
                      </w:r>
                      <w:r w:rsidR="008829C3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Pr="00C54E68">
                        <w:rPr>
                          <w:sz w:val="22"/>
                          <w:szCs w:val="22"/>
                        </w:rPr>
                        <w:t>817</w:t>
                      </w:r>
                      <w:r w:rsidR="008829C3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Pr="00C54E68">
                        <w:rPr>
                          <w:sz w:val="22"/>
                          <w:szCs w:val="22"/>
                        </w:rPr>
                        <w:t>4660</w:t>
                      </w:r>
                      <w:r w:rsidR="00C8153A" w:rsidRPr="00C54E68">
                        <w:rPr>
                          <w:sz w:val="22"/>
                          <w:szCs w:val="22"/>
                        </w:rPr>
                        <w:t>.</w:t>
                      </w:r>
                    </w:p>
                    <w:p w14:paraId="1B8F51DE" w14:textId="77777777" w:rsidR="00D31162" w:rsidRDefault="00D31162"/>
                    <w:p w14:paraId="64446951" w14:textId="77777777" w:rsidR="00C8153A" w:rsidRDefault="00C8153A"/>
                    <w:p w14:paraId="2F89470E" w14:textId="77777777" w:rsidR="00C8153A" w:rsidRDefault="00C8153A"/>
                  </w:txbxContent>
                </v:textbox>
                <w10:wrap type="square"/>
              </v:shape>
            </w:pict>
          </mc:Fallback>
        </mc:AlternateContent>
      </w:r>
      <w:r w:rsidR="00D047E3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D047E3" w:rsidRPr="00250DEB">
        <w:rPr>
          <w:rFonts w:ascii="Times New Roman" w:hAnsi="Times New Roman" w:cs="Times New Roman"/>
          <w:b/>
          <w:sz w:val="24"/>
          <w:szCs w:val="24"/>
        </w:rPr>
        <w:t>REFEREES</w:t>
      </w:r>
    </w:p>
    <w:sectPr w:rsidR="00B92245" w:rsidRPr="00250DEB">
      <w:headerReference w:type="default" r:id="rId7"/>
      <w:footerReference w:type="default" r:id="rId8"/>
      <w:pgSz w:w="12240" w:h="15840" w:orient="landscape"/>
      <w:pgMar w:top="1440" w:right="1800" w:bottom="1440" w:left="1800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5E73C" w14:textId="77777777" w:rsidR="00886A4A" w:rsidRDefault="00886A4A">
      <w:r>
        <w:separator/>
      </w:r>
    </w:p>
  </w:endnote>
  <w:endnote w:type="continuationSeparator" w:id="0">
    <w:p w14:paraId="14928C58" w14:textId="77777777" w:rsidR="00886A4A" w:rsidRDefault="00886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149AA" w14:textId="77777777" w:rsidR="00D047E3" w:rsidRDefault="00D047E3">
    <w:pPr>
      <w:pStyle w:val="Footer"/>
      <w:pBdr>
        <w:top w:val="single" w:sz="4" w:space="1" w:color="C0C0C0"/>
      </w:pBdr>
      <w:rPr>
        <w:color w:val="7F7F7F"/>
        <w:spacing w:val="60"/>
      </w:rPr>
    </w:pPr>
    <w:r>
      <w:fldChar w:fldCharType="begin"/>
    </w:r>
    <w:r>
      <w:instrText xml:space="preserve"> PAGE </w:instrText>
    </w:r>
    <w:r>
      <w:fldChar w:fldCharType="separate"/>
    </w:r>
    <w:r w:rsidR="00347B8E">
      <w:rPr>
        <w:noProof/>
      </w:rPr>
      <w:t>v</w:t>
    </w:r>
    <w:r>
      <w:fldChar w:fldCharType="end"/>
    </w:r>
    <w:r>
      <w:rPr>
        <w:b/>
        <w:bCs/>
      </w:rPr>
      <w:t xml:space="preserve"> | </w:t>
    </w:r>
    <w:r>
      <w:rPr>
        <w:color w:val="7F7F7F"/>
        <w:spacing w:val="60"/>
      </w:rPr>
      <w:t>Page</w:t>
    </w:r>
  </w:p>
  <w:p w14:paraId="61B3AC3D" w14:textId="77777777" w:rsidR="00D047E3" w:rsidRDefault="00D047E3">
    <w:pPr>
      <w:pStyle w:val="Footer"/>
      <w:tabs>
        <w:tab w:val="clear" w:pos="4320"/>
        <w:tab w:val="clear" w:pos="8640"/>
        <w:tab w:val="left" w:pos="51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B5EF0" w14:textId="77777777" w:rsidR="00886A4A" w:rsidRDefault="00886A4A">
      <w:r>
        <w:separator/>
      </w:r>
    </w:p>
  </w:footnote>
  <w:footnote w:type="continuationSeparator" w:id="0">
    <w:p w14:paraId="0D47C5E0" w14:textId="77777777" w:rsidR="00886A4A" w:rsidRDefault="00886A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F900D" w14:textId="77777777" w:rsidR="00DD3055" w:rsidRDefault="00DD3055">
    <w:pPr>
      <w:pStyle w:val="Header"/>
    </w:pPr>
  </w:p>
  <w:p w14:paraId="3C862E05" w14:textId="77777777" w:rsidR="00DD3055" w:rsidRDefault="00DD3055">
    <w:pPr>
      <w:pStyle w:val="Header"/>
    </w:pPr>
  </w:p>
  <w:p w14:paraId="02A053DB" w14:textId="77777777" w:rsidR="00DD3055" w:rsidRDefault="00DD30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3" type="#_x0000_t75" style="width:11.25pt;height:11.25pt" o:bullet="t" filled="t">
        <v:fill color2="black"/>
        <v:imagedata r:id="rId1" o:title=""/>
      </v:shape>
    </w:pict>
  </w:numPicBullet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singleLevel"/>
    <w:tmpl w:val="00000003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</w:abstractNum>
  <w:abstractNum w:abstractNumId="4" w15:restartNumberingAfterBreak="0">
    <w:nsid w:val="01E1559F"/>
    <w:multiLevelType w:val="hybridMultilevel"/>
    <w:tmpl w:val="192AC57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7671E1E"/>
    <w:multiLevelType w:val="hybridMultilevel"/>
    <w:tmpl w:val="4DA076C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03C10E4"/>
    <w:multiLevelType w:val="hybridMultilevel"/>
    <w:tmpl w:val="5C2EC7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AD76CE"/>
    <w:multiLevelType w:val="hybridMultilevel"/>
    <w:tmpl w:val="2FE8546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D101F38"/>
    <w:multiLevelType w:val="hybridMultilevel"/>
    <w:tmpl w:val="A24818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256B13"/>
    <w:multiLevelType w:val="hybridMultilevel"/>
    <w:tmpl w:val="175475B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009143A"/>
    <w:multiLevelType w:val="hybridMultilevel"/>
    <w:tmpl w:val="5C3265E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0171DCE"/>
    <w:multiLevelType w:val="hybridMultilevel"/>
    <w:tmpl w:val="3F561C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3E523A"/>
    <w:multiLevelType w:val="multilevel"/>
    <w:tmpl w:val="A49A4A9E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3C2792"/>
    <w:multiLevelType w:val="hybridMultilevel"/>
    <w:tmpl w:val="2766DF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420A6B"/>
    <w:multiLevelType w:val="multilevel"/>
    <w:tmpl w:val="A8C86998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EB4E66"/>
    <w:multiLevelType w:val="hybridMultilevel"/>
    <w:tmpl w:val="026C35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AC78E8"/>
    <w:multiLevelType w:val="hybridMultilevel"/>
    <w:tmpl w:val="51C8C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201BF8"/>
    <w:multiLevelType w:val="hybridMultilevel"/>
    <w:tmpl w:val="642EA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0B5B79"/>
    <w:multiLevelType w:val="hybridMultilevel"/>
    <w:tmpl w:val="050CEB48"/>
    <w:lvl w:ilvl="0" w:tplc="0409000D">
      <w:start w:val="1"/>
      <w:numFmt w:val="bullet"/>
      <w:lvlText w:val="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1B71273"/>
    <w:multiLevelType w:val="multilevel"/>
    <w:tmpl w:val="D812D0AC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9D0E73"/>
    <w:multiLevelType w:val="hybridMultilevel"/>
    <w:tmpl w:val="EBB05E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8D0C20"/>
    <w:multiLevelType w:val="hybridMultilevel"/>
    <w:tmpl w:val="98D0EC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7D7C7B"/>
    <w:multiLevelType w:val="hybridMultilevel"/>
    <w:tmpl w:val="9B8AA78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9DA4748"/>
    <w:multiLevelType w:val="hybridMultilevel"/>
    <w:tmpl w:val="CAE4452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327183C"/>
    <w:multiLevelType w:val="hybridMultilevel"/>
    <w:tmpl w:val="D616CC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D0F3216"/>
    <w:multiLevelType w:val="hybridMultilevel"/>
    <w:tmpl w:val="5126875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6E87418"/>
    <w:multiLevelType w:val="multilevel"/>
    <w:tmpl w:val="F7C2776E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713458238">
    <w:abstractNumId w:val="0"/>
  </w:num>
  <w:num w:numId="2" w16cid:durableId="1323898048">
    <w:abstractNumId w:val="3"/>
  </w:num>
  <w:num w:numId="3" w16cid:durableId="797648237">
    <w:abstractNumId w:val="16"/>
  </w:num>
  <w:num w:numId="4" w16cid:durableId="1117525287">
    <w:abstractNumId w:val="17"/>
  </w:num>
  <w:num w:numId="5" w16cid:durableId="225729916">
    <w:abstractNumId w:val="22"/>
  </w:num>
  <w:num w:numId="6" w16cid:durableId="1627201249">
    <w:abstractNumId w:val="4"/>
  </w:num>
  <w:num w:numId="7" w16cid:durableId="661273893">
    <w:abstractNumId w:val="25"/>
  </w:num>
  <w:num w:numId="8" w16cid:durableId="1477603765">
    <w:abstractNumId w:val="26"/>
  </w:num>
  <w:num w:numId="9" w16cid:durableId="2079935352">
    <w:abstractNumId w:val="19"/>
  </w:num>
  <w:num w:numId="10" w16cid:durableId="353388417">
    <w:abstractNumId w:val="12"/>
  </w:num>
  <w:num w:numId="11" w16cid:durableId="731779505">
    <w:abstractNumId w:val="15"/>
  </w:num>
  <w:num w:numId="12" w16cid:durableId="1602644193">
    <w:abstractNumId w:val="6"/>
  </w:num>
  <w:num w:numId="13" w16cid:durableId="475223880">
    <w:abstractNumId w:val="11"/>
  </w:num>
  <w:num w:numId="14" w16cid:durableId="755398561">
    <w:abstractNumId w:val="21"/>
  </w:num>
  <w:num w:numId="15" w16cid:durableId="169684425">
    <w:abstractNumId w:val="20"/>
  </w:num>
  <w:num w:numId="16" w16cid:durableId="1382514258">
    <w:abstractNumId w:val="7"/>
  </w:num>
  <w:num w:numId="17" w16cid:durableId="1205170818">
    <w:abstractNumId w:val="8"/>
  </w:num>
  <w:num w:numId="18" w16cid:durableId="1235237802">
    <w:abstractNumId w:val="14"/>
  </w:num>
  <w:num w:numId="19" w16cid:durableId="1014918152">
    <w:abstractNumId w:val="13"/>
  </w:num>
  <w:num w:numId="20" w16cid:durableId="17262931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555041327">
    <w:abstractNumId w:val="24"/>
  </w:num>
  <w:num w:numId="22" w16cid:durableId="5795972">
    <w:abstractNumId w:val="10"/>
  </w:num>
  <w:num w:numId="23" w16cid:durableId="255403720">
    <w:abstractNumId w:val="9"/>
  </w:num>
  <w:num w:numId="24" w16cid:durableId="1016615972">
    <w:abstractNumId w:val="18"/>
  </w:num>
  <w:num w:numId="25" w16cid:durableId="2004164539">
    <w:abstractNumId w:val="5"/>
  </w:num>
  <w:num w:numId="26" w16cid:durableId="1020542835">
    <w:abstractNumId w:val="2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4DD"/>
    <w:rsid w:val="0001393A"/>
    <w:rsid w:val="000450A8"/>
    <w:rsid w:val="000817AE"/>
    <w:rsid w:val="000867EE"/>
    <w:rsid w:val="000911AD"/>
    <w:rsid w:val="000A4DB1"/>
    <w:rsid w:val="000B1770"/>
    <w:rsid w:val="000B43B6"/>
    <w:rsid w:val="000C4141"/>
    <w:rsid w:val="000D7131"/>
    <w:rsid w:val="000E306C"/>
    <w:rsid w:val="000F03C6"/>
    <w:rsid w:val="00102B9F"/>
    <w:rsid w:val="001062F6"/>
    <w:rsid w:val="00106B73"/>
    <w:rsid w:val="0011042D"/>
    <w:rsid w:val="0012291A"/>
    <w:rsid w:val="001239AF"/>
    <w:rsid w:val="00137694"/>
    <w:rsid w:val="0014536D"/>
    <w:rsid w:val="001501AE"/>
    <w:rsid w:val="00155A54"/>
    <w:rsid w:val="0015770C"/>
    <w:rsid w:val="001613B4"/>
    <w:rsid w:val="00186B31"/>
    <w:rsid w:val="00197721"/>
    <w:rsid w:val="00197B7C"/>
    <w:rsid w:val="001D6526"/>
    <w:rsid w:val="001F06B6"/>
    <w:rsid w:val="001F075E"/>
    <w:rsid w:val="001F2F98"/>
    <w:rsid w:val="001F769E"/>
    <w:rsid w:val="0021016E"/>
    <w:rsid w:val="00210529"/>
    <w:rsid w:val="00211427"/>
    <w:rsid w:val="00213FF7"/>
    <w:rsid w:val="00224289"/>
    <w:rsid w:val="002259C0"/>
    <w:rsid w:val="0023171A"/>
    <w:rsid w:val="00236617"/>
    <w:rsid w:val="00243496"/>
    <w:rsid w:val="00244156"/>
    <w:rsid w:val="00250DEB"/>
    <w:rsid w:val="0025272E"/>
    <w:rsid w:val="002532F0"/>
    <w:rsid w:val="00262476"/>
    <w:rsid w:val="00265F01"/>
    <w:rsid w:val="00271F78"/>
    <w:rsid w:val="00277792"/>
    <w:rsid w:val="00284C02"/>
    <w:rsid w:val="00295EA5"/>
    <w:rsid w:val="00297231"/>
    <w:rsid w:val="002A76E8"/>
    <w:rsid w:val="002B5FE1"/>
    <w:rsid w:val="002D7010"/>
    <w:rsid w:val="00317197"/>
    <w:rsid w:val="00322464"/>
    <w:rsid w:val="0032249E"/>
    <w:rsid w:val="00347B8E"/>
    <w:rsid w:val="00347EAF"/>
    <w:rsid w:val="003713CB"/>
    <w:rsid w:val="003725F0"/>
    <w:rsid w:val="00376B88"/>
    <w:rsid w:val="003A580B"/>
    <w:rsid w:val="003C1C6B"/>
    <w:rsid w:val="003C4A43"/>
    <w:rsid w:val="003C56A5"/>
    <w:rsid w:val="003C56F4"/>
    <w:rsid w:val="003D51F7"/>
    <w:rsid w:val="003D718B"/>
    <w:rsid w:val="003D7AF3"/>
    <w:rsid w:val="003F687C"/>
    <w:rsid w:val="00417877"/>
    <w:rsid w:val="00424B73"/>
    <w:rsid w:val="00427850"/>
    <w:rsid w:val="00431BE0"/>
    <w:rsid w:val="004403C1"/>
    <w:rsid w:val="004630EE"/>
    <w:rsid w:val="00470D8C"/>
    <w:rsid w:val="004A517B"/>
    <w:rsid w:val="004C4EB8"/>
    <w:rsid w:val="004F2C50"/>
    <w:rsid w:val="004F475C"/>
    <w:rsid w:val="005013D9"/>
    <w:rsid w:val="00503AAF"/>
    <w:rsid w:val="0053606A"/>
    <w:rsid w:val="00544279"/>
    <w:rsid w:val="00544DCE"/>
    <w:rsid w:val="005547B8"/>
    <w:rsid w:val="00556E4D"/>
    <w:rsid w:val="00561F07"/>
    <w:rsid w:val="005727BE"/>
    <w:rsid w:val="005869C2"/>
    <w:rsid w:val="00587EA7"/>
    <w:rsid w:val="005929D4"/>
    <w:rsid w:val="005A6EEE"/>
    <w:rsid w:val="005B1FF1"/>
    <w:rsid w:val="005B2095"/>
    <w:rsid w:val="005C2997"/>
    <w:rsid w:val="005C2B2E"/>
    <w:rsid w:val="005C69EB"/>
    <w:rsid w:val="005D4CFB"/>
    <w:rsid w:val="005D716C"/>
    <w:rsid w:val="005E26F5"/>
    <w:rsid w:val="005F62C2"/>
    <w:rsid w:val="00607716"/>
    <w:rsid w:val="006241BA"/>
    <w:rsid w:val="006441FA"/>
    <w:rsid w:val="00650367"/>
    <w:rsid w:val="006504DD"/>
    <w:rsid w:val="0065201A"/>
    <w:rsid w:val="0067238A"/>
    <w:rsid w:val="006749B1"/>
    <w:rsid w:val="00675770"/>
    <w:rsid w:val="006766C8"/>
    <w:rsid w:val="00681577"/>
    <w:rsid w:val="006939A3"/>
    <w:rsid w:val="00695FB0"/>
    <w:rsid w:val="006965C2"/>
    <w:rsid w:val="006A5118"/>
    <w:rsid w:val="006B5E63"/>
    <w:rsid w:val="006C5C74"/>
    <w:rsid w:val="006D659F"/>
    <w:rsid w:val="006D77E8"/>
    <w:rsid w:val="006E60C8"/>
    <w:rsid w:val="006F3A57"/>
    <w:rsid w:val="007006D1"/>
    <w:rsid w:val="00701408"/>
    <w:rsid w:val="0071547C"/>
    <w:rsid w:val="007211FD"/>
    <w:rsid w:val="00740862"/>
    <w:rsid w:val="00746795"/>
    <w:rsid w:val="007470DA"/>
    <w:rsid w:val="00766AE8"/>
    <w:rsid w:val="00771E09"/>
    <w:rsid w:val="00774BAA"/>
    <w:rsid w:val="00787053"/>
    <w:rsid w:val="007A0FEA"/>
    <w:rsid w:val="007A4FAD"/>
    <w:rsid w:val="007C5F9E"/>
    <w:rsid w:val="007D28F0"/>
    <w:rsid w:val="007D7D27"/>
    <w:rsid w:val="007E437F"/>
    <w:rsid w:val="007E4828"/>
    <w:rsid w:val="007E4D84"/>
    <w:rsid w:val="007E59BF"/>
    <w:rsid w:val="007F0996"/>
    <w:rsid w:val="007F2D5A"/>
    <w:rsid w:val="00812FFA"/>
    <w:rsid w:val="0082044E"/>
    <w:rsid w:val="0083325C"/>
    <w:rsid w:val="00835C50"/>
    <w:rsid w:val="00841D20"/>
    <w:rsid w:val="00856096"/>
    <w:rsid w:val="00864F40"/>
    <w:rsid w:val="00875274"/>
    <w:rsid w:val="008829C3"/>
    <w:rsid w:val="00883AC8"/>
    <w:rsid w:val="00886A4A"/>
    <w:rsid w:val="008938E4"/>
    <w:rsid w:val="0089444B"/>
    <w:rsid w:val="008D5548"/>
    <w:rsid w:val="008D7CF2"/>
    <w:rsid w:val="008E1814"/>
    <w:rsid w:val="008E3BE7"/>
    <w:rsid w:val="00901E1F"/>
    <w:rsid w:val="00910A4F"/>
    <w:rsid w:val="00917317"/>
    <w:rsid w:val="009219C0"/>
    <w:rsid w:val="0093285C"/>
    <w:rsid w:val="00953511"/>
    <w:rsid w:val="009625F0"/>
    <w:rsid w:val="009678E7"/>
    <w:rsid w:val="00980331"/>
    <w:rsid w:val="009A2A9D"/>
    <w:rsid w:val="009A6AC7"/>
    <w:rsid w:val="009A7A41"/>
    <w:rsid w:val="009B32B0"/>
    <w:rsid w:val="009C1CBF"/>
    <w:rsid w:val="00A31885"/>
    <w:rsid w:val="00A32C0E"/>
    <w:rsid w:val="00A43F4A"/>
    <w:rsid w:val="00A46656"/>
    <w:rsid w:val="00A54E33"/>
    <w:rsid w:val="00A56177"/>
    <w:rsid w:val="00A6388E"/>
    <w:rsid w:val="00A713DA"/>
    <w:rsid w:val="00A74AB1"/>
    <w:rsid w:val="00A766B1"/>
    <w:rsid w:val="00A87A75"/>
    <w:rsid w:val="00A934A1"/>
    <w:rsid w:val="00A95384"/>
    <w:rsid w:val="00AA2560"/>
    <w:rsid w:val="00AA60C6"/>
    <w:rsid w:val="00AB5693"/>
    <w:rsid w:val="00AB7886"/>
    <w:rsid w:val="00AC292E"/>
    <w:rsid w:val="00AD11CF"/>
    <w:rsid w:val="00AD2459"/>
    <w:rsid w:val="00AD2CFC"/>
    <w:rsid w:val="00AD57ED"/>
    <w:rsid w:val="00AE0907"/>
    <w:rsid w:val="00AE295D"/>
    <w:rsid w:val="00AE33CC"/>
    <w:rsid w:val="00AE3511"/>
    <w:rsid w:val="00AE74E7"/>
    <w:rsid w:val="00AF7868"/>
    <w:rsid w:val="00B00DC4"/>
    <w:rsid w:val="00B03102"/>
    <w:rsid w:val="00B04F95"/>
    <w:rsid w:val="00B16541"/>
    <w:rsid w:val="00B17149"/>
    <w:rsid w:val="00B17C5D"/>
    <w:rsid w:val="00B32429"/>
    <w:rsid w:val="00B91085"/>
    <w:rsid w:val="00B92245"/>
    <w:rsid w:val="00B973BD"/>
    <w:rsid w:val="00BA2DDB"/>
    <w:rsid w:val="00BA6BD2"/>
    <w:rsid w:val="00BB2699"/>
    <w:rsid w:val="00BB618F"/>
    <w:rsid w:val="00BE03D6"/>
    <w:rsid w:val="00BE6BFA"/>
    <w:rsid w:val="00BF0A77"/>
    <w:rsid w:val="00C11F33"/>
    <w:rsid w:val="00C24325"/>
    <w:rsid w:val="00C245E3"/>
    <w:rsid w:val="00C26B76"/>
    <w:rsid w:val="00C30C24"/>
    <w:rsid w:val="00C34C5B"/>
    <w:rsid w:val="00C40E92"/>
    <w:rsid w:val="00C44F79"/>
    <w:rsid w:val="00C54E68"/>
    <w:rsid w:val="00C54EE9"/>
    <w:rsid w:val="00C605B9"/>
    <w:rsid w:val="00C8153A"/>
    <w:rsid w:val="00C979A4"/>
    <w:rsid w:val="00CA26F0"/>
    <w:rsid w:val="00CB405F"/>
    <w:rsid w:val="00CB423C"/>
    <w:rsid w:val="00CB7060"/>
    <w:rsid w:val="00CB7593"/>
    <w:rsid w:val="00CC0A2E"/>
    <w:rsid w:val="00CC1377"/>
    <w:rsid w:val="00CC6146"/>
    <w:rsid w:val="00CD0C25"/>
    <w:rsid w:val="00CE5F42"/>
    <w:rsid w:val="00CF144B"/>
    <w:rsid w:val="00D047E3"/>
    <w:rsid w:val="00D31162"/>
    <w:rsid w:val="00D334DA"/>
    <w:rsid w:val="00D50EDF"/>
    <w:rsid w:val="00D517F2"/>
    <w:rsid w:val="00D5335F"/>
    <w:rsid w:val="00D7057E"/>
    <w:rsid w:val="00D76200"/>
    <w:rsid w:val="00D8720D"/>
    <w:rsid w:val="00DB474A"/>
    <w:rsid w:val="00DB54B8"/>
    <w:rsid w:val="00DC1B2A"/>
    <w:rsid w:val="00DC1CED"/>
    <w:rsid w:val="00DC7A54"/>
    <w:rsid w:val="00DD3055"/>
    <w:rsid w:val="00DE3EEA"/>
    <w:rsid w:val="00DE6D80"/>
    <w:rsid w:val="00E00CBB"/>
    <w:rsid w:val="00E179CA"/>
    <w:rsid w:val="00E3006A"/>
    <w:rsid w:val="00E37151"/>
    <w:rsid w:val="00E515D3"/>
    <w:rsid w:val="00E51736"/>
    <w:rsid w:val="00E550AE"/>
    <w:rsid w:val="00E6079F"/>
    <w:rsid w:val="00E627AE"/>
    <w:rsid w:val="00E639AD"/>
    <w:rsid w:val="00E6597F"/>
    <w:rsid w:val="00ED0C99"/>
    <w:rsid w:val="00ED6E90"/>
    <w:rsid w:val="00EF041B"/>
    <w:rsid w:val="00EF4BDB"/>
    <w:rsid w:val="00F32684"/>
    <w:rsid w:val="00F37731"/>
    <w:rsid w:val="00F44EDE"/>
    <w:rsid w:val="00F51D7E"/>
    <w:rsid w:val="00F67A41"/>
    <w:rsid w:val="00F7029D"/>
    <w:rsid w:val="00F7107E"/>
    <w:rsid w:val="00F914BA"/>
    <w:rsid w:val="00F93B42"/>
    <w:rsid w:val="00FA760B"/>
    <w:rsid w:val="00FB6E1E"/>
    <w:rsid w:val="00FF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1D0FB665"/>
  <w15:chartTrackingRefBased/>
  <w15:docId w15:val="{CCD22B52-5BF8-4D5A-B1F1-7B48BA061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Cambria" w:eastAsia="Calibri" w:hAnsi="Cambria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17AE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Calibri" w:eastAsia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Calibri" w:eastAsia="Calibri" w:hAnsi="Calibri"/>
      <w:b/>
      <w:bCs/>
      <w:sz w:val="22"/>
      <w:szCs w:val="22"/>
      <w:lang w:val="en-GB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eastAsia="Calibri" w:hAnsi="Arial" w:cs="Arial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0">
    <w:name w:val="WW8Num9z0"/>
    <w:rPr>
      <w:rFonts w:cs="Times New Roman"/>
      <w:b/>
    </w:rPr>
  </w:style>
  <w:style w:type="character" w:customStyle="1" w:styleId="WW8Num9z1">
    <w:name w:val="WW8Num9z1"/>
    <w:rPr>
      <w:rFonts w:cs="Times New Roman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2z0">
    <w:name w:val="WW8Num12z0"/>
    <w:rPr>
      <w:rFonts w:ascii="Wingdings" w:hAnsi="Wingdings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WW8NumSt4z0">
    <w:name w:val="WW8NumSt4z0"/>
    <w:rPr>
      <w:rFonts w:ascii="Symbol" w:hAnsi="Symbol"/>
    </w:rPr>
  </w:style>
  <w:style w:type="character" w:customStyle="1" w:styleId="DefaultParagraphFont1">
    <w:name w:val="Default Paragraph Font1"/>
    <w:rPr>
      <w:rFonts w:ascii="Calibri" w:eastAsia="Calibri" w:hAnsi="Calibri" w:cs="Times New Roman"/>
    </w:rPr>
  </w:style>
  <w:style w:type="character" w:customStyle="1" w:styleId="FooterChar">
    <w:name w:val="Footer Char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Heading9Char">
    <w:name w:val="Heading 9 Char"/>
    <w:rPr>
      <w:rFonts w:ascii="Arial" w:eastAsia="Times New Roman" w:hAnsi="Arial" w:cs="Arial"/>
      <w:lang w:val="en-GB"/>
    </w:rPr>
  </w:style>
  <w:style w:type="character" w:customStyle="1" w:styleId="Heading5Char">
    <w:name w:val="Heading 5 Char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rPr>
      <w:rFonts w:ascii="Times New Roman" w:eastAsia="Times New Roman" w:hAnsi="Times New Roman" w:cs="Times New Roman"/>
      <w:b/>
      <w:bCs/>
      <w:lang w:val="en-GB"/>
    </w:rPr>
  </w:style>
  <w:style w:type="character" w:styleId="Emphasis">
    <w:name w:val="Emphasis"/>
    <w:qFormat/>
    <w:rPr>
      <w:rFonts w:ascii="Calibri" w:eastAsia="Calibri" w:hAnsi="Calibri" w:cs="Times New Roman"/>
      <w:i/>
      <w:iCs/>
    </w:rPr>
  </w:style>
  <w:style w:type="character" w:styleId="Hyperlink">
    <w:name w:val="Hyperlink"/>
    <w:rPr>
      <w:rFonts w:ascii="Calibri" w:eastAsia="Calibri" w:hAnsi="Calibri" w:cs="Times New Roman"/>
      <w:color w:val="0000FF"/>
      <w:u w:val="single"/>
    </w:rPr>
  </w:style>
  <w:style w:type="character" w:customStyle="1" w:styleId="HeaderChar">
    <w:name w:val="Header Char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SimSun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Calibri" w:eastAsia="Calibri" w:hAnsi="Calibri"/>
    </w:rPr>
  </w:style>
  <w:style w:type="paragraph" w:customStyle="1" w:styleId="Section">
    <w:name w:val="Section"/>
    <w:basedOn w:val="Normal"/>
    <w:pPr>
      <w:autoSpaceDE w:val="0"/>
      <w:ind w:left="-2160"/>
    </w:pPr>
    <w:rPr>
      <w:rFonts w:ascii="Arial" w:eastAsia="Calibri" w:hAnsi="Arial"/>
      <w:b/>
      <w:bCs/>
      <w:sz w:val="26"/>
      <w:szCs w:val="26"/>
    </w:rPr>
  </w:style>
  <w:style w:type="paragraph" w:styleId="NoSpacing">
    <w:name w:val="No Spacing"/>
    <w:qFormat/>
    <w:pPr>
      <w:widowControl w:val="0"/>
      <w:suppressAutoHyphens/>
    </w:pPr>
    <w:rPr>
      <w:sz w:val="24"/>
      <w:szCs w:val="24"/>
      <w:lang w:eastAsia="ar-SA"/>
    </w:rPr>
  </w:style>
  <w:style w:type="paragraph" w:customStyle="1" w:styleId="a">
    <w:name w:val="_"/>
    <w:basedOn w:val="Normal"/>
    <w:pPr>
      <w:autoSpaceDE w:val="0"/>
      <w:ind w:left="480" w:hanging="480"/>
    </w:pPr>
    <w:rPr>
      <w:rFonts w:ascii="Arial" w:eastAsia="Calibri" w:hAnsi="Arial"/>
      <w:sz w:val="20"/>
    </w:rPr>
  </w:style>
  <w:style w:type="paragraph" w:styleId="ListParagraph">
    <w:name w:val="List Paragraph"/>
    <w:basedOn w:val="Normal"/>
    <w:qFormat/>
    <w:pPr>
      <w:ind w:left="720"/>
    </w:pPr>
    <w:rPr>
      <w:rFonts w:ascii="Calibri" w:eastAsia="Calibri" w:hAnsi="Calibri"/>
    </w:rPr>
  </w:style>
  <w:style w:type="paragraph" w:styleId="Header">
    <w:name w:val="header"/>
    <w:basedOn w:val="Normal"/>
    <w:pPr>
      <w:tabs>
        <w:tab w:val="center" w:pos="4513"/>
        <w:tab w:val="right" w:pos="9026"/>
      </w:tabs>
    </w:pPr>
    <w:rPr>
      <w:rFonts w:ascii="Calibri" w:eastAsia="Calibri" w:hAnsi="Calibri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  <w:style w:type="paragraph" w:customStyle="1" w:styleId="Default">
    <w:name w:val="Default"/>
    <w:rsid w:val="00C30C2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Heading2Char">
    <w:name w:val="Heading 2 Char"/>
    <w:link w:val="Heading2"/>
    <w:uiPriority w:val="9"/>
    <w:semiHidden/>
    <w:rsid w:val="000817AE"/>
    <w:rPr>
      <w:rFonts w:ascii="Calibri Light" w:eastAsia="Times New Roman" w:hAnsi="Calibri Light" w:cs="Times New Roman"/>
      <w:b/>
      <w:bCs/>
      <w:i/>
      <w:iCs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3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6</Pages>
  <Words>1253</Words>
  <Characters>7145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PAVILION</dc:creator>
  <cp:keywords/>
  <dc:description/>
  <cp:lastModifiedBy>Yaw Safo Marfo</cp:lastModifiedBy>
  <cp:revision>57</cp:revision>
  <cp:lastPrinted>2018-11-23T17:48:00Z</cp:lastPrinted>
  <dcterms:created xsi:type="dcterms:W3CDTF">2018-04-10T17:31:00Z</dcterms:created>
  <dcterms:modified xsi:type="dcterms:W3CDTF">2022-05-28T14:20:00Z</dcterms:modified>
</cp:coreProperties>
</file>